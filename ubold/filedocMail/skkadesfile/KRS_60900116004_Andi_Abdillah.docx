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7F496E" w14:textId="77777777" w:rsidR="000177FE" w:rsidRDefault="000177FE" w:rsidP="000177FE">
      <w:pPr>
        <w:spacing w:before="68" w:line="311" w:lineRule="auto"/>
        <w:ind w:right="3055"/>
        <w:rPr>
          <w:rFonts w:ascii="Arial" w:eastAsia="Arial" w:hAnsi="Arial" w:cs="Arial"/>
          <w:noProof/>
          <w:sz w:val="15"/>
          <w:szCs w:val="15"/>
        </w:rPr>
      </w:pPr>
    </w:p>
    <w:p w14:paraId="2566133C" w14:textId="1BB7677D" w:rsidR="00F567C3" w:rsidRDefault="00E94715" w:rsidP="000177FE">
      <w:pPr>
        <w:spacing w:before="68" w:line="311" w:lineRule="auto"/>
        <w:ind w:left="3471" w:right="3055"/>
        <w:rPr>
          <w:rFonts w:ascii="Arial" w:eastAsia="Arial" w:hAnsi="Arial" w:cs="Arial"/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51584" behindDoc="1" locked="0" layoutInCell="1" allowOverlap="1" wp14:anchorId="554F62AB" wp14:editId="4F480097">
            <wp:simplePos x="0" y="0"/>
            <wp:positionH relativeFrom="page">
              <wp:posOffset>684530</wp:posOffset>
            </wp:positionH>
            <wp:positionV relativeFrom="page">
              <wp:posOffset>274955</wp:posOffset>
            </wp:positionV>
            <wp:extent cx="704215" cy="907415"/>
            <wp:effectExtent l="0" t="0" r="635" b="6985"/>
            <wp:wrapNone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215" cy="907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0246">
        <w:rPr>
          <w:rFonts w:ascii="Arial" w:eastAsia="Arial" w:hAnsi="Arial" w:cs="Arial"/>
          <w:b/>
          <w:spacing w:val="1"/>
          <w:sz w:val="21"/>
          <w:szCs w:val="21"/>
        </w:rPr>
        <w:t>K</w:t>
      </w:r>
      <w:r w:rsidR="00CA0246">
        <w:rPr>
          <w:rFonts w:ascii="Arial" w:eastAsia="Arial" w:hAnsi="Arial" w:cs="Arial"/>
          <w:b/>
          <w:spacing w:val="-2"/>
          <w:sz w:val="21"/>
          <w:szCs w:val="21"/>
        </w:rPr>
        <w:t>E</w:t>
      </w:r>
      <w:r w:rsidR="00CA0246">
        <w:rPr>
          <w:rFonts w:ascii="Arial" w:eastAsia="Arial" w:hAnsi="Arial" w:cs="Arial"/>
          <w:b/>
          <w:spacing w:val="-1"/>
          <w:sz w:val="21"/>
          <w:szCs w:val="21"/>
        </w:rPr>
        <w:t>M</w:t>
      </w:r>
      <w:r w:rsidR="00CA0246">
        <w:rPr>
          <w:rFonts w:ascii="Arial" w:eastAsia="Arial" w:hAnsi="Arial" w:cs="Arial"/>
          <w:b/>
          <w:spacing w:val="-2"/>
          <w:sz w:val="21"/>
          <w:szCs w:val="21"/>
        </w:rPr>
        <w:t>E</w:t>
      </w:r>
      <w:r w:rsidR="00CA0246">
        <w:rPr>
          <w:rFonts w:ascii="Arial" w:eastAsia="Arial" w:hAnsi="Arial" w:cs="Arial"/>
          <w:b/>
          <w:spacing w:val="-1"/>
          <w:sz w:val="21"/>
          <w:szCs w:val="21"/>
        </w:rPr>
        <w:t>N</w:t>
      </w:r>
      <w:r w:rsidR="00CA0246">
        <w:rPr>
          <w:rFonts w:ascii="Arial" w:eastAsia="Arial" w:hAnsi="Arial" w:cs="Arial"/>
          <w:b/>
          <w:sz w:val="21"/>
          <w:szCs w:val="21"/>
        </w:rPr>
        <w:t>T</w:t>
      </w:r>
      <w:r w:rsidR="00CA0246">
        <w:rPr>
          <w:rFonts w:ascii="Arial" w:eastAsia="Arial" w:hAnsi="Arial" w:cs="Arial"/>
          <w:b/>
          <w:spacing w:val="-1"/>
          <w:sz w:val="21"/>
          <w:szCs w:val="21"/>
        </w:rPr>
        <w:t>E</w:t>
      </w:r>
      <w:r w:rsidR="00CA0246">
        <w:rPr>
          <w:rFonts w:ascii="Arial" w:eastAsia="Arial" w:hAnsi="Arial" w:cs="Arial"/>
          <w:b/>
          <w:spacing w:val="1"/>
          <w:sz w:val="21"/>
          <w:szCs w:val="21"/>
        </w:rPr>
        <w:t>R</w:t>
      </w:r>
      <w:r w:rsidR="00CA0246">
        <w:rPr>
          <w:rFonts w:ascii="Arial" w:eastAsia="Arial" w:hAnsi="Arial" w:cs="Arial"/>
          <w:b/>
          <w:spacing w:val="-1"/>
          <w:sz w:val="21"/>
          <w:szCs w:val="21"/>
        </w:rPr>
        <w:t>IA</w:t>
      </w:r>
      <w:r w:rsidR="00CA0246">
        <w:rPr>
          <w:rFonts w:ascii="Arial" w:eastAsia="Arial" w:hAnsi="Arial" w:cs="Arial"/>
          <w:b/>
          <w:sz w:val="21"/>
          <w:szCs w:val="21"/>
        </w:rPr>
        <w:t>N</w:t>
      </w:r>
      <w:r w:rsidR="00CA0246">
        <w:rPr>
          <w:rFonts w:ascii="Arial" w:eastAsia="Arial" w:hAnsi="Arial" w:cs="Arial"/>
          <w:b/>
          <w:spacing w:val="-2"/>
          <w:sz w:val="21"/>
          <w:szCs w:val="21"/>
        </w:rPr>
        <w:t xml:space="preserve"> </w:t>
      </w:r>
      <w:r w:rsidR="00CA0246">
        <w:rPr>
          <w:rFonts w:ascii="Arial" w:eastAsia="Arial" w:hAnsi="Arial" w:cs="Arial"/>
          <w:b/>
          <w:spacing w:val="1"/>
          <w:sz w:val="21"/>
          <w:szCs w:val="21"/>
        </w:rPr>
        <w:t>A</w:t>
      </w:r>
      <w:r w:rsidR="00CA0246">
        <w:rPr>
          <w:rFonts w:ascii="Arial" w:eastAsia="Arial" w:hAnsi="Arial" w:cs="Arial"/>
          <w:b/>
          <w:spacing w:val="-4"/>
          <w:sz w:val="21"/>
          <w:szCs w:val="21"/>
        </w:rPr>
        <w:t>G</w:t>
      </w:r>
      <w:r w:rsidR="00CA0246">
        <w:rPr>
          <w:rFonts w:ascii="Arial" w:eastAsia="Arial" w:hAnsi="Arial" w:cs="Arial"/>
          <w:b/>
          <w:spacing w:val="1"/>
          <w:sz w:val="21"/>
          <w:szCs w:val="21"/>
        </w:rPr>
        <w:t>A</w:t>
      </w:r>
      <w:r w:rsidR="00CA0246">
        <w:rPr>
          <w:rFonts w:ascii="Arial" w:eastAsia="Arial" w:hAnsi="Arial" w:cs="Arial"/>
          <w:b/>
          <w:spacing w:val="-1"/>
          <w:sz w:val="21"/>
          <w:szCs w:val="21"/>
        </w:rPr>
        <w:t>M</w:t>
      </w:r>
      <w:r w:rsidR="00CA0246">
        <w:rPr>
          <w:rFonts w:ascii="Arial" w:eastAsia="Arial" w:hAnsi="Arial" w:cs="Arial"/>
          <w:b/>
          <w:sz w:val="21"/>
          <w:szCs w:val="21"/>
        </w:rPr>
        <w:t>A</w:t>
      </w:r>
      <w:r w:rsidR="00CA0246">
        <w:rPr>
          <w:rFonts w:ascii="Arial" w:eastAsia="Arial" w:hAnsi="Arial" w:cs="Arial"/>
          <w:b/>
          <w:spacing w:val="-2"/>
          <w:sz w:val="21"/>
          <w:szCs w:val="21"/>
        </w:rPr>
        <w:t xml:space="preserve"> </w:t>
      </w:r>
      <w:r w:rsidR="00CA0246">
        <w:rPr>
          <w:rFonts w:ascii="Arial" w:eastAsia="Arial" w:hAnsi="Arial" w:cs="Arial"/>
          <w:b/>
          <w:spacing w:val="1"/>
          <w:sz w:val="21"/>
          <w:szCs w:val="21"/>
        </w:rPr>
        <w:t>R</w:t>
      </w:r>
      <w:r w:rsidR="00CA0246">
        <w:rPr>
          <w:rFonts w:ascii="Arial" w:eastAsia="Arial" w:hAnsi="Arial" w:cs="Arial"/>
          <w:b/>
          <w:spacing w:val="-1"/>
          <w:sz w:val="21"/>
          <w:szCs w:val="21"/>
        </w:rPr>
        <w:t>.I</w:t>
      </w:r>
      <w:r w:rsidR="00CA0246">
        <w:rPr>
          <w:rFonts w:ascii="Arial" w:eastAsia="Arial" w:hAnsi="Arial" w:cs="Arial"/>
          <w:b/>
          <w:sz w:val="21"/>
          <w:szCs w:val="21"/>
        </w:rPr>
        <w:t xml:space="preserve">. </w:t>
      </w:r>
      <w:r w:rsidR="00CA0246">
        <w:rPr>
          <w:rFonts w:ascii="Arial" w:eastAsia="Arial" w:hAnsi="Arial" w:cs="Arial"/>
          <w:b/>
          <w:w w:val="103"/>
          <w:sz w:val="16"/>
          <w:szCs w:val="16"/>
        </w:rPr>
        <w:t>UN</w:t>
      </w:r>
      <w:r w:rsidR="00CA0246">
        <w:rPr>
          <w:rFonts w:ascii="Arial" w:eastAsia="Arial" w:hAnsi="Arial" w:cs="Arial"/>
          <w:b/>
          <w:spacing w:val="2"/>
          <w:w w:val="104"/>
          <w:sz w:val="16"/>
          <w:szCs w:val="16"/>
        </w:rPr>
        <w:t>I</w:t>
      </w:r>
      <w:r w:rsidR="00CA0246">
        <w:rPr>
          <w:rFonts w:ascii="Arial" w:eastAsia="Arial" w:hAnsi="Arial" w:cs="Arial"/>
          <w:b/>
          <w:spacing w:val="2"/>
          <w:w w:val="103"/>
          <w:sz w:val="16"/>
          <w:szCs w:val="16"/>
        </w:rPr>
        <w:t>V</w:t>
      </w:r>
      <w:r w:rsidR="00CA0246">
        <w:rPr>
          <w:rFonts w:ascii="Arial" w:eastAsia="Arial" w:hAnsi="Arial" w:cs="Arial"/>
          <w:b/>
          <w:w w:val="103"/>
          <w:sz w:val="16"/>
          <w:szCs w:val="16"/>
        </w:rPr>
        <w:t>E</w:t>
      </w:r>
      <w:r w:rsidR="00CA0246">
        <w:rPr>
          <w:rFonts w:ascii="Arial" w:eastAsia="Arial" w:hAnsi="Arial" w:cs="Arial"/>
          <w:b/>
          <w:spacing w:val="2"/>
          <w:w w:val="103"/>
          <w:sz w:val="16"/>
          <w:szCs w:val="16"/>
        </w:rPr>
        <w:t>R</w:t>
      </w:r>
      <w:r w:rsidR="00CA0246">
        <w:rPr>
          <w:rFonts w:ascii="Arial" w:eastAsia="Arial" w:hAnsi="Arial" w:cs="Arial"/>
          <w:b/>
          <w:w w:val="103"/>
          <w:sz w:val="16"/>
          <w:szCs w:val="16"/>
        </w:rPr>
        <w:t>S</w:t>
      </w:r>
      <w:r w:rsidR="00CA0246">
        <w:rPr>
          <w:rFonts w:ascii="Arial" w:eastAsia="Arial" w:hAnsi="Arial" w:cs="Arial"/>
          <w:b/>
          <w:spacing w:val="1"/>
          <w:w w:val="103"/>
          <w:sz w:val="16"/>
          <w:szCs w:val="16"/>
        </w:rPr>
        <w:t>I</w:t>
      </w:r>
      <w:r w:rsidR="00CA0246">
        <w:rPr>
          <w:rFonts w:ascii="Arial" w:eastAsia="Arial" w:hAnsi="Arial" w:cs="Arial"/>
          <w:b/>
          <w:spacing w:val="2"/>
          <w:w w:val="103"/>
          <w:sz w:val="16"/>
          <w:szCs w:val="16"/>
        </w:rPr>
        <w:t>TA</w:t>
      </w:r>
      <w:r w:rsidR="00CA0246">
        <w:rPr>
          <w:rFonts w:ascii="Arial" w:eastAsia="Arial" w:hAnsi="Arial" w:cs="Arial"/>
          <w:b/>
          <w:w w:val="103"/>
          <w:sz w:val="16"/>
          <w:szCs w:val="16"/>
        </w:rPr>
        <w:t>S</w:t>
      </w:r>
      <w:r w:rsidR="00CA0246">
        <w:rPr>
          <w:rFonts w:ascii="Arial" w:eastAsia="Arial" w:hAnsi="Arial" w:cs="Arial"/>
          <w:b/>
          <w:spacing w:val="3"/>
          <w:sz w:val="16"/>
          <w:szCs w:val="16"/>
        </w:rPr>
        <w:t xml:space="preserve"> </w:t>
      </w:r>
      <w:r w:rsidR="00CA0246">
        <w:rPr>
          <w:rFonts w:ascii="Arial" w:eastAsia="Arial" w:hAnsi="Arial" w:cs="Arial"/>
          <w:b/>
          <w:spacing w:val="2"/>
          <w:sz w:val="16"/>
          <w:szCs w:val="16"/>
        </w:rPr>
        <w:t>I</w:t>
      </w:r>
      <w:r w:rsidR="00CA0246">
        <w:rPr>
          <w:rFonts w:ascii="Arial" w:eastAsia="Arial" w:hAnsi="Arial" w:cs="Arial"/>
          <w:b/>
          <w:sz w:val="16"/>
          <w:szCs w:val="16"/>
        </w:rPr>
        <w:t>S</w:t>
      </w:r>
      <w:r w:rsidR="00CA0246">
        <w:rPr>
          <w:rFonts w:ascii="Arial" w:eastAsia="Arial" w:hAnsi="Arial" w:cs="Arial"/>
          <w:b/>
          <w:spacing w:val="-1"/>
          <w:sz w:val="16"/>
          <w:szCs w:val="16"/>
        </w:rPr>
        <w:t>L</w:t>
      </w:r>
      <w:r w:rsidR="00CA0246">
        <w:rPr>
          <w:rFonts w:ascii="Arial" w:eastAsia="Arial" w:hAnsi="Arial" w:cs="Arial"/>
          <w:b/>
          <w:spacing w:val="2"/>
          <w:sz w:val="16"/>
          <w:szCs w:val="16"/>
        </w:rPr>
        <w:t>A</w:t>
      </w:r>
      <w:r w:rsidR="00CA0246">
        <w:rPr>
          <w:rFonts w:ascii="Arial" w:eastAsia="Arial" w:hAnsi="Arial" w:cs="Arial"/>
          <w:b/>
          <w:sz w:val="16"/>
          <w:szCs w:val="16"/>
        </w:rPr>
        <w:t>M</w:t>
      </w:r>
      <w:r w:rsidR="00CA0246">
        <w:rPr>
          <w:rFonts w:ascii="Arial" w:eastAsia="Arial" w:hAnsi="Arial" w:cs="Arial"/>
          <w:b/>
          <w:spacing w:val="19"/>
          <w:sz w:val="16"/>
          <w:szCs w:val="16"/>
        </w:rPr>
        <w:t xml:space="preserve"> </w:t>
      </w:r>
      <w:r w:rsidR="00CA0246">
        <w:rPr>
          <w:rFonts w:ascii="Arial" w:eastAsia="Arial" w:hAnsi="Arial" w:cs="Arial"/>
          <w:b/>
          <w:sz w:val="16"/>
          <w:szCs w:val="16"/>
        </w:rPr>
        <w:t>N</w:t>
      </w:r>
      <w:r w:rsidR="00CA0246">
        <w:rPr>
          <w:rFonts w:ascii="Arial" w:eastAsia="Arial" w:hAnsi="Arial" w:cs="Arial"/>
          <w:b/>
          <w:spacing w:val="2"/>
          <w:sz w:val="16"/>
          <w:szCs w:val="16"/>
        </w:rPr>
        <w:t>E</w:t>
      </w:r>
      <w:r w:rsidR="00CA0246">
        <w:rPr>
          <w:rFonts w:ascii="Arial" w:eastAsia="Arial" w:hAnsi="Arial" w:cs="Arial"/>
          <w:b/>
          <w:spacing w:val="3"/>
          <w:sz w:val="16"/>
          <w:szCs w:val="16"/>
        </w:rPr>
        <w:t>G</w:t>
      </w:r>
      <w:r w:rsidR="00CA0246">
        <w:rPr>
          <w:rFonts w:ascii="Arial" w:eastAsia="Arial" w:hAnsi="Arial" w:cs="Arial"/>
          <w:b/>
          <w:sz w:val="16"/>
          <w:szCs w:val="16"/>
        </w:rPr>
        <w:t>ERI</w:t>
      </w:r>
      <w:r w:rsidR="00CA0246">
        <w:rPr>
          <w:rFonts w:ascii="Arial" w:eastAsia="Arial" w:hAnsi="Arial" w:cs="Arial"/>
          <w:b/>
          <w:spacing w:val="23"/>
          <w:sz w:val="16"/>
          <w:szCs w:val="16"/>
        </w:rPr>
        <w:t xml:space="preserve"> </w:t>
      </w:r>
      <w:r w:rsidR="00CA0246">
        <w:rPr>
          <w:rFonts w:ascii="Arial" w:eastAsia="Arial" w:hAnsi="Arial" w:cs="Arial"/>
          <w:b/>
          <w:sz w:val="16"/>
          <w:szCs w:val="16"/>
        </w:rPr>
        <w:t>A</w:t>
      </w:r>
      <w:r w:rsidR="00CA0246">
        <w:rPr>
          <w:rFonts w:ascii="Arial" w:eastAsia="Arial" w:hAnsi="Arial" w:cs="Arial"/>
          <w:b/>
          <w:spacing w:val="2"/>
          <w:sz w:val="16"/>
          <w:szCs w:val="16"/>
        </w:rPr>
        <w:t>L</w:t>
      </w:r>
      <w:r w:rsidR="00CA0246">
        <w:rPr>
          <w:rFonts w:ascii="Arial" w:eastAsia="Arial" w:hAnsi="Arial" w:cs="Arial"/>
          <w:b/>
          <w:sz w:val="16"/>
          <w:szCs w:val="16"/>
        </w:rPr>
        <w:t>A</w:t>
      </w:r>
      <w:r w:rsidR="00CA0246">
        <w:rPr>
          <w:rFonts w:ascii="Arial" w:eastAsia="Arial" w:hAnsi="Arial" w:cs="Arial"/>
          <w:b/>
          <w:spacing w:val="3"/>
          <w:sz w:val="16"/>
          <w:szCs w:val="16"/>
        </w:rPr>
        <w:t>U</w:t>
      </w:r>
      <w:r w:rsidR="00CA0246">
        <w:rPr>
          <w:rFonts w:ascii="Arial" w:eastAsia="Arial" w:hAnsi="Arial" w:cs="Arial"/>
          <w:b/>
          <w:spacing w:val="2"/>
          <w:sz w:val="16"/>
          <w:szCs w:val="16"/>
        </w:rPr>
        <w:t>D</w:t>
      </w:r>
      <w:r w:rsidR="00CA0246">
        <w:rPr>
          <w:rFonts w:ascii="Arial" w:eastAsia="Arial" w:hAnsi="Arial" w:cs="Arial"/>
          <w:b/>
          <w:sz w:val="16"/>
          <w:szCs w:val="16"/>
        </w:rPr>
        <w:t>D</w:t>
      </w:r>
      <w:r w:rsidR="00CA0246">
        <w:rPr>
          <w:rFonts w:ascii="Arial" w:eastAsia="Arial" w:hAnsi="Arial" w:cs="Arial"/>
          <w:b/>
          <w:spacing w:val="2"/>
          <w:sz w:val="16"/>
          <w:szCs w:val="16"/>
        </w:rPr>
        <w:t>I</w:t>
      </w:r>
      <w:r w:rsidR="00CA0246">
        <w:rPr>
          <w:rFonts w:ascii="Arial" w:eastAsia="Arial" w:hAnsi="Arial" w:cs="Arial"/>
          <w:b/>
          <w:sz w:val="16"/>
          <w:szCs w:val="16"/>
        </w:rPr>
        <w:t>N</w:t>
      </w:r>
      <w:r w:rsidR="00CA0246">
        <w:rPr>
          <w:rFonts w:ascii="Arial" w:eastAsia="Arial" w:hAnsi="Arial" w:cs="Arial"/>
          <w:b/>
          <w:spacing w:val="29"/>
          <w:sz w:val="16"/>
          <w:szCs w:val="16"/>
        </w:rPr>
        <w:t xml:space="preserve"> </w:t>
      </w:r>
      <w:r w:rsidR="00CA0246">
        <w:rPr>
          <w:rFonts w:ascii="Arial" w:eastAsia="Arial" w:hAnsi="Arial" w:cs="Arial"/>
          <w:b/>
          <w:spacing w:val="1"/>
          <w:sz w:val="16"/>
          <w:szCs w:val="16"/>
        </w:rPr>
        <w:t>M</w:t>
      </w:r>
      <w:r w:rsidR="00CA0246">
        <w:rPr>
          <w:rFonts w:ascii="Arial" w:eastAsia="Arial" w:hAnsi="Arial" w:cs="Arial"/>
          <w:b/>
          <w:sz w:val="16"/>
          <w:szCs w:val="16"/>
        </w:rPr>
        <w:t>A</w:t>
      </w:r>
      <w:r w:rsidR="00CA0246">
        <w:rPr>
          <w:rFonts w:ascii="Arial" w:eastAsia="Arial" w:hAnsi="Arial" w:cs="Arial"/>
          <w:b/>
          <w:spacing w:val="3"/>
          <w:sz w:val="16"/>
          <w:szCs w:val="16"/>
        </w:rPr>
        <w:t>K</w:t>
      </w:r>
      <w:r w:rsidR="00CA0246">
        <w:rPr>
          <w:rFonts w:ascii="Arial" w:eastAsia="Arial" w:hAnsi="Arial" w:cs="Arial"/>
          <w:b/>
          <w:spacing w:val="2"/>
          <w:sz w:val="16"/>
          <w:szCs w:val="16"/>
        </w:rPr>
        <w:t>A</w:t>
      </w:r>
      <w:r w:rsidR="00CA0246">
        <w:rPr>
          <w:rFonts w:ascii="Arial" w:eastAsia="Arial" w:hAnsi="Arial" w:cs="Arial"/>
          <w:b/>
          <w:sz w:val="16"/>
          <w:szCs w:val="16"/>
        </w:rPr>
        <w:t>S</w:t>
      </w:r>
      <w:r w:rsidR="00CA0246">
        <w:rPr>
          <w:rFonts w:ascii="Arial" w:eastAsia="Arial" w:hAnsi="Arial" w:cs="Arial"/>
          <w:b/>
          <w:spacing w:val="2"/>
          <w:sz w:val="16"/>
          <w:szCs w:val="16"/>
        </w:rPr>
        <w:t>S</w:t>
      </w:r>
      <w:r w:rsidR="00CA0246">
        <w:rPr>
          <w:rFonts w:ascii="Arial" w:eastAsia="Arial" w:hAnsi="Arial" w:cs="Arial"/>
          <w:b/>
          <w:sz w:val="16"/>
          <w:szCs w:val="16"/>
        </w:rPr>
        <w:t>AR</w:t>
      </w:r>
      <w:r w:rsidR="00CA0246">
        <w:rPr>
          <w:rFonts w:ascii="Arial" w:eastAsia="Arial" w:hAnsi="Arial" w:cs="Arial"/>
          <w:b/>
          <w:spacing w:val="29"/>
          <w:sz w:val="16"/>
          <w:szCs w:val="16"/>
        </w:rPr>
        <w:t xml:space="preserve"> </w:t>
      </w:r>
      <w:r w:rsidR="00CA0246">
        <w:rPr>
          <w:rFonts w:ascii="Arial" w:eastAsia="Arial" w:hAnsi="Arial" w:cs="Arial"/>
          <w:b/>
          <w:sz w:val="16"/>
          <w:szCs w:val="16"/>
        </w:rPr>
        <w:t>F</w:t>
      </w:r>
      <w:r w:rsidR="00CA0246">
        <w:rPr>
          <w:rFonts w:ascii="Arial" w:eastAsia="Arial" w:hAnsi="Arial" w:cs="Arial"/>
          <w:b/>
          <w:spacing w:val="2"/>
          <w:sz w:val="16"/>
          <w:szCs w:val="16"/>
        </w:rPr>
        <w:t>A</w:t>
      </w:r>
      <w:r w:rsidR="00CA0246">
        <w:rPr>
          <w:rFonts w:ascii="Arial" w:eastAsia="Arial" w:hAnsi="Arial" w:cs="Arial"/>
          <w:b/>
          <w:sz w:val="16"/>
          <w:szCs w:val="16"/>
        </w:rPr>
        <w:t>K</w:t>
      </w:r>
      <w:r w:rsidR="00CA0246">
        <w:rPr>
          <w:rFonts w:ascii="Arial" w:eastAsia="Arial" w:hAnsi="Arial" w:cs="Arial"/>
          <w:b/>
          <w:spacing w:val="3"/>
          <w:sz w:val="16"/>
          <w:szCs w:val="16"/>
        </w:rPr>
        <w:t>U</w:t>
      </w:r>
      <w:r w:rsidR="00CA0246">
        <w:rPr>
          <w:rFonts w:ascii="Arial" w:eastAsia="Arial" w:hAnsi="Arial" w:cs="Arial"/>
          <w:b/>
          <w:sz w:val="16"/>
          <w:szCs w:val="16"/>
        </w:rPr>
        <w:t>L</w:t>
      </w:r>
      <w:r w:rsidR="00CA0246">
        <w:rPr>
          <w:rFonts w:ascii="Arial" w:eastAsia="Arial" w:hAnsi="Arial" w:cs="Arial"/>
          <w:b/>
          <w:spacing w:val="4"/>
          <w:sz w:val="16"/>
          <w:szCs w:val="16"/>
        </w:rPr>
        <w:t>T</w:t>
      </w:r>
      <w:r w:rsidR="00CA0246">
        <w:rPr>
          <w:rFonts w:ascii="Arial" w:eastAsia="Arial" w:hAnsi="Arial" w:cs="Arial"/>
          <w:b/>
          <w:sz w:val="16"/>
          <w:szCs w:val="16"/>
        </w:rPr>
        <w:t>AS</w:t>
      </w:r>
      <w:r w:rsidR="00CA0246">
        <w:rPr>
          <w:rFonts w:ascii="Arial" w:eastAsia="Arial" w:hAnsi="Arial" w:cs="Arial"/>
          <w:b/>
          <w:spacing w:val="4"/>
          <w:sz w:val="16"/>
          <w:szCs w:val="16"/>
        </w:rPr>
        <w:t xml:space="preserve"> </w:t>
      </w:r>
      <w:r w:rsidR="00CA0246">
        <w:rPr>
          <w:rFonts w:ascii="Arial" w:eastAsia="Arial" w:hAnsi="Arial" w:cs="Arial"/>
          <w:b/>
          <w:spacing w:val="2"/>
          <w:sz w:val="16"/>
          <w:szCs w:val="16"/>
        </w:rPr>
        <w:t>S</w:t>
      </w:r>
      <w:r w:rsidR="00CA0246">
        <w:rPr>
          <w:rFonts w:ascii="Arial" w:eastAsia="Arial" w:hAnsi="Arial" w:cs="Arial"/>
          <w:b/>
          <w:sz w:val="16"/>
          <w:szCs w:val="16"/>
        </w:rPr>
        <w:t>A</w:t>
      </w:r>
      <w:r w:rsidR="00CA0246">
        <w:rPr>
          <w:rFonts w:ascii="Arial" w:eastAsia="Arial" w:hAnsi="Arial" w:cs="Arial"/>
          <w:b/>
          <w:spacing w:val="2"/>
          <w:sz w:val="16"/>
          <w:szCs w:val="16"/>
        </w:rPr>
        <w:t>IN</w:t>
      </w:r>
      <w:r w:rsidR="00CA0246">
        <w:rPr>
          <w:rFonts w:ascii="Arial" w:eastAsia="Arial" w:hAnsi="Arial" w:cs="Arial"/>
          <w:b/>
          <w:sz w:val="16"/>
          <w:szCs w:val="16"/>
        </w:rPr>
        <w:t>S</w:t>
      </w:r>
      <w:r w:rsidR="00CA0246">
        <w:rPr>
          <w:rFonts w:ascii="Arial" w:eastAsia="Arial" w:hAnsi="Arial" w:cs="Arial"/>
          <w:b/>
          <w:spacing w:val="18"/>
          <w:sz w:val="16"/>
          <w:szCs w:val="16"/>
        </w:rPr>
        <w:t xml:space="preserve"> </w:t>
      </w:r>
      <w:r w:rsidR="00CA0246">
        <w:rPr>
          <w:rFonts w:ascii="Arial" w:eastAsia="Arial" w:hAnsi="Arial" w:cs="Arial"/>
          <w:b/>
          <w:sz w:val="16"/>
          <w:szCs w:val="16"/>
        </w:rPr>
        <w:t>&amp;</w:t>
      </w:r>
      <w:r w:rsidR="00CA0246">
        <w:rPr>
          <w:rFonts w:ascii="Arial" w:eastAsia="Arial" w:hAnsi="Arial" w:cs="Arial"/>
          <w:b/>
          <w:spacing w:val="7"/>
          <w:sz w:val="16"/>
          <w:szCs w:val="16"/>
        </w:rPr>
        <w:t xml:space="preserve"> </w:t>
      </w:r>
      <w:r w:rsidR="00CA0246">
        <w:rPr>
          <w:rFonts w:ascii="Arial" w:eastAsia="Arial" w:hAnsi="Arial" w:cs="Arial"/>
          <w:b/>
          <w:spacing w:val="2"/>
          <w:w w:val="103"/>
          <w:sz w:val="16"/>
          <w:szCs w:val="16"/>
        </w:rPr>
        <w:t>T</w:t>
      </w:r>
      <w:r w:rsidR="00CA0246">
        <w:rPr>
          <w:rFonts w:ascii="Arial" w:eastAsia="Arial" w:hAnsi="Arial" w:cs="Arial"/>
          <w:b/>
          <w:w w:val="103"/>
          <w:sz w:val="16"/>
          <w:szCs w:val="16"/>
        </w:rPr>
        <w:t>E</w:t>
      </w:r>
      <w:r w:rsidR="00CA0246">
        <w:rPr>
          <w:rFonts w:ascii="Arial" w:eastAsia="Arial" w:hAnsi="Arial" w:cs="Arial"/>
          <w:b/>
          <w:spacing w:val="2"/>
          <w:w w:val="103"/>
          <w:sz w:val="16"/>
          <w:szCs w:val="16"/>
        </w:rPr>
        <w:t>K</w:t>
      </w:r>
      <w:r w:rsidR="00CA0246">
        <w:rPr>
          <w:rFonts w:ascii="Arial" w:eastAsia="Arial" w:hAnsi="Arial" w:cs="Arial"/>
          <w:b/>
          <w:w w:val="103"/>
          <w:sz w:val="16"/>
          <w:szCs w:val="16"/>
        </w:rPr>
        <w:t>N</w:t>
      </w:r>
      <w:r w:rsidR="00CA0246">
        <w:rPr>
          <w:rFonts w:ascii="Arial" w:eastAsia="Arial" w:hAnsi="Arial" w:cs="Arial"/>
          <w:b/>
          <w:spacing w:val="3"/>
          <w:w w:val="103"/>
          <w:sz w:val="16"/>
          <w:szCs w:val="16"/>
        </w:rPr>
        <w:t>O</w:t>
      </w:r>
      <w:r w:rsidR="00CA0246">
        <w:rPr>
          <w:rFonts w:ascii="Arial" w:eastAsia="Arial" w:hAnsi="Arial" w:cs="Arial"/>
          <w:b/>
          <w:spacing w:val="2"/>
          <w:w w:val="103"/>
          <w:sz w:val="16"/>
          <w:szCs w:val="16"/>
        </w:rPr>
        <w:t>L</w:t>
      </w:r>
      <w:r w:rsidR="00CA0246">
        <w:rPr>
          <w:rFonts w:ascii="Arial" w:eastAsia="Arial" w:hAnsi="Arial" w:cs="Arial"/>
          <w:b/>
          <w:w w:val="103"/>
          <w:sz w:val="16"/>
          <w:szCs w:val="16"/>
        </w:rPr>
        <w:t>OG</w:t>
      </w:r>
      <w:r w:rsidR="00CA0246">
        <w:rPr>
          <w:rFonts w:ascii="Arial" w:eastAsia="Arial" w:hAnsi="Arial" w:cs="Arial"/>
          <w:b/>
          <w:w w:val="104"/>
          <w:sz w:val="16"/>
          <w:szCs w:val="16"/>
        </w:rPr>
        <w:t>I</w:t>
      </w:r>
    </w:p>
    <w:p w14:paraId="57FCB3FF" w14:textId="22CA1A7F" w:rsidR="00F567C3" w:rsidRDefault="00CA0246">
      <w:pPr>
        <w:spacing w:before="19"/>
        <w:ind w:left="2623" w:right="2200"/>
        <w:jc w:val="center"/>
        <w:rPr>
          <w:rFonts w:ascii="Arial" w:eastAsia="Arial" w:hAnsi="Arial" w:cs="Arial"/>
          <w:sz w:val="15"/>
          <w:szCs w:val="15"/>
        </w:rPr>
      </w:pPr>
      <w:proofErr w:type="spellStart"/>
      <w:r>
        <w:rPr>
          <w:rFonts w:ascii="Arial" w:eastAsia="Arial" w:hAnsi="Arial" w:cs="Arial"/>
          <w:sz w:val="15"/>
          <w:szCs w:val="15"/>
        </w:rPr>
        <w:t>Ka</w:t>
      </w:r>
      <w:r>
        <w:rPr>
          <w:rFonts w:ascii="Arial" w:eastAsia="Arial" w:hAnsi="Arial" w:cs="Arial"/>
          <w:spacing w:val="-1"/>
          <w:sz w:val="15"/>
          <w:szCs w:val="15"/>
        </w:rPr>
        <w:t>m</w:t>
      </w:r>
      <w:r>
        <w:rPr>
          <w:rFonts w:ascii="Arial" w:eastAsia="Arial" w:hAnsi="Arial" w:cs="Arial"/>
          <w:sz w:val="15"/>
          <w:szCs w:val="15"/>
        </w:rPr>
        <w:t>p</w:t>
      </w:r>
      <w:r>
        <w:rPr>
          <w:rFonts w:ascii="Arial" w:eastAsia="Arial" w:hAnsi="Arial" w:cs="Arial"/>
          <w:spacing w:val="-3"/>
          <w:sz w:val="15"/>
          <w:szCs w:val="15"/>
        </w:rPr>
        <w:t>u</w:t>
      </w:r>
      <w:r>
        <w:rPr>
          <w:rFonts w:ascii="Arial" w:eastAsia="Arial" w:hAnsi="Arial" w:cs="Arial"/>
          <w:sz w:val="15"/>
          <w:szCs w:val="15"/>
        </w:rPr>
        <w:t>s</w:t>
      </w:r>
      <w:proofErr w:type="spellEnd"/>
      <w:r>
        <w:rPr>
          <w:rFonts w:ascii="Arial" w:eastAsia="Arial" w:hAnsi="Arial" w:cs="Arial"/>
          <w:sz w:val="15"/>
          <w:szCs w:val="15"/>
        </w:rPr>
        <w:t xml:space="preserve"> </w:t>
      </w:r>
      <w:proofErr w:type="gramStart"/>
      <w:r>
        <w:rPr>
          <w:rFonts w:ascii="Arial" w:eastAsia="Arial" w:hAnsi="Arial" w:cs="Arial"/>
          <w:sz w:val="15"/>
          <w:szCs w:val="15"/>
        </w:rPr>
        <w:t>I :</w:t>
      </w:r>
      <w:proofErr w:type="gramEnd"/>
      <w:r>
        <w:rPr>
          <w:rFonts w:ascii="Arial" w:eastAsia="Arial" w:hAnsi="Arial" w:cs="Arial"/>
          <w:sz w:val="15"/>
          <w:szCs w:val="15"/>
        </w:rPr>
        <w:t xml:space="preserve"> S</w:t>
      </w:r>
      <w:r>
        <w:rPr>
          <w:rFonts w:ascii="Arial" w:eastAsia="Arial" w:hAnsi="Arial" w:cs="Arial"/>
          <w:spacing w:val="-3"/>
          <w:sz w:val="15"/>
          <w:szCs w:val="15"/>
        </w:rPr>
        <w:t>u</w:t>
      </w:r>
      <w:r>
        <w:rPr>
          <w:rFonts w:ascii="Arial" w:eastAsia="Arial" w:hAnsi="Arial" w:cs="Arial"/>
          <w:sz w:val="15"/>
          <w:szCs w:val="15"/>
        </w:rPr>
        <w:t>l</w:t>
      </w:r>
      <w:r>
        <w:rPr>
          <w:rFonts w:ascii="Arial" w:eastAsia="Arial" w:hAnsi="Arial" w:cs="Arial"/>
          <w:spacing w:val="1"/>
          <w:sz w:val="15"/>
          <w:szCs w:val="15"/>
        </w:rPr>
        <w:t>t</w:t>
      </w:r>
      <w:r>
        <w:rPr>
          <w:rFonts w:ascii="Arial" w:eastAsia="Arial" w:hAnsi="Arial" w:cs="Arial"/>
          <w:spacing w:val="-2"/>
          <w:sz w:val="15"/>
          <w:szCs w:val="15"/>
        </w:rPr>
        <w:t>a</w:t>
      </w:r>
      <w:r>
        <w:rPr>
          <w:rFonts w:ascii="Arial" w:eastAsia="Arial" w:hAnsi="Arial" w:cs="Arial"/>
          <w:sz w:val="15"/>
          <w:szCs w:val="15"/>
        </w:rPr>
        <w:t xml:space="preserve">n </w:t>
      </w:r>
      <w:proofErr w:type="spellStart"/>
      <w:r>
        <w:rPr>
          <w:rFonts w:ascii="Arial" w:eastAsia="Arial" w:hAnsi="Arial" w:cs="Arial"/>
          <w:sz w:val="15"/>
          <w:szCs w:val="15"/>
        </w:rPr>
        <w:t>Alau</w:t>
      </w:r>
      <w:r>
        <w:rPr>
          <w:rFonts w:ascii="Arial" w:eastAsia="Arial" w:hAnsi="Arial" w:cs="Arial"/>
          <w:spacing w:val="-3"/>
          <w:sz w:val="15"/>
          <w:szCs w:val="15"/>
        </w:rPr>
        <w:t>d</w:t>
      </w:r>
      <w:r>
        <w:rPr>
          <w:rFonts w:ascii="Arial" w:eastAsia="Arial" w:hAnsi="Arial" w:cs="Arial"/>
          <w:sz w:val="15"/>
          <w:szCs w:val="15"/>
        </w:rPr>
        <w:t>din</w:t>
      </w:r>
      <w:proofErr w:type="spellEnd"/>
      <w:r>
        <w:rPr>
          <w:rFonts w:ascii="Arial" w:eastAsia="Arial" w:hAnsi="Arial" w:cs="Arial"/>
          <w:spacing w:val="-1"/>
          <w:sz w:val="15"/>
          <w:szCs w:val="15"/>
        </w:rPr>
        <w:t xml:space="preserve"> N</w:t>
      </w:r>
      <w:r>
        <w:rPr>
          <w:rFonts w:ascii="Arial" w:eastAsia="Arial" w:hAnsi="Arial" w:cs="Arial"/>
          <w:sz w:val="15"/>
          <w:szCs w:val="15"/>
        </w:rPr>
        <w:t>o. 63</w:t>
      </w:r>
      <w:r>
        <w:rPr>
          <w:rFonts w:ascii="Arial" w:eastAsia="Arial" w:hAnsi="Arial" w:cs="Arial"/>
          <w:spacing w:val="-3"/>
          <w:sz w:val="15"/>
          <w:szCs w:val="15"/>
        </w:rPr>
        <w:t xml:space="preserve"> </w:t>
      </w:r>
      <w:r>
        <w:rPr>
          <w:rFonts w:ascii="Arial" w:eastAsia="Arial" w:hAnsi="Arial" w:cs="Arial"/>
          <w:spacing w:val="-1"/>
          <w:sz w:val="15"/>
          <w:szCs w:val="15"/>
        </w:rPr>
        <w:t>T</w:t>
      </w:r>
      <w:r>
        <w:rPr>
          <w:rFonts w:ascii="Arial" w:eastAsia="Arial" w:hAnsi="Arial" w:cs="Arial"/>
          <w:sz w:val="15"/>
          <w:szCs w:val="15"/>
        </w:rPr>
        <w:t>elp. (</w:t>
      </w:r>
      <w:r>
        <w:rPr>
          <w:rFonts w:ascii="Arial" w:eastAsia="Arial" w:hAnsi="Arial" w:cs="Arial"/>
          <w:spacing w:val="-2"/>
          <w:sz w:val="15"/>
          <w:szCs w:val="15"/>
        </w:rPr>
        <w:t>0</w:t>
      </w:r>
      <w:r>
        <w:rPr>
          <w:rFonts w:ascii="Arial" w:eastAsia="Arial" w:hAnsi="Arial" w:cs="Arial"/>
          <w:sz w:val="15"/>
          <w:szCs w:val="15"/>
        </w:rPr>
        <w:t>411)</w:t>
      </w:r>
      <w:r>
        <w:rPr>
          <w:rFonts w:ascii="Arial" w:eastAsia="Arial" w:hAnsi="Arial" w:cs="Arial"/>
          <w:spacing w:val="1"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-</w:t>
      </w:r>
      <w:r>
        <w:rPr>
          <w:rFonts w:ascii="Arial" w:eastAsia="Arial" w:hAnsi="Arial" w:cs="Arial"/>
          <w:spacing w:val="-1"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86</w:t>
      </w:r>
      <w:r>
        <w:rPr>
          <w:rFonts w:ascii="Arial" w:eastAsia="Arial" w:hAnsi="Arial" w:cs="Arial"/>
          <w:spacing w:val="-3"/>
          <w:sz w:val="15"/>
          <w:szCs w:val="15"/>
        </w:rPr>
        <w:t>4</w:t>
      </w:r>
      <w:r>
        <w:rPr>
          <w:rFonts w:ascii="Arial" w:eastAsia="Arial" w:hAnsi="Arial" w:cs="Arial"/>
          <w:sz w:val="15"/>
          <w:szCs w:val="15"/>
        </w:rPr>
        <w:t>92</w:t>
      </w:r>
      <w:r>
        <w:rPr>
          <w:rFonts w:ascii="Arial" w:eastAsia="Arial" w:hAnsi="Arial" w:cs="Arial"/>
          <w:spacing w:val="-3"/>
          <w:sz w:val="15"/>
          <w:szCs w:val="15"/>
        </w:rPr>
        <w:t>8</w:t>
      </w:r>
      <w:r>
        <w:rPr>
          <w:rFonts w:ascii="Arial" w:eastAsia="Arial" w:hAnsi="Arial" w:cs="Arial"/>
          <w:sz w:val="15"/>
          <w:szCs w:val="15"/>
        </w:rPr>
        <w:t>, 864</w:t>
      </w:r>
      <w:r>
        <w:rPr>
          <w:rFonts w:ascii="Arial" w:eastAsia="Arial" w:hAnsi="Arial" w:cs="Arial"/>
          <w:spacing w:val="-3"/>
          <w:sz w:val="15"/>
          <w:szCs w:val="15"/>
        </w:rPr>
        <w:t>9</w:t>
      </w:r>
      <w:r>
        <w:rPr>
          <w:rFonts w:ascii="Arial" w:eastAsia="Arial" w:hAnsi="Arial" w:cs="Arial"/>
          <w:sz w:val="15"/>
          <w:szCs w:val="15"/>
        </w:rPr>
        <w:t>31</w:t>
      </w:r>
      <w:r>
        <w:rPr>
          <w:rFonts w:ascii="Arial" w:eastAsia="Arial" w:hAnsi="Arial" w:cs="Arial"/>
          <w:spacing w:val="-1"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(</w:t>
      </w:r>
      <w:r>
        <w:rPr>
          <w:rFonts w:ascii="Arial" w:eastAsia="Arial" w:hAnsi="Arial" w:cs="Arial"/>
          <w:spacing w:val="-1"/>
          <w:sz w:val="15"/>
          <w:szCs w:val="15"/>
        </w:rPr>
        <w:t>F</w:t>
      </w:r>
      <w:r>
        <w:rPr>
          <w:rFonts w:ascii="Arial" w:eastAsia="Arial" w:hAnsi="Arial" w:cs="Arial"/>
          <w:sz w:val="15"/>
          <w:szCs w:val="15"/>
        </w:rPr>
        <w:t xml:space="preserve">ax </w:t>
      </w:r>
      <w:r>
        <w:rPr>
          <w:rFonts w:ascii="Arial" w:eastAsia="Arial" w:hAnsi="Arial" w:cs="Arial"/>
          <w:spacing w:val="-2"/>
          <w:sz w:val="15"/>
          <w:szCs w:val="15"/>
        </w:rPr>
        <w:t>8</w:t>
      </w:r>
      <w:r>
        <w:rPr>
          <w:rFonts w:ascii="Arial" w:eastAsia="Arial" w:hAnsi="Arial" w:cs="Arial"/>
          <w:sz w:val="15"/>
          <w:szCs w:val="15"/>
        </w:rPr>
        <w:t>64923)</w:t>
      </w:r>
      <w:r>
        <w:rPr>
          <w:rFonts w:ascii="Arial" w:eastAsia="Arial" w:hAnsi="Arial" w:cs="Arial"/>
          <w:spacing w:val="-3"/>
          <w:sz w:val="15"/>
          <w:szCs w:val="15"/>
        </w:rPr>
        <w:t xml:space="preserve"> </w:t>
      </w:r>
      <w:r>
        <w:rPr>
          <w:rFonts w:ascii="Arial" w:eastAsia="Arial" w:hAnsi="Arial" w:cs="Arial"/>
          <w:spacing w:val="1"/>
          <w:sz w:val="15"/>
          <w:szCs w:val="15"/>
        </w:rPr>
        <w:t>M</w:t>
      </w:r>
      <w:r>
        <w:rPr>
          <w:rFonts w:ascii="Arial" w:eastAsia="Arial" w:hAnsi="Arial" w:cs="Arial"/>
          <w:spacing w:val="-2"/>
          <w:sz w:val="15"/>
          <w:szCs w:val="15"/>
        </w:rPr>
        <w:t>a</w:t>
      </w:r>
      <w:r>
        <w:rPr>
          <w:rFonts w:ascii="Arial" w:eastAsia="Arial" w:hAnsi="Arial" w:cs="Arial"/>
          <w:spacing w:val="1"/>
          <w:sz w:val="15"/>
          <w:szCs w:val="15"/>
        </w:rPr>
        <w:t>k</w:t>
      </w:r>
      <w:r>
        <w:rPr>
          <w:rFonts w:ascii="Arial" w:eastAsia="Arial" w:hAnsi="Arial" w:cs="Arial"/>
          <w:spacing w:val="-2"/>
          <w:sz w:val="15"/>
          <w:szCs w:val="15"/>
        </w:rPr>
        <w:t>a</w:t>
      </w:r>
      <w:r>
        <w:rPr>
          <w:rFonts w:ascii="Arial" w:eastAsia="Arial" w:hAnsi="Arial" w:cs="Arial"/>
          <w:spacing w:val="-1"/>
          <w:sz w:val="15"/>
          <w:szCs w:val="15"/>
        </w:rPr>
        <w:t>s</w:t>
      </w:r>
      <w:r>
        <w:rPr>
          <w:rFonts w:ascii="Arial" w:eastAsia="Arial" w:hAnsi="Arial" w:cs="Arial"/>
          <w:spacing w:val="1"/>
          <w:sz w:val="15"/>
          <w:szCs w:val="15"/>
        </w:rPr>
        <w:t>s</w:t>
      </w:r>
      <w:r>
        <w:rPr>
          <w:rFonts w:ascii="Arial" w:eastAsia="Arial" w:hAnsi="Arial" w:cs="Arial"/>
          <w:sz w:val="15"/>
          <w:szCs w:val="15"/>
        </w:rPr>
        <w:t>ar</w:t>
      </w:r>
    </w:p>
    <w:p w14:paraId="14921741" w14:textId="15C3D7A9" w:rsidR="00F567C3" w:rsidRDefault="00E94715">
      <w:pPr>
        <w:spacing w:before="72"/>
        <w:ind w:left="2555" w:right="2139"/>
        <w:jc w:val="center"/>
        <w:rPr>
          <w:rFonts w:ascii="Arial" w:eastAsia="Arial" w:hAnsi="Arial" w:cs="Arial"/>
          <w:sz w:val="15"/>
          <w:szCs w:val="15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0560" behindDoc="1" locked="0" layoutInCell="1" allowOverlap="1" wp14:anchorId="6189208C" wp14:editId="07E5CBB0">
                <wp:simplePos x="0" y="0"/>
                <wp:positionH relativeFrom="page">
                  <wp:posOffset>398145</wp:posOffset>
                </wp:positionH>
                <wp:positionV relativeFrom="page">
                  <wp:posOffset>1358265</wp:posOffset>
                </wp:positionV>
                <wp:extent cx="6769100" cy="0"/>
                <wp:effectExtent l="7620" t="5715" r="5080" b="13335"/>
                <wp:wrapNone/>
                <wp:docPr id="25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69100" cy="0"/>
                          <a:chOff x="627" y="2139"/>
                          <a:chExt cx="10660" cy="0"/>
                        </a:xfrm>
                      </wpg:grpSpPr>
                      <wps:wsp>
                        <wps:cNvPr id="26" name="Freeform 57"/>
                        <wps:cNvSpPr>
                          <a:spLocks/>
                        </wps:cNvSpPr>
                        <wps:spPr bwMode="auto">
                          <a:xfrm>
                            <a:off x="627" y="2139"/>
                            <a:ext cx="10660" cy="0"/>
                          </a:xfrm>
                          <a:custGeom>
                            <a:avLst/>
                            <a:gdLst>
                              <a:gd name="T0" fmla="+- 0 627 627"/>
                              <a:gd name="T1" fmla="*/ T0 w 10660"/>
                              <a:gd name="T2" fmla="+- 0 11287 627"/>
                              <a:gd name="T3" fmla="*/ T2 w 106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660">
                                <a:moveTo>
                                  <a:pt x="0" y="0"/>
                                </a:moveTo>
                                <a:lnTo>
                                  <a:pt x="10660" y="0"/>
                                </a:lnTo>
                              </a:path>
                            </a:pathLst>
                          </a:custGeom>
                          <a:noFill/>
                          <a:ln w="739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E29031" id="Group 56" o:spid="_x0000_s1026" style="position:absolute;margin-left:31.35pt;margin-top:106.95pt;width:533pt;height:0;z-index:-251667456;mso-position-horizontal-relative:page;mso-position-vertical-relative:page" coordorigin="627,2139" coordsize="1066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">
                <v:shape id="Freeform 57" o:spid="_x0000_s1027" style="position:absolute;left:627;top:2139;width:10660;height:0;visibility:visible;mso-wrap-style:square;v-text-anchor:top" coordsize="106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" path="m,l10660,e" filled="f" strokeweight=".2055mm">
                  <v:path arrowok="t" o:connecttype="custom" o:connectlocs="0,0;10660,0" o:connectangles="0,0"/>
                </v:shape>
                <w10:wrap anchorx="page" anchory="page"/>
              </v:group>
            </w:pict>
          </mc:Fallback>
        </mc:AlternateContent>
      </w:r>
      <w:proofErr w:type="spellStart"/>
      <w:r w:rsidR="00CA0246">
        <w:rPr>
          <w:rFonts w:ascii="Arial" w:eastAsia="Arial" w:hAnsi="Arial" w:cs="Arial"/>
          <w:sz w:val="15"/>
          <w:szCs w:val="15"/>
        </w:rPr>
        <w:t>Ka</w:t>
      </w:r>
      <w:r w:rsidR="00CA0246">
        <w:rPr>
          <w:rFonts w:ascii="Arial" w:eastAsia="Arial" w:hAnsi="Arial" w:cs="Arial"/>
          <w:spacing w:val="-1"/>
          <w:sz w:val="15"/>
          <w:szCs w:val="15"/>
        </w:rPr>
        <w:t>m</w:t>
      </w:r>
      <w:r w:rsidR="00CA0246">
        <w:rPr>
          <w:rFonts w:ascii="Arial" w:eastAsia="Arial" w:hAnsi="Arial" w:cs="Arial"/>
          <w:sz w:val="15"/>
          <w:szCs w:val="15"/>
        </w:rPr>
        <w:t>p</w:t>
      </w:r>
      <w:r w:rsidR="00CA0246">
        <w:rPr>
          <w:rFonts w:ascii="Arial" w:eastAsia="Arial" w:hAnsi="Arial" w:cs="Arial"/>
          <w:spacing w:val="-3"/>
          <w:sz w:val="15"/>
          <w:szCs w:val="15"/>
        </w:rPr>
        <w:t>u</w:t>
      </w:r>
      <w:r w:rsidR="00CA0246">
        <w:rPr>
          <w:rFonts w:ascii="Arial" w:eastAsia="Arial" w:hAnsi="Arial" w:cs="Arial"/>
          <w:sz w:val="15"/>
          <w:szCs w:val="15"/>
        </w:rPr>
        <w:t>s</w:t>
      </w:r>
      <w:proofErr w:type="spellEnd"/>
      <w:r w:rsidR="00CA0246">
        <w:rPr>
          <w:rFonts w:ascii="Arial" w:eastAsia="Arial" w:hAnsi="Arial" w:cs="Arial"/>
          <w:sz w:val="15"/>
          <w:szCs w:val="15"/>
        </w:rPr>
        <w:t xml:space="preserve"> </w:t>
      </w:r>
      <w:proofErr w:type="gramStart"/>
      <w:r w:rsidR="00CA0246">
        <w:rPr>
          <w:rFonts w:ascii="Arial" w:eastAsia="Arial" w:hAnsi="Arial" w:cs="Arial"/>
          <w:spacing w:val="-1"/>
          <w:sz w:val="15"/>
          <w:szCs w:val="15"/>
        </w:rPr>
        <w:t>I</w:t>
      </w:r>
      <w:r w:rsidR="00CA0246">
        <w:rPr>
          <w:rFonts w:ascii="Arial" w:eastAsia="Arial" w:hAnsi="Arial" w:cs="Arial"/>
          <w:sz w:val="15"/>
          <w:szCs w:val="15"/>
        </w:rPr>
        <w:t>I</w:t>
      </w:r>
      <w:r w:rsidR="00CA0246">
        <w:rPr>
          <w:rFonts w:ascii="Arial" w:eastAsia="Arial" w:hAnsi="Arial" w:cs="Arial"/>
          <w:spacing w:val="1"/>
          <w:sz w:val="15"/>
          <w:szCs w:val="15"/>
        </w:rPr>
        <w:t xml:space="preserve"> </w:t>
      </w:r>
      <w:r w:rsidR="00CA0246">
        <w:rPr>
          <w:rFonts w:ascii="Arial" w:eastAsia="Arial" w:hAnsi="Arial" w:cs="Arial"/>
          <w:sz w:val="15"/>
          <w:szCs w:val="15"/>
        </w:rPr>
        <w:t>:</w:t>
      </w:r>
      <w:proofErr w:type="gramEnd"/>
      <w:r w:rsidR="00CA0246">
        <w:rPr>
          <w:rFonts w:ascii="Arial" w:eastAsia="Arial" w:hAnsi="Arial" w:cs="Arial"/>
          <w:sz w:val="15"/>
          <w:szCs w:val="15"/>
        </w:rPr>
        <w:t xml:space="preserve"> Su</w:t>
      </w:r>
      <w:r w:rsidR="00CA0246">
        <w:rPr>
          <w:rFonts w:ascii="Arial" w:eastAsia="Arial" w:hAnsi="Arial" w:cs="Arial"/>
          <w:spacing w:val="-2"/>
          <w:sz w:val="15"/>
          <w:szCs w:val="15"/>
        </w:rPr>
        <w:t>l</w:t>
      </w:r>
      <w:r w:rsidR="00CA0246">
        <w:rPr>
          <w:rFonts w:ascii="Arial" w:eastAsia="Arial" w:hAnsi="Arial" w:cs="Arial"/>
          <w:spacing w:val="1"/>
          <w:sz w:val="15"/>
          <w:szCs w:val="15"/>
        </w:rPr>
        <w:t>t</w:t>
      </w:r>
      <w:r w:rsidR="00CA0246">
        <w:rPr>
          <w:rFonts w:ascii="Arial" w:eastAsia="Arial" w:hAnsi="Arial" w:cs="Arial"/>
          <w:sz w:val="15"/>
          <w:szCs w:val="15"/>
        </w:rPr>
        <w:t>an</w:t>
      </w:r>
      <w:r w:rsidR="00CA0246">
        <w:rPr>
          <w:rFonts w:ascii="Arial" w:eastAsia="Arial" w:hAnsi="Arial" w:cs="Arial"/>
          <w:spacing w:val="-1"/>
          <w:sz w:val="15"/>
          <w:szCs w:val="15"/>
        </w:rPr>
        <w:t xml:space="preserve"> </w:t>
      </w:r>
      <w:proofErr w:type="spellStart"/>
      <w:r w:rsidR="00CA0246">
        <w:rPr>
          <w:rFonts w:ascii="Arial" w:eastAsia="Arial" w:hAnsi="Arial" w:cs="Arial"/>
          <w:sz w:val="15"/>
          <w:szCs w:val="15"/>
        </w:rPr>
        <w:t>A</w:t>
      </w:r>
      <w:r w:rsidR="00CA0246">
        <w:rPr>
          <w:rFonts w:ascii="Arial" w:eastAsia="Arial" w:hAnsi="Arial" w:cs="Arial"/>
          <w:spacing w:val="-2"/>
          <w:sz w:val="15"/>
          <w:szCs w:val="15"/>
        </w:rPr>
        <w:t>l</w:t>
      </w:r>
      <w:r w:rsidR="00CA0246">
        <w:rPr>
          <w:rFonts w:ascii="Arial" w:eastAsia="Arial" w:hAnsi="Arial" w:cs="Arial"/>
          <w:sz w:val="15"/>
          <w:szCs w:val="15"/>
        </w:rPr>
        <w:t>audd</w:t>
      </w:r>
      <w:r w:rsidR="00CA0246">
        <w:rPr>
          <w:rFonts w:ascii="Arial" w:eastAsia="Arial" w:hAnsi="Arial" w:cs="Arial"/>
          <w:spacing w:val="-3"/>
          <w:sz w:val="15"/>
          <w:szCs w:val="15"/>
        </w:rPr>
        <w:t>i</w:t>
      </w:r>
      <w:r w:rsidR="00CA0246">
        <w:rPr>
          <w:rFonts w:ascii="Arial" w:eastAsia="Arial" w:hAnsi="Arial" w:cs="Arial"/>
          <w:sz w:val="15"/>
          <w:szCs w:val="15"/>
        </w:rPr>
        <w:t>n</w:t>
      </w:r>
      <w:proofErr w:type="spellEnd"/>
      <w:r w:rsidR="00CA0246">
        <w:rPr>
          <w:rFonts w:ascii="Arial" w:eastAsia="Arial" w:hAnsi="Arial" w:cs="Arial"/>
          <w:spacing w:val="-1"/>
          <w:sz w:val="15"/>
          <w:szCs w:val="15"/>
        </w:rPr>
        <w:t xml:space="preserve"> </w:t>
      </w:r>
      <w:r w:rsidR="00CA0246">
        <w:rPr>
          <w:rFonts w:ascii="Arial" w:eastAsia="Arial" w:hAnsi="Arial" w:cs="Arial"/>
          <w:spacing w:val="1"/>
          <w:sz w:val="15"/>
          <w:szCs w:val="15"/>
        </w:rPr>
        <w:t>N</w:t>
      </w:r>
      <w:r w:rsidR="00CA0246">
        <w:rPr>
          <w:rFonts w:ascii="Arial" w:eastAsia="Arial" w:hAnsi="Arial" w:cs="Arial"/>
          <w:spacing w:val="-2"/>
          <w:sz w:val="15"/>
          <w:szCs w:val="15"/>
        </w:rPr>
        <w:t>o</w:t>
      </w:r>
      <w:r w:rsidR="00CA0246">
        <w:rPr>
          <w:rFonts w:ascii="Arial" w:eastAsia="Arial" w:hAnsi="Arial" w:cs="Arial"/>
          <w:sz w:val="15"/>
          <w:szCs w:val="15"/>
        </w:rPr>
        <w:t>. 36</w:t>
      </w:r>
      <w:r w:rsidR="00CA0246">
        <w:rPr>
          <w:rFonts w:ascii="Arial" w:eastAsia="Arial" w:hAnsi="Arial" w:cs="Arial"/>
          <w:spacing w:val="-3"/>
          <w:sz w:val="15"/>
          <w:szCs w:val="15"/>
        </w:rPr>
        <w:t xml:space="preserve"> </w:t>
      </w:r>
      <w:r w:rsidR="00CA0246">
        <w:rPr>
          <w:rFonts w:ascii="Arial" w:eastAsia="Arial" w:hAnsi="Arial" w:cs="Arial"/>
          <w:spacing w:val="1"/>
          <w:sz w:val="15"/>
          <w:szCs w:val="15"/>
        </w:rPr>
        <w:t>T</w:t>
      </w:r>
      <w:r w:rsidR="00CA0246">
        <w:rPr>
          <w:rFonts w:ascii="Arial" w:eastAsia="Arial" w:hAnsi="Arial" w:cs="Arial"/>
          <w:sz w:val="15"/>
          <w:szCs w:val="15"/>
        </w:rPr>
        <w:t>el</w:t>
      </w:r>
      <w:r w:rsidR="00CA0246">
        <w:rPr>
          <w:rFonts w:ascii="Arial" w:eastAsia="Arial" w:hAnsi="Arial" w:cs="Arial"/>
          <w:spacing w:val="-3"/>
          <w:sz w:val="15"/>
          <w:szCs w:val="15"/>
        </w:rPr>
        <w:t>p</w:t>
      </w:r>
      <w:r w:rsidR="00CA0246">
        <w:rPr>
          <w:rFonts w:ascii="Arial" w:eastAsia="Arial" w:hAnsi="Arial" w:cs="Arial"/>
          <w:sz w:val="15"/>
          <w:szCs w:val="15"/>
        </w:rPr>
        <w:t>. (0</w:t>
      </w:r>
      <w:r w:rsidR="00CA0246">
        <w:rPr>
          <w:rFonts w:ascii="Arial" w:eastAsia="Arial" w:hAnsi="Arial" w:cs="Arial"/>
          <w:spacing w:val="-2"/>
          <w:sz w:val="15"/>
          <w:szCs w:val="15"/>
        </w:rPr>
        <w:t>4</w:t>
      </w:r>
      <w:r w:rsidR="00CA0246">
        <w:rPr>
          <w:rFonts w:ascii="Arial" w:eastAsia="Arial" w:hAnsi="Arial" w:cs="Arial"/>
          <w:sz w:val="15"/>
          <w:szCs w:val="15"/>
        </w:rPr>
        <w:t>11)</w:t>
      </w:r>
      <w:r w:rsidR="00CA0246">
        <w:rPr>
          <w:rFonts w:ascii="Arial" w:eastAsia="Arial" w:hAnsi="Arial" w:cs="Arial"/>
          <w:spacing w:val="1"/>
          <w:sz w:val="15"/>
          <w:szCs w:val="15"/>
        </w:rPr>
        <w:t xml:space="preserve"> </w:t>
      </w:r>
      <w:r w:rsidR="00CA0246">
        <w:rPr>
          <w:rFonts w:ascii="Arial" w:eastAsia="Arial" w:hAnsi="Arial" w:cs="Arial"/>
          <w:sz w:val="15"/>
          <w:szCs w:val="15"/>
        </w:rPr>
        <w:t>-</w:t>
      </w:r>
      <w:r w:rsidR="00CA0246">
        <w:rPr>
          <w:rFonts w:ascii="Arial" w:eastAsia="Arial" w:hAnsi="Arial" w:cs="Arial"/>
          <w:spacing w:val="-1"/>
          <w:sz w:val="15"/>
          <w:szCs w:val="15"/>
        </w:rPr>
        <w:t xml:space="preserve"> </w:t>
      </w:r>
      <w:r w:rsidR="00CA0246">
        <w:rPr>
          <w:rFonts w:ascii="Arial" w:eastAsia="Arial" w:hAnsi="Arial" w:cs="Arial"/>
          <w:sz w:val="15"/>
          <w:szCs w:val="15"/>
        </w:rPr>
        <w:t>506</w:t>
      </w:r>
      <w:r w:rsidR="00CA0246">
        <w:rPr>
          <w:rFonts w:ascii="Arial" w:eastAsia="Arial" w:hAnsi="Arial" w:cs="Arial"/>
          <w:spacing w:val="-3"/>
          <w:sz w:val="15"/>
          <w:szCs w:val="15"/>
        </w:rPr>
        <w:t>8</w:t>
      </w:r>
      <w:r w:rsidR="00CA0246">
        <w:rPr>
          <w:rFonts w:ascii="Arial" w:eastAsia="Arial" w:hAnsi="Arial" w:cs="Arial"/>
          <w:sz w:val="15"/>
          <w:szCs w:val="15"/>
        </w:rPr>
        <w:t>23</w:t>
      </w:r>
      <w:r w:rsidR="00CA0246">
        <w:rPr>
          <w:rFonts w:ascii="Arial" w:eastAsia="Arial" w:hAnsi="Arial" w:cs="Arial"/>
          <w:spacing w:val="-3"/>
          <w:sz w:val="15"/>
          <w:szCs w:val="15"/>
        </w:rPr>
        <w:t>6</w:t>
      </w:r>
      <w:r w:rsidR="00CA0246">
        <w:rPr>
          <w:rFonts w:ascii="Arial" w:eastAsia="Arial" w:hAnsi="Arial" w:cs="Arial"/>
          <w:sz w:val="15"/>
          <w:szCs w:val="15"/>
        </w:rPr>
        <w:t>, 506</w:t>
      </w:r>
      <w:r w:rsidR="00CA0246">
        <w:rPr>
          <w:rFonts w:ascii="Arial" w:eastAsia="Arial" w:hAnsi="Arial" w:cs="Arial"/>
          <w:spacing w:val="-3"/>
          <w:sz w:val="15"/>
          <w:szCs w:val="15"/>
        </w:rPr>
        <w:t>8</w:t>
      </w:r>
      <w:r w:rsidR="00CA0246">
        <w:rPr>
          <w:rFonts w:ascii="Arial" w:eastAsia="Arial" w:hAnsi="Arial" w:cs="Arial"/>
          <w:sz w:val="15"/>
          <w:szCs w:val="15"/>
        </w:rPr>
        <w:t>126</w:t>
      </w:r>
      <w:r w:rsidR="00CA0246">
        <w:rPr>
          <w:rFonts w:ascii="Arial" w:eastAsia="Arial" w:hAnsi="Arial" w:cs="Arial"/>
          <w:spacing w:val="-3"/>
          <w:sz w:val="15"/>
          <w:szCs w:val="15"/>
        </w:rPr>
        <w:t xml:space="preserve"> </w:t>
      </w:r>
      <w:proofErr w:type="spellStart"/>
      <w:r w:rsidR="00CA0246">
        <w:rPr>
          <w:rFonts w:ascii="Arial" w:eastAsia="Arial" w:hAnsi="Arial" w:cs="Arial"/>
          <w:spacing w:val="1"/>
          <w:sz w:val="15"/>
          <w:szCs w:val="15"/>
        </w:rPr>
        <w:t>R</w:t>
      </w:r>
      <w:r w:rsidR="00CA0246">
        <w:rPr>
          <w:rFonts w:ascii="Arial" w:eastAsia="Arial" w:hAnsi="Arial" w:cs="Arial"/>
          <w:spacing w:val="-2"/>
          <w:sz w:val="15"/>
          <w:szCs w:val="15"/>
        </w:rPr>
        <w:t>o</w:t>
      </w:r>
      <w:r w:rsidR="00CA0246">
        <w:rPr>
          <w:rFonts w:ascii="Arial" w:eastAsia="Arial" w:hAnsi="Arial" w:cs="Arial"/>
          <w:spacing w:val="1"/>
          <w:sz w:val="15"/>
          <w:szCs w:val="15"/>
        </w:rPr>
        <w:t>m</w:t>
      </w:r>
      <w:r w:rsidR="00CA0246">
        <w:rPr>
          <w:rFonts w:ascii="Arial" w:eastAsia="Arial" w:hAnsi="Arial" w:cs="Arial"/>
          <w:sz w:val="15"/>
          <w:szCs w:val="15"/>
        </w:rPr>
        <w:t>a</w:t>
      </w:r>
      <w:r w:rsidR="00CA0246">
        <w:rPr>
          <w:rFonts w:ascii="Arial" w:eastAsia="Arial" w:hAnsi="Arial" w:cs="Arial"/>
          <w:spacing w:val="-3"/>
          <w:sz w:val="15"/>
          <w:szCs w:val="15"/>
        </w:rPr>
        <w:t>n</w:t>
      </w:r>
      <w:r w:rsidR="00CA0246">
        <w:rPr>
          <w:rFonts w:ascii="Arial" w:eastAsia="Arial" w:hAnsi="Arial" w:cs="Arial"/>
          <w:sz w:val="15"/>
          <w:szCs w:val="15"/>
        </w:rPr>
        <w:t>g</w:t>
      </w:r>
      <w:proofErr w:type="spellEnd"/>
      <w:r w:rsidR="00CA0246">
        <w:rPr>
          <w:rFonts w:ascii="Arial" w:eastAsia="Arial" w:hAnsi="Arial" w:cs="Arial"/>
          <w:spacing w:val="-1"/>
          <w:sz w:val="15"/>
          <w:szCs w:val="15"/>
        </w:rPr>
        <w:t xml:space="preserve"> </w:t>
      </w:r>
      <w:proofErr w:type="spellStart"/>
      <w:r w:rsidR="00CA0246">
        <w:rPr>
          <w:rFonts w:ascii="Arial" w:eastAsia="Arial" w:hAnsi="Arial" w:cs="Arial"/>
          <w:sz w:val="15"/>
          <w:szCs w:val="15"/>
        </w:rPr>
        <w:t>Polo</w:t>
      </w:r>
      <w:r w:rsidR="00CA0246">
        <w:rPr>
          <w:rFonts w:ascii="Arial" w:eastAsia="Arial" w:hAnsi="Arial" w:cs="Arial"/>
          <w:spacing w:val="-3"/>
          <w:sz w:val="15"/>
          <w:szCs w:val="15"/>
        </w:rPr>
        <w:t>n</w:t>
      </w:r>
      <w:r w:rsidR="00CA0246">
        <w:rPr>
          <w:rFonts w:ascii="Arial" w:eastAsia="Arial" w:hAnsi="Arial" w:cs="Arial"/>
          <w:sz w:val="15"/>
          <w:szCs w:val="15"/>
        </w:rPr>
        <w:t>g</w:t>
      </w:r>
      <w:proofErr w:type="spellEnd"/>
      <w:r w:rsidR="00CA0246">
        <w:rPr>
          <w:rFonts w:ascii="Arial" w:eastAsia="Arial" w:hAnsi="Arial" w:cs="Arial"/>
          <w:spacing w:val="-1"/>
          <w:sz w:val="15"/>
          <w:szCs w:val="15"/>
        </w:rPr>
        <w:t xml:space="preserve"> </w:t>
      </w:r>
      <w:proofErr w:type="spellStart"/>
      <w:r w:rsidR="00CA0246">
        <w:rPr>
          <w:rFonts w:ascii="Arial" w:eastAsia="Arial" w:hAnsi="Arial" w:cs="Arial"/>
          <w:sz w:val="15"/>
          <w:szCs w:val="15"/>
        </w:rPr>
        <w:t>G</w:t>
      </w:r>
      <w:r w:rsidR="00CA0246">
        <w:rPr>
          <w:rFonts w:ascii="Arial" w:eastAsia="Arial" w:hAnsi="Arial" w:cs="Arial"/>
          <w:spacing w:val="-3"/>
          <w:sz w:val="15"/>
          <w:szCs w:val="15"/>
        </w:rPr>
        <w:t>o</w:t>
      </w:r>
      <w:r w:rsidR="00CA0246">
        <w:rPr>
          <w:rFonts w:ascii="Arial" w:eastAsia="Arial" w:hAnsi="Arial" w:cs="Arial"/>
          <w:spacing w:val="1"/>
          <w:sz w:val="15"/>
          <w:szCs w:val="15"/>
        </w:rPr>
        <w:t>w</w:t>
      </w:r>
      <w:r w:rsidR="00CA0246">
        <w:rPr>
          <w:rFonts w:ascii="Arial" w:eastAsia="Arial" w:hAnsi="Arial" w:cs="Arial"/>
          <w:sz w:val="15"/>
          <w:szCs w:val="15"/>
        </w:rPr>
        <w:t>a</w:t>
      </w:r>
      <w:proofErr w:type="spellEnd"/>
    </w:p>
    <w:p w14:paraId="4392D561" w14:textId="77777777" w:rsidR="00F567C3" w:rsidRDefault="00F567C3">
      <w:pPr>
        <w:spacing w:before="1" w:line="100" w:lineRule="exact"/>
        <w:rPr>
          <w:sz w:val="10"/>
          <w:szCs w:val="10"/>
        </w:rPr>
      </w:pPr>
    </w:p>
    <w:p w14:paraId="7310CFFD" w14:textId="77777777" w:rsidR="00F567C3" w:rsidRDefault="00F567C3">
      <w:pPr>
        <w:spacing w:line="200" w:lineRule="exact"/>
      </w:pPr>
    </w:p>
    <w:p w14:paraId="6708105F" w14:textId="6259CF2B" w:rsidR="00F567C3" w:rsidRDefault="00E94715">
      <w:pPr>
        <w:spacing w:line="200" w:lineRule="exact"/>
        <w:ind w:left="2995"/>
        <w:rPr>
          <w:rFonts w:ascii="Arial" w:eastAsia="Arial" w:hAnsi="Arial" w:cs="Arial"/>
          <w:sz w:val="18"/>
          <w:szCs w:val="1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3632" behindDoc="1" locked="0" layoutInCell="1" allowOverlap="1" wp14:anchorId="64B2804F" wp14:editId="201F0D9C">
                <wp:simplePos x="0" y="0"/>
                <wp:positionH relativeFrom="page">
                  <wp:posOffset>3937635</wp:posOffset>
                </wp:positionH>
                <wp:positionV relativeFrom="paragraph">
                  <wp:posOffset>303530</wp:posOffset>
                </wp:positionV>
                <wp:extent cx="0" cy="935990"/>
                <wp:effectExtent l="13335" t="11430" r="5715" b="14605"/>
                <wp:wrapNone/>
                <wp:docPr id="23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935990"/>
                          <a:chOff x="6201" y="478"/>
                          <a:chExt cx="0" cy="1474"/>
                        </a:xfrm>
                      </wpg:grpSpPr>
                      <wps:wsp>
                        <wps:cNvPr id="24" name="Freeform 55"/>
                        <wps:cNvSpPr>
                          <a:spLocks/>
                        </wps:cNvSpPr>
                        <wps:spPr bwMode="auto">
                          <a:xfrm>
                            <a:off x="6201" y="478"/>
                            <a:ext cx="0" cy="1474"/>
                          </a:xfrm>
                          <a:custGeom>
                            <a:avLst/>
                            <a:gdLst>
                              <a:gd name="T0" fmla="+- 0 478 478"/>
                              <a:gd name="T1" fmla="*/ 478 h 1474"/>
                              <a:gd name="T2" fmla="+- 0 1952 478"/>
                              <a:gd name="T3" fmla="*/ 1952 h 1474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474">
                                <a:moveTo>
                                  <a:pt x="0" y="0"/>
                                </a:moveTo>
                                <a:lnTo>
                                  <a:pt x="0" y="1474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2F08F3" id="Group 54" o:spid="_x0000_s1026" style="position:absolute;margin-left:310.05pt;margin-top:23.9pt;width:0;height:73.7pt;z-index:-251665408;mso-position-horizontal-relative:page" coordorigin="6201,478" coordsize="0,14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">
                <v:shape id="Freeform 55" o:spid="_x0000_s1027" style="position:absolute;left:6201;top:478;width:0;height:1474;visibility:visible;mso-wrap-style:square;v-text-anchor:top" coordsize="0,1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" path="m,l,1474e" filled="f" strokeweight=".82pt">
                  <v:path arrowok="t" o:connecttype="custom" o:connectlocs="0,478;0,1952" o:connectangles="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4656" behindDoc="1" locked="0" layoutInCell="1" allowOverlap="1" wp14:anchorId="2EF154A8" wp14:editId="12FD607C">
                <wp:simplePos x="0" y="0"/>
                <wp:positionH relativeFrom="page">
                  <wp:posOffset>4876165</wp:posOffset>
                </wp:positionH>
                <wp:positionV relativeFrom="paragraph">
                  <wp:posOffset>303530</wp:posOffset>
                </wp:positionV>
                <wp:extent cx="0" cy="935990"/>
                <wp:effectExtent l="8890" t="11430" r="10160" b="14605"/>
                <wp:wrapNone/>
                <wp:docPr id="21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935990"/>
                          <a:chOff x="7679" y="478"/>
                          <a:chExt cx="0" cy="1474"/>
                        </a:xfrm>
                      </wpg:grpSpPr>
                      <wps:wsp>
                        <wps:cNvPr id="22" name="Freeform 53"/>
                        <wps:cNvSpPr>
                          <a:spLocks/>
                        </wps:cNvSpPr>
                        <wps:spPr bwMode="auto">
                          <a:xfrm>
                            <a:off x="7679" y="478"/>
                            <a:ext cx="0" cy="1474"/>
                          </a:xfrm>
                          <a:custGeom>
                            <a:avLst/>
                            <a:gdLst>
                              <a:gd name="T0" fmla="+- 0 478 478"/>
                              <a:gd name="T1" fmla="*/ 478 h 1474"/>
                              <a:gd name="T2" fmla="+- 0 1952 478"/>
                              <a:gd name="T3" fmla="*/ 1952 h 1474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474">
                                <a:moveTo>
                                  <a:pt x="0" y="0"/>
                                </a:moveTo>
                                <a:lnTo>
                                  <a:pt x="0" y="1474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2DF28D" id="Group 52" o:spid="_x0000_s1026" style="position:absolute;margin-left:383.95pt;margin-top:23.9pt;width:0;height:73.7pt;z-index:-251664384;mso-position-horizontal-relative:page" coordorigin="7679,478" coordsize="0,14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">
                <v:shape id="Freeform 53" o:spid="_x0000_s1027" style="position:absolute;left:7679;top:478;width:0;height:1474;visibility:visible;mso-wrap-style:square;v-text-anchor:top" coordsize="0,1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" path="m,l,1474e" filled="f" strokeweight=".82pt">
                  <v:path arrowok="t" o:connecttype="custom" o:connectlocs="0,478;0,1952" o:connectangles="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7B497177" wp14:editId="343CA0AB">
                <wp:simplePos x="0" y="0"/>
                <wp:positionH relativeFrom="page">
                  <wp:posOffset>3931920</wp:posOffset>
                </wp:positionH>
                <wp:positionV relativeFrom="paragraph">
                  <wp:posOffset>1522730</wp:posOffset>
                </wp:positionV>
                <wp:extent cx="3241675" cy="1566545"/>
                <wp:effectExtent l="0" t="1905" r="0" b="3175"/>
                <wp:wrapNone/>
                <wp:docPr id="20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1675" cy="1566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54"/>
                              <w:gridCol w:w="1027"/>
                              <w:gridCol w:w="3006"/>
                              <w:gridCol w:w="593"/>
                            </w:tblGrid>
                            <w:tr w:rsidR="00623BCF" w14:paraId="4BD920EF" w14:textId="77777777">
                              <w:trPr>
                                <w:trHeight w:hRule="exact" w:val="231"/>
                              </w:trPr>
                              <w:tc>
                                <w:tcPr>
                                  <w:tcW w:w="454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9" w:space="0" w:color="CFDFF0"/>
                                    <w:right w:val="single" w:sz="7" w:space="0" w:color="000000"/>
                                  </w:tcBorders>
                                  <w:shd w:val="clear" w:color="auto" w:fill="CFDFF0"/>
                                </w:tcPr>
                                <w:p w14:paraId="1D1ADDE5" w14:textId="77777777" w:rsidR="00623BCF" w:rsidRDefault="00623BCF">
                                  <w:pPr>
                                    <w:spacing w:before="33"/>
                                    <w:ind w:left="121"/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spacing w:val="-1"/>
                                      <w:sz w:val="15"/>
                                      <w:szCs w:val="15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1027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9" w:space="0" w:color="CFDFF0"/>
                                    <w:right w:val="single" w:sz="7" w:space="0" w:color="000000"/>
                                  </w:tcBorders>
                                  <w:shd w:val="clear" w:color="auto" w:fill="CFDFF0"/>
                                </w:tcPr>
                                <w:p w14:paraId="2ABF68A5" w14:textId="77777777" w:rsidR="00623BCF" w:rsidRDefault="00623BCF">
                                  <w:pPr>
                                    <w:spacing w:before="33"/>
                                    <w:ind w:left="184"/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spacing w:val="-1"/>
                                      <w:sz w:val="15"/>
                                      <w:szCs w:val="15"/>
                                    </w:rPr>
                                    <w:t>Ko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spacing w:val="1"/>
                                      <w:sz w:val="15"/>
                                      <w:szCs w:val="15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sz w:val="15"/>
                                      <w:szCs w:val="15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spacing w:val="-1"/>
                                      <w:sz w:val="15"/>
                                      <w:szCs w:val="15"/>
                                    </w:rPr>
                                    <w:t xml:space="preserve"> M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sz w:val="15"/>
                                      <w:szCs w:val="15"/>
                                    </w:rPr>
                                    <w:t>K</w:t>
                                  </w:r>
                                </w:p>
                              </w:tc>
                              <w:tc>
                                <w:tcPr>
                                  <w:tcW w:w="3006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9" w:space="0" w:color="CFDFF0"/>
                                    <w:right w:val="single" w:sz="7" w:space="0" w:color="000000"/>
                                  </w:tcBorders>
                                  <w:shd w:val="clear" w:color="auto" w:fill="CFDFF0"/>
                                </w:tcPr>
                                <w:p w14:paraId="0C1E3C3D" w14:textId="77777777" w:rsidR="00623BCF" w:rsidRDefault="00623BCF">
                                  <w:pPr>
                                    <w:spacing w:before="33"/>
                                    <w:ind w:left="40"/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spacing w:val="1"/>
                                      <w:sz w:val="15"/>
                                      <w:szCs w:val="15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spacing w:val="-2"/>
                                      <w:sz w:val="15"/>
                                      <w:szCs w:val="15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sz w:val="15"/>
                                      <w:szCs w:val="15"/>
                                    </w:rPr>
                                    <w:t>ma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spacing w:val="-1"/>
                                      <w:sz w:val="15"/>
                                      <w:szCs w:val="15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spacing w:val="-1"/>
                                      <w:sz w:val="15"/>
                                      <w:szCs w:val="15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sz w:val="15"/>
                                      <w:szCs w:val="15"/>
                                    </w:rPr>
                                    <w:t>ata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spacing w:val="-3"/>
                                      <w:sz w:val="15"/>
                                      <w:szCs w:val="15"/>
                                    </w:rPr>
                                    <w:t>k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spacing w:val="-1"/>
                                      <w:sz w:val="15"/>
                                      <w:szCs w:val="15"/>
                                    </w:rPr>
                                    <w:t>u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spacing w:val="1"/>
                                      <w:w w:val="101"/>
                                      <w:sz w:val="15"/>
                                      <w:szCs w:val="15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spacing w:val="-1"/>
                                      <w:w w:val="101"/>
                                      <w:sz w:val="15"/>
                                      <w:szCs w:val="15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sz w:val="15"/>
                                      <w:szCs w:val="15"/>
                                    </w:rPr>
                                    <w:t>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93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9" w:space="0" w:color="CFDFF0"/>
                                    <w:right w:val="single" w:sz="7" w:space="0" w:color="000000"/>
                                  </w:tcBorders>
                                  <w:shd w:val="clear" w:color="auto" w:fill="CFDFF0"/>
                                </w:tcPr>
                                <w:p w14:paraId="7EF9AFC5" w14:textId="77777777" w:rsidR="00623BCF" w:rsidRDefault="00623BCF">
                                  <w:pPr>
                                    <w:spacing w:before="33"/>
                                    <w:ind w:left="138"/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sz w:val="15"/>
                                      <w:szCs w:val="15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spacing w:val="1"/>
                                      <w:sz w:val="15"/>
                                      <w:szCs w:val="15"/>
                                    </w:rPr>
                                    <w:t>K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sz w:val="15"/>
                                      <w:szCs w:val="15"/>
                                    </w:rPr>
                                    <w:t>S</w:t>
                                  </w:r>
                                </w:p>
                              </w:tc>
                            </w:tr>
                            <w:tr w:rsidR="00623BCF" w14:paraId="31FBEC22" w14:textId="77777777">
                              <w:trPr>
                                <w:trHeight w:hRule="exact" w:val="253"/>
                              </w:trPr>
                              <w:tc>
                                <w:tcPr>
                                  <w:tcW w:w="454" w:type="dxa"/>
                                  <w:tcBorders>
                                    <w:top w:val="single" w:sz="9" w:space="0" w:color="CFDFF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14:paraId="63D16124" w14:textId="77777777" w:rsidR="00623BCF" w:rsidRDefault="00623BCF">
                                  <w:pPr>
                                    <w:spacing w:before="43"/>
                                    <w:ind w:left="150" w:right="140"/>
                                    <w:jc w:val="center"/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027" w:type="dxa"/>
                                  <w:tcBorders>
                                    <w:top w:val="single" w:sz="9" w:space="0" w:color="CFDFF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14:paraId="728886A1" w14:textId="77777777" w:rsidR="00623BCF" w:rsidRDefault="00623BCF">
                                  <w:pPr>
                                    <w:spacing w:before="43"/>
                                    <w:ind w:left="215"/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  <w:t>PS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5"/>
                                      <w:szCs w:val="15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2"/>
                                      <w:sz w:val="15"/>
                                      <w:szCs w:val="15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  <w:t>416</w:t>
                                  </w:r>
                                </w:p>
                              </w:tc>
                              <w:tc>
                                <w:tcPr>
                                  <w:tcW w:w="3006" w:type="dxa"/>
                                  <w:tcBorders>
                                    <w:top w:val="single" w:sz="9" w:space="0" w:color="CFDFF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14:paraId="7AA1C58C" w14:textId="77777777" w:rsidR="00623BCF" w:rsidRDefault="00623BCF">
                                  <w:pPr>
                                    <w:spacing w:before="43"/>
                                    <w:ind w:left="40"/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  <w:t>Pe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5"/>
                                      <w:szCs w:val="15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  <w:t>rog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2"/>
                                      <w:sz w:val="15"/>
                                      <w:szCs w:val="15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5"/>
                                      <w:szCs w:val="15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  <w:t>an</w:t>
                                  </w:r>
                                  <w:proofErr w:type="spellEnd"/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5"/>
                                      <w:szCs w:val="15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5"/>
                                      <w:szCs w:val="15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2"/>
                                      <w:sz w:val="15"/>
                                      <w:szCs w:val="15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5"/>
                                      <w:szCs w:val="15"/>
                                    </w:rPr>
                                    <w:t>st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2"/>
                                      <w:sz w:val="15"/>
                                      <w:szCs w:val="15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  <w:t>u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5"/>
                                      <w:szCs w:val="15"/>
                                    </w:rPr>
                                    <w:t>k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5"/>
                                      <w:szCs w:val="15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  <w:t>ur</w:t>
                                  </w:r>
                                  <w:proofErr w:type="spellEnd"/>
                                  <w:r>
                                    <w:rPr>
                                      <w:rFonts w:ascii="Arial" w:eastAsia="Arial" w:hAnsi="Arial" w:cs="Arial"/>
                                      <w:spacing w:val="-2"/>
                                      <w:sz w:val="15"/>
                                      <w:szCs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5"/>
                                      <w:szCs w:val="15"/>
                                    </w:rPr>
                                    <w:t>*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tcBorders>
                                    <w:top w:val="single" w:sz="9" w:space="0" w:color="CFDFF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14:paraId="2B247DD4" w14:textId="77777777" w:rsidR="00623BCF" w:rsidRDefault="00623BCF">
                                  <w:pPr>
                                    <w:spacing w:before="43"/>
                                    <w:ind w:left="220" w:right="211"/>
                                    <w:jc w:val="center"/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623BCF" w14:paraId="07815B5F" w14:textId="77777777">
                              <w:trPr>
                                <w:trHeight w:hRule="exact" w:val="245"/>
                              </w:trPr>
                              <w:tc>
                                <w:tcPr>
                                  <w:tcW w:w="454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14:paraId="289E9E15" w14:textId="77777777" w:rsidR="00623BCF" w:rsidRDefault="00623BCF">
                                  <w:pPr>
                                    <w:spacing w:before="36"/>
                                    <w:ind w:left="150" w:right="140"/>
                                    <w:jc w:val="center"/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027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14:paraId="68235B47" w14:textId="77777777" w:rsidR="00623BCF" w:rsidRDefault="00623BCF">
                                  <w:pPr>
                                    <w:spacing w:before="36"/>
                                    <w:ind w:left="215"/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  <w:t>PS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5"/>
                                      <w:szCs w:val="15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2"/>
                                      <w:sz w:val="15"/>
                                      <w:szCs w:val="15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  <w:t>217</w:t>
                                  </w:r>
                                </w:p>
                              </w:tc>
                              <w:tc>
                                <w:tcPr>
                                  <w:tcW w:w="3006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14:paraId="2F718FDB" w14:textId="77777777" w:rsidR="00623BCF" w:rsidRDefault="00623BCF">
                                  <w:pPr>
                                    <w:spacing w:before="36"/>
                                    <w:ind w:left="40"/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  <w:t>Apl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2"/>
                                      <w:sz w:val="15"/>
                                      <w:szCs w:val="15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5"/>
                                      <w:szCs w:val="15"/>
                                    </w:rPr>
                                    <w:t>k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2"/>
                                      <w:sz w:val="15"/>
                                      <w:szCs w:val="15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5"/>
                                      <w:szCs w:val="15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  <w:t>i</w:t>
                                  </w:r>
                                  <w:proofErr w:type="spellEnd"/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5"/>
                                      <w:szCs w:val="15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  <w:t>Bi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5"/>
                                      <w:szCs w:val="15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2"/>
                                      <w:sz w:val="15"/>
                                      <w:szCs w:val="15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  <w:t>s</w:t>
                                  </w:r>
                                  <w:proofErr w:type="spellEnd"/>
                                  <w:r>
                                    <w:rPr>
                                      <w:rFonts w:ascii="Arial" w:eastAsia="Arial" w:hAnsi="Arial" w:cs="Arial"/>
                                      <w:spacing w:val="3"/>
                                      <w:sz w:val="15"/>
                                      <w:szCs w:val="15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eastAsia="Arial" w:hAnsi="Arial" w:cs="Arial"/>
                                      <w:spacing w:val="-2"/>
                                      <w:sz w:val="15"/>
                                      <w:szCs w:val="15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5"/>
                                      <w:szCs w:val="15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5"/>
                                      <w:szCs w:val="15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2"/>
                                      <w:sz w:val="15"/>
                                      <w:szCs w:val="15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  <w:t>m</w:t>
                                  </w:r>
                                  <w:proofErr w:type="spellEnd"/>
                                  <w:r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w w:val="101"/>
                                      <w:sz w:val="15"/>
                                      <w:szCs w:val="15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5"/>
                                      <w:szCs w:val="15"/>
                                    </w:rPr>
                                    <w:t>f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2"/>
                                      <w:sz w:val="15"/>
                                      <w:szCs w:val="15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5"/>
                                      <w:szCs w:val="15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2"/>
                                      <w:sz w:val="15"/>
                                      <w:szCs w:val="15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5"/>
                                      <w:szCs w:val="15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  <w:t>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93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14:paraId="32A88EF7" w14:textId="77777777" w:rsidR="00623BCF" w:rsidRDefault="00623BCF">
                                  <w:pPr>
                                    <w:spacing w:before="36"/>
                                    <w:ind w:left="220" w:right="211"/>
                                    <w:jc w:val="center"/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623BCF" w14:paraId="2748C064" w14:textId="77777777">
                              <w:trPr>
                                <w:trHeight w:hRule="exact" w:val="242"/>
                              </w:trPr>
                              <w:tc>
                                <w:tcPr>
                                  <w:tcW w:w="454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14:paraId="089B037D" w14:textId="77777777" w:rsidR="00623BCF" w:rsidRDefault="00623BCF">
                                  <w:pPr>
                                    <w:spacing w:before="36"/>
                                    <w:ind w:left="150" w:right="140"/>
                                    <w:jc w:val="center"/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027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14:paraId="3DE179D3" w14:textId="77777777" w:rsidR="00623BCF" w:rsidRDefault="00623BCF">
                                  <w:pPr>
                                    <w:spacing w:before="36"/>
                                    <w:ind w:left="203"/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5"/>
                                      <w:szCs w:val="15"/>
                                    </w:rPr>
                                    <w:t>U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w w:val="101"/>
                                      <w:sz w:val="15"/>
                                      <w:szCs w:val="15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5"/>
                                      <w:szCs w:val="15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  <w:t>1309</w:t>
                                  </w:r>
                                </w:p>
                              </w:tc>
                              <w:tc>
                                <w:tcPr>
                                  <w:tcW w:w="3006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14:paraId="0E0B5BF6" w14:textId="77777777" w:rsidR="00623BCF" w:rsidRDefault="00623BCF">
                                  <w:pPr>
                                    <w:spacing w:before="36"/>
                                    <w:ind w:left="40"/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  <w:t>Sejar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3"/>
                                      <w:sz w:val="15"/>
                                      <w:szCs w:val="15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  <w:t>h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5"/>
                                      <w:szCs w:val="15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  <w:t>Pera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3"/>
                                      <w:sz w:val="15"/>
                                      <w:szCs w:val="15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  <w:t>aban</w:t>
                                  </w:r>
                                  <w:proofErr w:type="spellEnd"/>
                                  <w:r>
                                    <w:rPr>
                                      <w:rFonts w:ascii="Arial" w:eastAsia="Arial" w:hAnsi="Arial" w:cs="Arial"/>
                                      <w:spacing w:val="-3"/>
                                      <w:sz w:val="15"/>
                                      <w:szCs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w w:val="101"/>
                                      <w:sz w:val="15"/>
                                      <w:szCs w:val="15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5"/>
                                      <w:szCs w:val="15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2"/>
                                      <w:sz w:val="15"/>
                                      <w:szCs w:val="15"/>
                                    </w:rPr>
                                    <w:t>la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14:paraId="64D3AAB5" w14:textId="77777777" w:rsidR="00623BCF" w:rsidRDefault="00623BCF">
                                  <w:pPr>
                                    <w:spacing w:before="36"/>
                                    <w:ind w:left="220" w:right="211"/>
                                    <w:jc w:val="center"/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623BCF" w14:paraId="5855FACF" w14:textId="77777777">
                              <w:trPr>
                                <w:trHeight w:hRule="exact" w:val="245"/>
                              </w:trPr>
                              <w:tc>
                                <w:tcPr>
                                  <w:tcW w:w="454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14:paraId="2D097F9D" w14:textId="77777777" w:rsidR="00623BCF" w:rsidRDefault="00623BCF">
                                  <w:pPr>
                                    <w:spacing w:before="36"/>
                                    <w:ind w:left="150" w:right="140"/>
                                    <w:jc w:val="center"/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027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14:paraId="60718838" w14:textId="77777777" w:rsidR="00623BCF" w:rsidRDefault="00623BCF">
                                  <w:pPr>
                                    <w:spacing w:before="36"/>
                                    <w:ind w:left="215"/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  <w:t>PS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5"/>
                                      <w:szCs w:val="15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2"/>
                                      <w:sz w:val="15"/>
                                      <w:szCs w:val="15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  <w:t>218</w:t>
                                  </w:r>
                                </w:p>
                              </w:tc>
                              <w:tc>
                                <w:tcPr>
                                  <w:tcW w:w="3006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14:paraId="7E83B28B" w14:textId="77777777" w:rsidR="00623BCF" w:rsidRDefault="00623BCF">
                                  <w:pPr>
                                    <w:spacing w:before="36"/>
                                    <w:ind w:left="40"/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5"/>
                                      <w:szCs w:val="15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2"/>
                                      <w:sz w:val="15"/>
                                      <w:szCs w:val="15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5"/>
                                      <w:szCs w:val="15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2"/>
                                      <w:sz w:val="15"/>
                                      <w:szCs w:val="15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5"/>
                                      <w:szCs w:val="15"/>
                                    </w:rPr>
                                    <w:t>st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2"/>
                                      <w:sz w:val="15"/>
                                      <w:szCs w:val="15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  <w:t>k</w:t>
                                  </w:r>
                                  <w:proofErr w:type="spellEnd"/>
                                  <w:r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5"/>
                                      <w:szCs w:val="15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2"/>
                                      <w:sz w:val="15"/>
                                      <w:szCs w:val="15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5"/>
                                      <w:szCs w:val="15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5"/>
                                      <w:szCs w:val="15"/>
                                    </w:rPr>
                                    <w:t>k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  <w:t>ri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2"/>
                                      <w:sz w:val="15"/>
                                      <w:szCs w:val="15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w w:val="101"/>
                                      <w:sz w:val="15"/>
                                      <w:szCs w:val="15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w w:val="101"/>
                                      <w:sz w:val="15"/>
                                      <w:szCs w:val="15"/>
                                    </w:rPr>
                                    <w:t>if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93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14:paraId="1D657569" w14:textId="77777777" w:rsidR="00623BCF" w:rsidRDefault="00623BCF">
                                  <w:pPr>
                                    <w:spacing w:before="36"/>
                                    <w:ind w:left="220" w:right="211"/>
                                    <w:jc w:val="center"/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623BCF" w14:paraId="114C7160" w14:textId="77777777">
                              <w:trPr>
                                <w:trHeight w:hRule="exact" w:val="245"/>
                              </w:trPr>
                              <w:tc>
                                <w:tcPr>
                                  <w:tcW w:w="454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14:paraId="7583C3D8" w14:textId="77777777" w:rsidR="00623BCF" w:rsidRDefault="00623BCF">
                                  <w:pPr>
                                    <w:spacing w:before="33"/>
                                    <w:ind w:left="150" w:right="140"/>
                                    <w:jc w:val="center"/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027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14:paraId="5AFD1DD8" w14:textId="77777777" w:rsidR="00623BCF" w:rsidRDefault="00623BCF">
                                  <w:pPr>
                                    <w:spacing w:before="33"/>
                                    <w:ind w:left="215"/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  <w:t>PS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5"/>
                                      <w:szCs w:val="15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2"/>
                                      <w:sz w:val="15"/>
                                      <w:szCs w:val="15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  <w:t>419</w:t>
                                  </w:r>
                                </w:p>
                              </w:tc>
                              <w:tc>
                                <w:tcPr>
                                  <w:tcW w:w="3006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14:paraId="3B6EC25B" w14:textId="77777777" w:rsidR="00623BCF" w:rsidRDefault="00623BCF">
                                  <w:pPr>
                                    <w:spacing w:before="33"/>
                                    <w:ind w:left="40"/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  <w:t>Si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5"/>
                                      <w:szCs w:val="15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5"/>
                                      <w:szCs w:val="15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2"/>
                                      <w:sz w:val="15"/>
                                      <w:szCs w:val="15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  <w:t>m</w:t>
                                  </w:r>
                                  <w:proofErr w:type="spellEnd"/>
                                  <w:r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5"/>
                                      <w:szCs w:val="15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2"/>
                                      <w:sz w:val="15"/>
                                      <w:szCs w:val="15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5"/>
                                      <w:szCs w:val="15"/>
                                    </w:rPr>
                                    <w:t>f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2"/>
                                      <w:sz w:val="15"/>
                                      <w:szCs w:val="15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5"/>
                                      <w:szCs w:val="15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5"/>
                                      <w:szCs w:val="15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  <w:t>i</w:t>
                                  </w:r>
                                  <w:proofErr w:type="spellEnd"/>
                                  <w:r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5"/>
                                      <w:szCs w:val="15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2"/>
                                      <w:sz w:val="15"/>
                                      <w:szCs w:val="15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  <w:t>naj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3"/>
                                      <w:sz w:val="15"/>
                                      <w:szCs w:val="15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5"/>
                                      <w:szCs w:val="15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2"/>
                                      <w:sz w:val="15"/>
                                      <w:szCs w:val="15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  <w:t>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93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14:paraId="23230390" w14:textId="77777777" w:rsidR="00623BCF" w:rsidRDefault="00623BCF">
                                  <w:pPr>
                                    <w:spacing w:before="33"/>
                                    <w:ind w:left="220" w:right="211"/>
                                    <w:jc w:val="center"/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623BCF" w14:paraId="5108DECF" w14:textId="77777777">
                              <w:trPr>
                                <w:trHeight w:hRule="exact" w:val="240"/>
                              </w:trPr>
                              <w:tc>
                                <w:tcPr>
                                  <w:tcW w:w="454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14:paraId="3CA61CFB" w14:textId="77777777" w:rsidR="00623BCF" w:rsidRDefault="00623BCF">
                                  <w:pPr>
                                    <w:spacing w:before="33"/>
                                    <w:ind w:left="150" w:right="140"/>
                                    <w:jc w:val="center"/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027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14:paraId="4BB2B05C" w14:textId="77777777" w:rsidR="00623BCF" w:rsidRDefault="00623BCF">
                                  <w:pPr>
                                    <w:spacing w:before="33"/>
                                    <w:ind w:left="203"/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5"/>
                                      <w:szCs w:val="15"/>
                                    </w:rPr>
                                    <w:t>U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w w:val="101"/>
                                      <w:sz w:val="15"/>
                                      <w:szCs w:val="15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5"/>
                                      <w:szCs w:val="15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  <w:t>1205</w:t>
                                  </w:r>
                                </w:p>
                              </w:tc>
                              <w:tc>
                                <w:tcPr>
                                  <w:tcW w:w="3006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14:paraId="212497D5" w14:textId="77777777" w:rsidR="00623BCF" w:rsidRDefault="00623BCF">
                                  <w:pPr>
                                    <w:spacing w:before="33"/>
                                    <w:ind w:left="40"/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  <w:t>Bah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3"/>
                                      <w:sz w:val="15"/>
                                      <w:szCs w:val="15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5"/>
                                      <w:szCs w:val="15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5"/>
                                      <w:szCs w:val="15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w w:val="101"/>
                                      <w:sz w:val="15"/>
                                      <w:szCs w:val="15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  <w:t>nggr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3"/>
                                      <w:sz w:val="15"/>
                                      <w:szCs w:val="15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  <w:t>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93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14:paraId="13E19B20" w14:textId="77777777" w:rsidR="00623BCF" w:rsidRDefault="00623BCF">
                                  <w:pPr>
                                    <w:spacing w:before="33"/>
                                    <w:ind w:left="220" w:right="211"/>
                                    <w:jc w:val="center"/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623BCF" w14:paraId="1A9E2337" w14:textId="77777777">
                              <w:trPr>
                                <w:trHeight w:hRule="exact" w:val="245"/>
                              </w:trPr>
                              <w:tc>
                                <w:tcPr>
                                  <w:tcW w:w="454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14:paraId="5C589047" w14:textId="77777777" w:rsidR="00623BCF" w:rsidRDefault="00623BCF">
                                  <w:pPr>
                                    <w:spacing w:before="38"/>
                                    <w:ind w:left="150" w:right="140"/>
                                    <w:jc w:val="center"/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027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14:paraId="4CA3CEE8" w14:textId="77777777" w:rsidR="00623BCF" w:rsidRDefault="00623BCF">
                                  <w:pPr>
                                    <w:spacing w:before="38"/>
                                    <w:ind w:left="203"/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5"/>
                                      <w:szCs w:val="15"/>
                                    </w:rPr>
                                    <w:t>U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w w:val="101"/>
                                      <w:sz w:val="15"/>
                                      <w:szCs w:val="15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5"/>
                                      <w:szCs w:val="15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  <w:t>1208</w:t>
                                  </w:r>
                                </w:p>
                              </w:tc>
                              <w:tc>
                                <w:tcPr>
                                  <w:tcW w:w="3006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14:paraId="43456F53" w14:textId="77777777" w:rsidR="00623BCF" w:rsidRDefault="00623BCF">
                                  <w:pPr>
                                    <w:spacing w:before="38"/>
                                    <w:ind w:left="40"/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  <w:t>Pendid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3"/>
                                      <w:sz w:val="15"/>
                                      <w:szCs w:val="15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5"/>
                                      <w:szCs w:val="15"/>
                                    </w:rPr>
                                    <w:t>k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2"/>
                                      <w:sz w:val="15"/>
                                      <w:szCs w:val="15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5"/>
                                      <w:szCs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  <w:t>Pa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3"/>
                                      <w:sz w:val="15"/>
                                      <w:szCs w:val="15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5"/>
                                      <w:szCs w:val="15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2"/>
                                      <w:sz w:val="15"/>
                                      <w:szCs w:val="15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5"/>
                                      <w:szCs w:val="15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  <w:t>ila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5"/>
                                      <w:szCs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  <w:t>&amp;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5"/>
                                      <w:szCs w:val="15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  <w:t>K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3"/>
                                      <w:sz w:val="15"/>
                                      <w:szCs w:val="15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5"/>
                                      <w:szCs w:val="15"/>
                                    </w:rPr>
                                    <w:t>w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  <w:t>arga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3"/>
                                      <w:sz w:val="15"/>
                                      <w:szCs w:val="15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2"/>
                                      <w:sz w:val="15"/>
                                      <w:szCs w:val="15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  <w:t>garaan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93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14:paraId="59CCA336" w14:textId="77777777" w:rsidR="00623BCF" w:rsidRDefault="00623BCF">
                                  <w:pPr>
                                    <w:spacing w:before="38"/>
                                    <w:ind w:left="220" w:right="211"/>
                                    <w:jc w:val="center"/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623BCF" w14:paraId="100D09E0" w14:textId="77777777">
                              <w:trPr>
                                <w:trHeight w:hRule="exact" w:val="245"/>
                              </w:trPr>
                              <w:tc>
                                <w:tcPr>
                                  <w:tcW w:w="454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14:paraId="3FB9AB3B" w14:textId="77777777" w:rsidR="00623BCF" w:rsidRDefault="00623BCF">
                                  <w:pPr>
                                    <w:spacing w:before="33"/>
                                    <w:ind w:left="150" w:right="140"/>
                                    <w:jc w:val="center"/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027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14:paraId="50EABD64" w14:textId="77777777" w:rsidR="00623BCF" w:rsidRDefault="00623BCF">
                                  <w:pPr>
                                    <w:spacing w:before="33"/>
                                    <w:ind w:left="215"/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  <w:t>PS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5"/>
                                      <w:szCs w:val="15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2"/>
                                      <w:sz w:val="15"/>
                                      <w:szCs w:val="15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  <w:t>320</w:t>
                                  </w:r>
                                </w:p>
                              </w:tc>
                              <w:tc>
                                <w:tcPr>
                                  <w:tcW w:w="3006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14:paraId="58707FB1" w14:textId="77777777" w:rsidR="00623BCF" w:rsidRDefault="00623BCF">
                                  <w:pPr>
                                    <w:spacing w:before="33"/>
                                    <w:ind w:left="40"/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  <w:t>Si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5"/>
                                      <w:szCs w:val="15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5"/>
                                      <w:szCs w:val="15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2"/>
                                      <w:sz w:val="15"/>
                                      <w:szCs w:val="15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  <w:t>m</w:t>
                                  </w:r>
                                  <w:proofErr w:type="spellEnd"/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5"/>
                                      <w:szCs w:val="15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  <w:t>Op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3"/>
                                      <w:sz w:val="15"/>
                                      <w:szCs w:val="15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2"/>
                                      <w:sz w:val="15"/>
                                      <w:szCs w:val="15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5"/>
                                      <w:szCs w:val="15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  <w:t>i</w:t>
                                  </w:r>
                                  <w:proofErr w:type="spellEnd"/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5"/>
                                      <w:szCs w:val="15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  <w:t>K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3"/>
                                      <w:sz w:val="15"/>
                                      <w:szCs w:val="15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5"/>
                                      <w:szCs w:val="15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3"/>
                                      <w:sz w:val="15"/>
                                      <w:szCs w:val="15"/>
                                    </w:rPr>
                                    <w:t>u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5"/>
                                      <w:szCs w:val="15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  <w:t>er</w:t>
                                  </w:r>
                                  <w:proofErr w:type="spellEnd"/>
                                  <w:r>
                                    <w:rPr>
                                      <w:rFonts w:ascii="Arial" w:eastAsia="Arial" w:hAnsi="Arial" w:cs="Arial"/>
                                      <w:spacing w:val="-3"/>
                                      <w:sz w:val="15"/>
                                      <w:szCs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14:paraId="6EDF8563" w14:textId="77777777" w:rsidR="00623BCF" w:rsidRDefault="00623BCF">
                                  <w:pPr>
                                    <w:spacing w:before="33"/>
                                    <w:ind w:left="220" w:right="211"/>
                                    <w:jc w:val="center"/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623BCF" w14:paraId="58569B65" w14:textId="77777777">
                              <w:trPr>
                                <w:trHeight w:hRule="exact" w:val="245"/>
                              </w:trPr>
                              <w:tc>
                                <w:tcPr>
                                  <w:tcW w:w="454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14:paraId="5F4080DC" w14:textId="77777777" w:rsidR="00623BCF" w:rsidRDefault="00623BCF"/>
                              </w:tc>
                              <w:tc>
                                <w:tcPr>
                                  <w:tcW w:w="1027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14:paraId="489C5163" w14:textId="77777777" w:rsidR="00623BCF" w:rsidRDefault="00623BCF"/>
                              </w:tc>
                              <w:tc>
                                <w:tcPr>
                                  <w:tcW w:w="3006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14:paraId="2FEB1829" w14:textId="77777777" w:rsidR="00623BCF" w:rsidRDefault="00623BCF">
                                  <w:pPr>
                                    <w:spacing w:before="33"/>
                                    <w:ind w:right="18"/>
                                    <w:jc w:val="right"/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sz w:val="15"/>
                                      <w:szCs w:val="15"/>
                                    </w:rPr>
                                    <w:t>J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spacing w:val="1"/>
                                      <w:sz w:val="15"/>
                                      <w:szCs w:val="15"/>
                                    </w:rPr>
                                    <w:t>u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spacing w:val="-2"/>
                                      <w:sz w:val="15"/>
                                      <w:szCs w:val="15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spacing w:val="1"/>
                                      <w:w w:val="101"/>
                                      <w:sz w:val="15"/>
                                      <w:szCs w:val="15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spacing w:val="-2"/>
                                      <w:sz w:val="15"/>
                                      <w:szCs w:val="15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sz w:val="15"/>
                                      <w:szCs w:val="15"/>
                                    </w:rPr>
                                    <w:t>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93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14:paraId="690AA486" w14:textId="77777777" w:rsidR="00623BCF" w:rsidRDefault="00623BCF">
                                  <w:pPr>
                                    <w:spacing w:before="33"/>
                                    <w:ind w:left="176" w:right="170"/>
                                    <w:jc w:val="center"/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sz w:val="15"/>
                                      <w:szCs w:val="15"/>
                                    </w:rPr>
                                    <w:t>22</w:t>
                                  </w:r>
                                </w:p>
                              </w:tc>
                            </w:tr>
                          </w:tbl>
                          <w:p w14:paraId="0D944F0E" w14:textId="77777777" w:rsidR="00623BCF" w:rsidRDefault="00623BCF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B497177" id="_x0000_t202" coordsize="21600,21600" o:spt="202" path="m,l,21600r21600,l21600,xe">
                <v:stroke joinstyle="miter"/>
                <v:path gradientshapeok="t" o:connecttype="rect"/>
              </v:shapetype>
              <v:shape id="Text Box 51" o:spid="_x0000_s1026" type="#_x0000_t202" style="position:absolute;left:0;text-align:left;margin-left:309.6pt;margin-top:119.9pt;width:255.25pt;height:123.35pt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" filled="f" stroked="f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54"/>
                        <w:gridCol w:w="1027"/>
                        <w:gridCol w:w="3006"/>
                        <w:gridCol w:w="593"/>
                      </w:tblGrid>
                      <w:tr w:rsidR="00623BCF" w14:paraId="4BD920EF" w14:textId="77777777">
                        <w:trPr>
                          <w:trHeight w:hRule="exact" w:val="231"/>
                        </w:trPr>
                        <w:tc>
                          <w:tcPr>
                            <w:tcW w:w="454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9" w:space="0" w:color="CFDFF0"/>
                              <w:right w:val="single" w:sz="7" w:space="0" w:color="000000"/>
                            </w:tcBorders>
                            <w:shd w:val="clear" w:color="auto" w:fill="CFDFF0"/>
                          </w:tcPr>
                          <w:p w14:paraId="1D1ADDE5" w14:textId="77777777" w:rsidR="00623BCF" w:rsidRDefault="00623BCF">
                            <w:pPr>
                              <w:spacing w:before="33"/>
                              <w:ind w:left="121"/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spacing w:val="-1"/>
                                <w:sz w:val="15"/>
                                <w:szCs w:val="15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1027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9" w:space="0" w:color="CFDFF0"/>
                              <w:right w:val="single" w:sz="7" w:space="0" w:color="000000"/>
                            </w:tcBorders>
                            <w:shd w:val="clear" w:color="auto" w:fill="CFDFF0"/>
                          </w:tcPr>
                          <w:p w14:paraId="2ABF68A5" w14:textId="77777777" w:rsidR="00623BCF" w:rsidRDefault="00623BCF">
                            <w:pPr>
                              <w:spacing w:before="33"/>
                              <w:ind w:left="184"/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spacing w:val="-1"/>
                                <w:sz w:val="15"/>
                                <w:szCs w:val="15"/>
                              </w:rPr>
                              <w:t>Ko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spacing w:val="1"/>
                                <w:sz w:val="15"/>
                                <w:szCs w:val="15"/>
                              </w:rPr>
                              <w:t>d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sz w:val="15"/>
                                <w:szCs w:val="15"/>
                              </w:rPr>
                              <w:t>e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spacing w:val="-1"/>
                                <w:sz w:val="15"/>
                                <w:szCs w:val="15"/>
                              </w:rPr>
                              <w:t xml:space="preserve"> M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sz w:val="15"/>
                                <w:szCs w:val="15"/>
                              </w:rPr>
                              <w:t>K</w:t>
                            </w:r>
                          </w:p>
                        </w:tc>
                        <w:tc>
                          <w:tcPr>
                            <w:tcW w:w="3006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9" w:space="0" w:color="CFDFF0"/>
                              <w:right w:val="single" w:sz="7" w:space="0" w:color="000000"/>
                            </w:tcBorders>
                            <w:shd w:val="clear" w:color="auto" w:fill="CFDFF0"/>
                          </w:tcPr>
                          <w:p w14:paraId="0C1E3C3D" w14:textId="77777777" w:rsidR="00623BCF" w:rsidRDefault="00623BCF">
                            <w:pPr>
                              <w:spacing w:before="33"/>
                              <w:ind w:left="40"/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spacing w:val="1"/>
                                <w:sz w:val="15"/>
                                <w:szCs w:val="15"/>
                              </w:rPr>
                              <w:t>N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spacing w:val="-2"/>
                                <w:sz w:val="15"/>
                                <w:szCs w:val="15"/>
                              </w:rPr>
                              <w:t>a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sz w:val="15"/>
                                <w:szCs w:val="15"/>
                              </w:rPr>
                              <w:t>ma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spacing w:val="-1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b/>
                                <w:spacing w:val="-1"/>
                                <w:sz w:val="15"/>
                                <w:szCs w:val="15"/>
                              </w:rPr>
                              <w:t>M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sz w:val="15"/>
                                <w:szCs w:val="15"/>
                              </w:rPr>
                              <w:t>ata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spacing w:val="-3"/>
                                <w:sz w:val="15"/>
                                <w:szCs w:val="15"/>
                              </w:rPr>
                              <w:t>k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spacing w:val="-1"/>
                                <w:sz w:val="15"/>
                                <w:szCs w:val="15"/>
                              </w:rPr>
                              <w:t>u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spacing w:val="1"/>
                                <w:w w:val="101"/>
                                <w:sz w:val="15"/>
                                <w:szCs w:val="15"/>
                              </w:rPr>
                              <w:t>l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spacing w:val="-1"/>
                                <w:w w:val="101"/>
                                <w:sz w:val="15"/>
                                <w:szCs w:val="15"/>
                              </w:rPr>
                              <w:t>i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sz w:val="15"/>
                                <w:szCs w:val="15"/>
                              </w:rPr>
                              <w:t>ah</w:t>
                            </w:r>
                            <w:proofErr w:type="spellEnd"/>
                          </w:p>
                        </w:tc>
                        <w:tc>
                          <w:tcPr>
                            <w:tcW w:w="593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9" w:space="0" w:color="CFDFF0"/>
                              <w:right w:val="single" w:sz="7" w:space="0" w:color="000000"/>
                            </w:tcBorders>
                            <w:shd w:val="clear" w:color="auto" w:fill="CFDFF0"/>
                          </w:tcPr>
                          <w:p w14:paraId="7EF9AFC5" w14:textId="77777777" w:rsidR="00623BCF" w:rsidRDefault="00623BCF">
                            <w:pPr>
                              <w:spacing w:before="33"/>
                              <w:ind w:left="138"/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sz w:val="15"/>
                                <w:szCs w:val="15"/>
                              </w:rPr>
                              <w:t>S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spacing w:val="1"/>
                                <w:sz w:val="15"/>
                                <w:szCs w:val="15"/>
                              </w:rPr>
                              <w:t>K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sz w:val="15"/>
                                <w:szCs w:val="15"/>
                              </w:rPr>
                              <w:t>S</w:t>
                            </w:r>
                          </w:p>
                        </w:tc>
                      </w:tr>
                      <w:tr w:rsidR="00623BCF" w14:paraId="31FBEC22" w14:textId="77777777">
                        <w:trPr>
                          <w:trHeight w:hRule="exact" w:val="253"/>
                        </w:trPr>
                        <w:tc>
                          <w:tcPr>
                            <w:tcW w:w="454" w:type="dxa"/>
                            <w:tcBorders>
                              <w:top w:val="single" w:sz="9" w:space="0" w:color="CFDFF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14:paraId="63D16124" w14:textId="77777777" w:rsidR="00623BCF" w:rsidRDefault="00623BCF">
                            <w:pPr>
                              <w:spacing w:before="43"/>
                              <w:ind w:left="150" w:right="140"/>
                              <w:jc w:val="center"/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027" w:type="dxa"/>
                            <w:tcBorders>
                              <w:top w:val="single" w:sz="9" w:space="0" w:color="CFDFF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14:paraId="728886A1" w14:textId="77777777" w:rsidR="00623BCF" w:rsidRDefault="00623BCF">
                            <w:pPr>
                              <w:spacing w:before="43"/>
                              <w:ind w:left="215"/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  <w:t>PS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5"/>
                                <w:szCs w:val="15"/>
                              </w:rPr>
                              <w:t>I</w:t>
                            </w:r>
                            <w:r>
                              <w:rPr>
                                <w:rFonts w:ascii="Arial" w:eastAsia="Arial" w:hAnsi="Arial" w:cs="Arial"/>
                                <w:spacing w:val="-2"/>
                                <w:sz w:val="15"/>
                                <w:szCs w:val="15"/>
                              </w:rPr>
                              <w:t>1</w:t>
                            </w:r>
                            <w:r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  <w:t>416</w:t>
                            </w:r>
                          </w:p>
                        </w:tc>
                        <w:tc>
                          <w:tcPr>
                            <w:tcW w:w="3006" w:type="dxa"/>
                            <w:tcBorders>
                              <w:top w:val="single" w:sz="9" w:space="0" w:color="CFDFF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14:paraId="7AA1C58C" w14:textId="77777777" w:rsidR="00623BCF" w:rsidRDefault="00623BCF">
                            <w:pPr>
                              <w:spacing w:before="43"/>
                              <w:ind w:left="40"/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  <w:t>Pe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5"/>
                                <w:szCs w:val="15"/>
                              </w:rPr>
                              <w:t>m</w:t>
                            </w:r>
                            <w:r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  <w:t>rog</w:t>
                            </w:r>
                            <w:r>
                              <w:rPr>
                                <w:rFonts w:ascii="Arial" w:eastAsia="Arial" w:hAnsi="Arial" w:cs="Arial"/>
                                <w:spacing w:val="-2"/>
                                <w:sz w:val="15"/>
                                <w:szCs w:val="15"/>
                              </w:rPr>
                              <w:t>r</w:t>
                            </w:r>
                            <w:r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  <w:t>a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5"/>
                                <w:szCs w:val="15"/>
                              </w:rPr>
                              <w:t>m</w:t>
                            </w:r>
                            <w:r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  <w:t>an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5"/>
                                <w:szCs w:val="15"/>
                              </w:rPr>
                              <w:t>T</w:t>
                            </w:r>
                            <w:r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  <w:t>e</w:t>
                            </w:r>
                            <w:r>
                              <w:rPr>
                                <w:rFonts w:ascii="Arial" w:eastAsia="Arial" w:hAnsi="Arial" w:cs="Arial"/>
                                <w:spacing w:val="-2"/>
                                <w:sz w:val="15"/>
                                <w:szCs w:val="15"/>
                              </w:rPr>
                              <w:t>r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5"/>
                                <w:szCs w:val="15"/>
                              </w:rPr>
                              <w:t>st</w:t>
                            </w:r>
                            <w:r>
                              <w:rPr>
                                <w:rFonts w:ascii="Arial" w:eastAsia="Arial" w:hAnsi="Arial" w:cs="Arial"/>
                                <w:spacing w:val="-2"/>
                                <w:sz w:val="15"/>
                                <w:szCs w:val="15"/>
                              </w:rPr>
                              <w:t>r</w:t>
                            </w:r>
                            <w:r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  <w:t>u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5"/>
                                <w:szCs w:val="15"/>
                              </w:rPr>
                              <w:t>k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5"/>
                                <w:szCs w:val="15"/>
                              </w:rPr>
                              <w:t>t</w:t>
                            </w:r>
                            <w:r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  <w:t>ur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spacing w:val="-2"/>
                                <w:sz w:val="15"/>
                                <w:szCs w:val="15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5"/>
                                <w:szCs w:val="15"/>
                              </w:rPr>
                              <w:t>*</w:t>
                            </w:r>
                            <w:r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593" w:type="dxa"/>
                            <w:tcBorders>
                              <w:top w:val="single" w:sz="9" w:space="0" w:color="CFDFF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14:paraId="2B247DD4" w14:textId="77777777" w:rsidR="00623BCF" w:rsidRDefault="00623BCF">
                            <w:pPr>
                              <w:spacing w:before="43"/>
                              <w:ind w:left="220" w:right="211"/>
                              <w:jc w:val="center"/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  <w:t>4</w:t>
                            </w:r>
                          </w:p>
                        </w:tc>
                      </w:tr>
                      <w:tr w:rsidR="00623BCF" w14:paraId="07815B5F" w14:textId="77777777">
                        <w:trPr>
                          <w:trHeight w:hRule="exact" w:val="245"/>
                        </w:trPr>
                        <w:tc>
                          <w:tcPr>
                            <w:tcW w:w="454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14:paraId="289E9E15" w14:textId="77777777" w:rsidR="00623BCF" w:rsidRDefault="00623BCF">
                            <w:pPr>
                              <w:spacing w:before="36"/>
                              <w:ind w:left="150" w:right="140"/>
                              <w:jc w:val="center"/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027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14:paraId="68235B47" w14:textId="77777777" w:rsidR="00623BCF" w:rsidRDefault="00623BCF">
                            <w:pPr>
                              <w:spacing w:before="36"/>
                              <w:ind w:left="215"/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  <w:t>PS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5"/>
                                <w:szCs w:val="15"/>
                              </w:rPr>
                              <w:t>I</w:t>
                            </w:r>
                            <w:r>
                              <w:rPr>
                                <w:rFonts w:ascii="Arial" w:eastAsia="Arial" w:hAnsi="Arial" w:cs="Arial"/>
                                <w:spacing w:val="-2"/>
                                <w:sz w:val="15"/>
                                <w:szCs w:val="15"/>
                              </w:rPr>
                              <w:t>1</w:t>
                            </w:r>
                            <w:r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  <w:t>217</w:t>
                            </w:r>
                          </w:p>
                        </w:tc>
                        <w:tc>
                          <w:tcPr>
                            <w:tcW w:w="3006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14:paraId="2F718FDB" w14:textId="77777777" w:rsidR="00623BCF" w:rsidRDefault="00623BCF">
                            <w:pPr>
                              <w:spacing w:before="36"/>
                              <w:ind w:left="40"/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  <w:t>Apl</w:t>
                            </w:r>
                            <w:r>
                              <w:rPr>
                                <w:rFonts w:ascii="Arial" w:eastAsia="Arial" w:hAnsi="Arial" w:cs="Arial"/>
                                <w:spacing w:val="-2"/>
                                <w:sz w:val="15"/>
                                <w:szCs w:val="15"/>
                              </w:rPr>
                              <w:t>i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5"/>
                                <w:szCs w:val="15"/>
                              </w:rPr>
                              <w:t>k</w:t>
                            </w:r>
                            <w:r>
                              <w:rPr>
                                <w:rFonts w:ascii="Arial" w:eastAsia="Arial" w:hAnsi="Arial" w:cs="Arial"/>
                                <w:spacing w:val="-2"/>
                                <w:sz w:val="15"/>
                                <w:szCs w:val="15"/>
                              </w:rPr>
                              <w:t>a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5"/>
                                <w:szCs w:val="15"/>
                              </w:rPr>
                              <w:t>s</w:t>
                            </w:r>
                            <w:r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  <w:t>Bi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5"/>
                                <w:szCs w:val="15"/>
                              </w:rPr>
                              <w:t>s</w:t>
                            </w:r>
                            <w:r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  <w:t>n</w:t>
                            </w:r>
                            <w:r>
                              <w:rPr>
                                <w:rFonts w:ascii="Arial" w:eastAsia="Arial" w:hAnsi="Arial" w:cs="Arial"/>
                                <w:spacing w:val="-2"/>
                                <w:sz w:val="15"/>
                                <w:szCs w:val="15"/>
                              </w:rPr>
                              <w:t>i</w:t>
                            </w:r>
                            <w:r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spacing w:val="3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spacing w:val="-2"/>
                                <w:sz w:val="15"/>
                                <w:szCs w:val="15"/>
                              </w:rPr>
                              <w:t>S</w:t>
                            </w:r>
                            <w:r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  <w:t>i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5"/>
                                <w:szCs w:val="15"/>
                              </w:rPr>
                              <w:t>s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5"/>
                                <w:szCs w:val="15"/>
                              </w:rPr>
                              <w:t>t</w:t>
                            </w:r>
                            <w:r>
                              <w:rPr>
                                <w:rFonts w:ascii="Arial" w:eastAsia="Arial" w:hAnsi="Arial" w:cs="Arial"/>
                                <w:spacing w:val="-2"/>
                                <w:sz w:val="15"/>
                                <w:szCs w:val="15"/>
                              </w:rPr>
                              <w:t>e</w:t>
                            </w:r>
                            <w:r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  <w:t>m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spacing w:val="-1"/>
                                <w:w w:val="101"/>
                                <w:sz w:val="15"/>
                                <w:szCs w:val="15"/>
                              </w:rPr>
                              <w:t>I</w:t>
                            </w:r>
                            <w:r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  <w:t>n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5"/>
                                <w:szCs w:val="15"/>
                              </w:rPr>
                              <w:t>f</w:t>
                            </w:r>
                            <w:r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  <w:t>o</w:t>
                            </w:r>
                            <w:r>
                              <w:rPr>
                                <w:rFonts w:ascii="Arial" w:eastAsia="Arial" w:hAnsi="Arial" w:cs="Arial"/>
                                <w:spacing w:val="-2"/>
                                <w:sz w:val="15"/>
                                <w:szCs w:val="15"/>
                              </w:rPr>
                              <w:t>r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5"/>
                                <w:szCs w:val="15"/>
                              </w:rPr>
                              <w:t>m</w:t>
                            </w:r>
                            <w:r>
                              <w:rPr>
                                <w:rFonts w:ascii="Arial" w:eastAsia="Arial" w:hAnsi="Arial" w:cs="Arial"/>
                                <w:spacing w:val="-2"/>
                                <w:sz w:val="15"/>
                                <w:szCs w:val="15"/>
                              </w:rPr>
                              <w:t>a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5"/>
                                <w:szCs w:val="15"/>
                              </w:rPr>
                              <w:t>s</w:t>
                            </w:r>
                            <w:r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  <w:t>i</w:t>
                            </w:r>
                            <w:proofErr w:type="spellEnd"/>
                          </w:p>
                        </w:tc>
                        <w:tc>
                          <w:tcPr>
                            <w:tcW w:w="593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14:paraId="32A88EF7" w14:textId="77777777" w:rsidR="00623BCF" w:rsidRDefault="00623BCF">
                            <w:pPr>
                              <w:spacing w:before="36"/>
                              <w:ind w:left="220" w:right="211"/>
                              <w:jc w:val="center"/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  <w:t>2</w:t>
                            </w:r>
                          </w:p>
                        </w:tc>
                      </w:tr>
                      <w:tr w:rsidR="00623BCF" w14:paraId="2748C064" w14:textId="77777777">
                        <w:trPr>
                          <w:trHeight w:hRule="exact" w:val="242"/>
                        </w:trPr>
                        <w:tc>
                          <w:tcPr>
                            <w:tcW w:w="454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14:paraId="089B037D" w14:textId="77777777" w:rsidR="00623BCF" w:rsidRDefault="00623BCF">
                            <w:pPr>
                              <w:spacing w:before="36"/>
                              <w:ind w:left="150" w:right="140"/>
                              <w:jc w:val="center"/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027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14:paraId="3DE179D3" w14:textId="77777777" w:rsidR="00623BCF" w:rsidRDefault="00623BCF">
                            <w:pPr>
                              <w:spacing w:before="36"/>
                              <w:ind w:left="203"/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5"/>
                                <w:szCs w:val="15"/>
                              </w:rPr>
                              <w:t>U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w w:val="101"/>
                                <w:sz w:val="15"/>
                                <w:szCs w:val="15"/>
                              </w:rPr>
                              <w:t>I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5"/>
                                <w:szCs w:val="15"/>
                              </w:rPr>
                              <w:t>N</w:t>
                            </w:r>
                            <w:r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  <w:t>1309</w:t>
                            </w:r>
                          </w:p>
                        </w:tc>
                        <w:tc>
                          <w:tcPr>
                            <w:tcW w:w="3006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14:paraId="0E0B5BF6" w14:textId="77777777" w:rsidR="00623BCF" w:rsidRDefault="00623BCF">
                            <w:pPr>
                              <w:spacing w:before="36"/>
                              <w:ind w:left="40"/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  <w:t>Sejar</w:t>
                            </w:r>
                            <w:r>
                              <w:rPr>
                                <w:rFonts w:ascii="Arial" w:eastAsia="Arial" w:hAnsi="Arial" w:cs="Arial"/>
                                <w:spacing w:val="-3"/>
                                <w:sz w:val="15"/>
                                <w:szCs w:val="15"/>
                              </w:rPr>
                              <w:t>a</w:t>
                            </w:r>
                            <w:r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  <w:t>h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  <w:t>Pera</w:t>
                            </w:r>
                            <w:r>
                              <w:rPr>
                                <w:rFonts w:ascii="Arial" w:eastAsia="Arial" w:hAnsi="Arial" w:cs="Arial"/>
                                <w:spacing w:val="-3"/>
                                <w:sz w:val="15"/>
                                <w:szCs w:val="15"/>
                              </w:rPr>
                              <w:t>d</w:t>
                            </w:r>
                            <w:r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  <w:t>aban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spacing w:val="-3"/>
                                <w:sz w:val="15"/>
                                <w:szCs w:val="15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w w:val="101"/>
                                <w:sz w:val="15"/>
                                <w:szCs w:val="15"/>
                              </w:rPr>
                              <w:t>I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5"/>
                                <w:szCs w:val="15"/>
                              </w:rPr>
                              <w:t>s</w:t>
                            </w:r>
                            <w:r>
                              <w:rPr>
                                <w:rFonts w:ascii="Arial" w:eastAsia="Arial" w:hAnsi="Arial" w:cs="Arial"/>
                                <w:spacing w:val="-2"/>
                                <w:sz w:val="15"/>
                                <w:szCs w:val="15"/>
                              </w:rPr>
                              <w:t>la</w:t>
                            </w:r>
                            <w:r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  <w:t>m</w:t>
                            </w:r>
                          </w:p>
                        </w:tc>
                        <w:tc>
                          <w:tcPr>
                            <w:tcW w:w="593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14:paraId="64D3AAB5" w14:textId="77777777" w:rsidR="00623BCF" w:rsidRDefault="00623BCF">
                            <w:pPr>
                              <w:spacing w:before="36"/>
                              <w:ind w:left="220" w:right="211"/>
                              <w:jc w:val="center"/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  <w:t>3</w:t>
                            </w:r>
                          </w:p>
                        </w:tc>
                      </w:tr>
                      <w:tr w:rsidR="00623BCF" w14:paraId="5855FACF" w14:textId="77777777">
                        <w:trPr>
                          <w:trHeight w:hRule="exact" w:val="245"/>
                        </w:trPr>
                        <w:tc>
                          <w:tcPr>
                            <w:tcW w:w="454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14:paraId="2D097F9D" w14:textId="77777777" w:rsidR="00623BCF" w:rsidRDefault="00623BCF">
                            <w:pPr>
                              <w:spacing w:before="36"/>
                              <w:ind w:left="150" w:right="140"/>
                              <w:jc w:val="center"/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027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14:paraId="60718838" w14:textId="77777777" w:rsidR="00623BCF" w:rsidRDefault="00623BCF">
                            <w:pPr>
                              <w:spacing w:before="36"/>
                              <w:ind w:left="215"/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  <w:t>PS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5"/>
                                <w:szCs w:val="15"/>
                              </w:rPr>
                              <w:t>I</w:t>
                            </w:r>
                            <w:r>
                              <w:rPr>
                                <w:rFonts w:ascii="Arial" w:eastAsia="Arial" w:hAnsi="Arial" w:cs="Arial"/>
                                <w:spacing w:val="-2"/>
                                <w:sz w:val="15"/>
                                <w:szCs w:val="15"/>
                              </w:rPr>
                              <w:t>1</w:t>
                            </w:r>
                            <w:r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  <w:t>218</w:t>
                            </w:r>
                          </w:p>
                        </w:tc>
                        <w:tc>
                          <w:tcPr>
                            <w:tcW w:w="3006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14:paraId="7E83B28B" w14:textId="77777777" w:rsidR="00623BCF" w:rsidRDefault="00623BCF">
                            <w:pPr>
                              <w:spacing w:before="36"/>
                              <w:ind w:left="40"/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  <w:t>S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5"/>
                                <w:szCs w:val="15"/>
                              </w:rPr>
                              <w:t>t</w:t>
                            </w:r>
                            <w:r>
                              <w:rPr>
                                <w:rFonts w:ascii="Arial" w:eastAsia="Arial" w:hAnsi="Arial" w:cs="Arial"/>
                                <w:spacing w:val="-2"/>
                                <w:sz w:val="15"/>
                                <w:szCs w:val="15"/>
                              </w:rPr>
                              <w:t>a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5"/>
                                <w:szCs w:val="15"/>
                              </w:rPr>
                              <w:t>t</w:t>
                            </w:r>
                            <w:r>
                              <w:rPr>
                                <w:rFonts w:ascii="Arial" w:eastAsia="Arial" w:hAnsi="Arial" w:cs="Arial"/>
                                <w:spacing w:val="-2"/>
                                <w:sz w:val="15"/>
                                <w:szCs w:val="15"/>
                              </w:rPr>
                              <w:t>i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5"/>
                                <w:szCs w:val="15"/>
                              </w:rPr>
                              <w:t>st</w:t>
                            </w:r>
                            <w:r>
                              <w:rPr>
                                <w:rFonts w:ascii="Arial" w:eastAsia="Arial" w:hAnsi="Arial" w:cs="Arial"/>
                                <w:spacing w:val="-2"/>
                                <w:sz w:val="15"/>
                                <w:szCs w:val="15"/>
                              </w:rPr>
                              <w:t>i</w:t>
                            </w:r>
                            <w:r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  <w:t>k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5"/>
                                <w:szCs w:val="15"/>
                              </w:rPr>
                              <w:t>D</w:t>
                            </w:r>
                            <w:r>
                              <w:rPr>
                                <w:rFonts w:ascii="Arial" w:eastAsia="Arial" w:hAnsi="Arial" w:cs="Arial"/>
                                <w:spacing w:val="-2"/>
                                <w:sz w:val="15"/>
                                <w:szCs w:val="15"/>
                              </w:rPr>
                              <w:t>e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5"/>
                                <w:szCs w:val="15"/>
                              </w:rPr>
                              <w:t>s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5"/>
                                <w:szCs w:val="15"/>
                              </w:rPr>
                              <w:t>k</w:t>
                            </w:r>
                            <w:r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  <w:t>ri</w:t>
                            </w:r>
                            <w:r>
                              <w:rPr>
                                <w:rFonts w:ascii="Arial" w:eastAsia="Arial" w:hAnsi="Arial" w:cs="Arial"/>
                                <w:spacing w:val="-2"/>
                                <w:sz w:val="15"/>
                                <w:szCs w:val="15"/>
                              </w:rPr>
                              <w:t>p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w w:val="101"/>
                                <w:sz w:val="15"/>
                                <w:szCs w:val="15"/>
                              </w:rPr>
                              <w:t>t</w:t>
                            </w:r>
                            <w:r>
                              <w:rPr>
                                <w:rFonts w:ascii="Arial" w:eastAsia="Arial" w:hAnsi="Arial" w:cs="Arial"/>
                                <w:w w:val="101"/>
                                <w:sz w:val="15"/>
                                <w:szCs w:val="15"/>
                              </w:rPr>
                              <w:t>if</w:t>
                            </w:r>
                            <w:proofErr w:type="spellEnd"/>
                          </w:p>
                        </w:tc>
                        <w:tc>
                          <w:tcPr>
                            <w:tcW w:w="593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14:paraId="1D657569" w14:textId="77777777" w:rsidR="00623BCF" w:rsidRDefault="00623BCF">
                            <w:pPr>
                              <w:spacing w:before="36"/>
                              <w:ind w:left="220" w:right="211"/>
                              <w:jc w:val="center"/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  <w:t>2</w:t>
                            </w:r>
                          </w:p>
                        </w:tc>
                      </w:tr>
                      <w:tr w:rsidR="00623BCF" w14:paraId="114C7160" w14:textId="77777777">
                        <w:trPr>
                          <w:trHeight w:hRule="exact" w:val="245"/>
                        </w:trPr>
                        <w:tc>
                          <w:tcPr>
                            <w:tcW w:w="454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14:paraId="7583C3D8" w14:textId="77777777" w:rsidR="00623BCF" w:rsidRDefault="00623BCF">
                            <w:pPr>
                              <w:spacing w:before="33"/>
                              <w:ind w:left="150" w:right="140"/>
                              <w:jc w:val="center"/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027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14:paraId="5AFD1DD8" w14:textId="77777777" w:rsidR="00623BCF" w:rsidRDefault="00623BCF">
                            <w:pPr>
                              <w:spacing w:before="33"/>
                              <w:ind w:left="215"/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  <w:t>PS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5"/>
                                <w:szCs w:val="15"/>
                              </w:rPr>
                              <w:t>I</w:t>
                            </w:r>
                            <w:r>
                              <w:rPr>
                                <w:rFonts w:ascii="Arial" w:eastAsia="Arial" w:hAnsi="Arial" w:cs="Arial"/>
                                <w:spacing w:val="-2"/>
                                <w:sz w:val="15"/>
                                <w:szCs w:val="15"/>
                              </w:rPr>
                              <w:t>1</w:t>
                            </w:r>
                            <w:r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  <w:t>419</w:t>
                            </w:r>
                          </w:p>
                        </w:tc>
                        <w:tc>
                          <w:tcPr>
                            <w:tcW w:w="3006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14:paraId="3B6EC25B" w14:textId="77777777" w:rsidR="00623BCF" w:rsidRDefault="00623BCF">
                            <w:pPr>
                              <w:spacing w:before="33"/>
                              <w:ind w:left="40"/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  <w:t>Si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5"/>
                                <w:szCs w:val="15"/>
                              </w:rPr>
                              <w:t>s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5"/>
                                <w:szCs w:val="15"/>
                              </w:rPr>
                              <w:t>t</w:t>
                            </w:r>
                            <w:r>
                              <w:rPr>
                                <w:rFonts w:ascii="Arial" w:eastAsia="Arial" w:hAnsi="Arial" w:cs="Arial"/>
                                <w:spacing w:val="-2"/>
                                <w:sz w:val="15"/>
                                <w:szCs w:val="15"/>
                              </w:rPr>
                              <w:t>e</w:t>
                            </w:r>
                            <w:r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  <w:t>m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5"/>
                                <w:szCs w:val="15"/>
                              </w:rPr>
                              <w:t>I</w:t>
                            </w:r>
                            <w:r>
                              <w:rPr>
                                <w:rFonts w:ascii="Arial" w:eastAsia="Arial" w:hAnsi="Arial" w:cs="Arial"/>
                                <w:spacing w:val="-2"/>
                                <w:sz w:val="15"/>
                                <w:szCs w:val="15"/>
                              </w:rPr>
                              <w:t>n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5"/>
                                <w:szCs w:val="15"/>
                              </w:rPr>
                              <w:t>f</w:t>
                            </w:r>
                            <w:r>
                              <w:rPr>
                                <w:rFonts w:ascii="Arial" w:eastAsia="Arial" w:hAnsi="Arial" w:cs="Arial"/>
                                <w:spacing w:val="-2"/>
                                <w:sz w:val="15"/>
                                <w:szCs w:val="15"/>
                              </w:rPr>
                              <w:t>o</w:t>
                            </w:r>
                            <w:r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  <w:t>r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5"/>
                                <w:szCs w:val="15"/>
                              </w:rPr>
                              <w:t>m</w:t>
                            </w:r>
                            <w:r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  <w:t>a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5"/>
                                <w:szCs w:val="15"/>
                              </w:rPr>
                              <w:t>s</w:t>
                            </w:r>
                            <w:r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5"/>
                                <w:szCs w:val="15"/>
                              </w:rPr>
                              <w:t>M</w:t>
                            </w:r>
                            <w:r>
                              <w:rPr>
                                <w:rFonts w:ascii="Arial" w:eastAsia="Arial" w:hAnsi="Arial" w:cs="Arial"/>
                                <w:spacing w:val="-2"/>
                                <w:sz w:val="15"/>
                                <w:szCs w:val="15"/>
                              </w:rPr>
                              <w:t>a</w:t>
                            </w:r>
                            <w:r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  <w:t>naj</w:t>
                            </w:r>
                            <w:r>
                              <w:rPr>
                                <w:rFonts w:ascii="Arial" w:eastAsia="Arial" w:hAnsi="Arial" w:cs="Arial"/>
                                <w:spacing w:val="-3"/>
                                <w:sz w:val="15"/>
                                <w:szCs w:val="15"/>
                              </w:rPr>
                              <w:t>e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5"/>
                                <w:szCs w:val="15"/>
                              </w:rPr>
                              <w:t>m</w:t>
                            </w:r>
                            <w:r>
                              <w:rPr>
                                <w:rFonts w:ascii="Arial" w:eastAsia="Arial" w:hAnsi="Arial" w:cs="Arial"/>
                                <w:spacing w:val="-2"/>
                                <w:sz w:val="15"/>
                                <w:szCs w:val="15"/>
                              </w:rPr>
                              <w:t>e</w:t>
                            </w:r>
                            <w:r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  <w:t>n</w:t>
                            </w:r>
                            <w:proofErr w:type="spellEnd"/>
                          </w:p>
                        </w:tc>
                        <w:tc>
                          <w:tcPr>
                            <w:tcW w:w="593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14:paraId="23230390" w14:textId="77777777" w:rsidR="00623BCF" w:rsidRDefault="00623BCF">
                            <w:pPr>
                              <w:spacing w:before="33"/>
                              <w:ind w:left="220" w:right="211"/>
                              <w:jc w:val="center"/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  <w:t>4</w:t>
                            </w:r>
                          </w:p>
                        </w:tc>
                      </w:tr>
                      <w:tr w:rsidR="00623BCF" w14:paraId="5108DECF" w14:textId="77777777">
                        <w:trPr>
                          <w:trHeight w:hRule="exact" w:val="240"/>
                        </w:trPr>
                        <w:tc>
                          <w:tcPr>
                            <w:tcW w:w="454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14:paraId="3CA61CFB" w14:textId="77777777" w:rsidR="00623BCF" w:rsidRDefault="00623BCF">
                            <w:pPr>
                              <w:spacing w:before="33"/>
                              <w:ind w:left="150" w:right="140"/>
                              <w:jc w:val="center"/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1027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14:paraId="4BB2B05C" w14:textId="77777777" w:rsidR="00623BCF" w:rsidRDefault="00623BCF">
                            <w:pPr>
                              <w:spacing w:before="33"/>
                              <w:ind w:left="203"/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5"/>
                                <w:szCs w:val="15"/>
                              </w:rPr>
                              <w:t>U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w w:val="101"/>
                                <w:sz w:val="15"/>
                                <w:szCs w:val="15"/>
                              </w:rPr>
                              <w:t>I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5"/>
                                <w:szCs w:val="15"/>
                              </w:rPr>
                              <w:t>N</w:t>
                            </w:r>
                            <w:r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  <w:t>1205</w:t>
                            </w:r>
                          </w:p>
                        </w:tc>
                        <w:tc>
                          <w:tcPr>
                            <w:tcW w:w="3006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14:paraId="212497D5" w14:textId="77777777" w:rsidR="00623BCF" w:rsidRDefault="00623BCF">
                            <w:pPr>
                              <w:spacing w:before="33"/>
                              <w:ind w:left="40"/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  <w:t>Bah</w:t>
                            </w:r>
                            <w:r>
                              <w:rPr>
                                <w:rFonts w:ascii="Arial" w:eastAsia="Arial" w:hAnsi="Arial" w:cs="Arial"/>
                                <w:spacing w:val="-3"/>
                                <w:sz w:val="15"/>
                                <w:szCs w:val="15"/>
                              </w:rPr>
                              <w:t>a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5"/>
                                <w:szCs w:val="15"/>
                              </w:rPr>
                              <w:t>s</w:t>
                            </w:r>
                            <w:r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  <w:t>a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spacing w:val="-1"/>
                                <w:w w:val="101"/>
                                <w:sz w:val="15"/>
                                <w:szCs w:val="15"/>
                              </w:rPr>
                              <w:t>I</w:t>
                            </w:r>
                            <w:r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  <w:t>nggr</w:t>
                            </w:r>
                            <w:r>
                              <w:rPr>
                                <w:rFonts w:ascii="Arial" w:eastAsia="Arial" w:hAnsi="Arial" w:cs="Arial"/>
                                <w:spacing w:val="-3"/>
                                <w:sz w:val="15"/>
                                <w:szCs w:val="15"/>
                              </w:rPr>
                              <w:t>i</w:t>
                            </w:r>
                            <w:r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  <w:t>s</w:t>
                            </w:r>
                            <w:proofErr w:type="spellEnd"/>
                          </w:p>
                        </w:tc>
                        <w:tc>
                          <w:tcPr>
                            <w:tcW w:w="593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14:paraId="13E19B20" w14:textId="77777777" w:rsidR="00623BCF" w:rsidRDefault="00623BCF">
                            <w:pPr>
                              <w:spacing w:before="33"/>
                              <w:ind w:left="220" w:right="211"/>
                              <w:jc w:val="center"/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  <w:t>2</w:t>
                            </w:r>
                          </w:p>
                        </w:tc>
                      </w:tr>
                      <w:tr w:rsidR="00623BCF" w14:paraId="1A9E2337" w14:textId="77777777">
                        <w:trPr>
                          <w:trHeight w:hRule="exact" w:val="245"/>
                        </w:trPr>
                        <w:tc>
                          <w:tcPr>
                            <w:tcW w:w="454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14:paraId="5C589047" w14:textId="77777777" w:rsidR="00623BCF" w:rsidRDefault="00623BCF">
                            <w:pPr>
                              <w:spacing w:before="38"/>
                              <w:ind w:left="150" w:right="140"/>
                              <w:jc w:val="center"/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1027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14:paraId="4CA3CEE8" w14:textId="77777777" w:rsidR="00623BCF" w:rsidRDefault="00623BCF">
                            <w:pPr>
                              <w:spacing w:before="38"/>
                              <w:ind w:left="203"/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5"/>
                                <w:szCs w:val="15"/>
                              </w:rPr>
                              <w:t>U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w w:val="101"/>
                                <w:sz w:val="15"/>
                                <w:szCs w:val="15"/>
                              </w:rPr>
                              <w:t>I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5"/>
                                <w:szCs w:val="15"/>
                              </w:rPr>
                              <w:t>N</w:t>
                            </w:r>
                            <w:r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  <w:t>1208</w:t>
                            </w:r>
                          </w:p>
                        </w:tc>
                        <w:tc>
                          <w:tcPr>
                            <w:tcW w:w="3006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14:paraId="43456F53" w14:textId="77777777" w:rsidR="00623BCF" w:rsidRDefault="00623BCF">
                            <w:pPr>
                              <w:spacing w:before="38"/>
                              <w:ind w:left="40"/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  <w:t>Pendid</w:t>
                            </w:r>
                            <w:r>
                              <w:rPr>
                                <w:rFonts w:ascii="Arial" w:eastAsia="Arial" w:hAnsi="Arial" w:cs="Arial"/>
                                <w:spacing w:val="-3"/>
                                <w:sz w:val="15"/>
                                <w:szCs w:val="15"/>
                              </w:rPr>
                              <w:t>i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5"/>
                                <w:szCs w:val="15"/>
                              </w:rPr>
                              <w:t>k</w:t>
                            </w:r>
                            <w:r>
                              <w:rPr>
                                <w:rFonts w:ascii="Arial" w:eastAsia="Arial" w:hAnsi="Arial" w:cs="Arial"/>
                                <w:spacing w:val="-2"/>
                                <w:sz w:val="15"/>
                                <w:szCs w:val="15"/>
                              </w:rPr>
                              <w:t>a</w:t>
                            </w:r>
                            <w:r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  <w:t>n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5"/>
                                <w:szCs w:val="15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  <w:t>Pa</w:t>
                            </w:r>
                            <w:r>
                              <w:rPr>
                                <w:rFonts w:ascii="Arial" w:eastAsia="Arial" w:hAnsi="Arial" w:cs="Arial"/>
                                <w:spacing w:val="-3"/>
                                <w:sz w:val="15"/>
                                <w:szCs w:val="15"/>
                              </w:rPr>
                              <w:t>n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5"/>
                                <w:szCs w:val="15"/>
                              </w:rPr>
                              <w:t>c</w:t>
                            </w:r>
                            <w:r>
                              <w:rPr>
                                <w:rFonts w:ascii="Arial" w:eastAsia="Arial" w:hAnsi="Arial" w:cs="Arial"/>
                                <w:spacing w:val="-2"/>
                                <w:sz w:val="15"/>
                                <w:szCs w:val="15"/>
                              </w:rPr>
                              <w:t>a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5"/>
                                <w:szCs w:val="15"/>
                              </w:rPr>
                              <w:t>s</w:t>
                            </w:r>
                            <w:r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  <w:t>ila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5"/>
                                <w:szCs w:val="15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  <w:t>&amp;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  <w:t>K</w:t>
                            </w:r>
                            <w:r>
                              <w:rPr>
                                <w:rFonts w:ascii="Arial" w:eastAsia="Arial" w:hAnsi="Arial" w:cs="Arial"/>
                                <w:spacing w:val="-3"/>
                                <w:sz w:val="15"/>
                                <w:szCs w:val="15"/>
                              </w:rPr>
                              <w:t>e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5"/>
                                <w:szCs w:val="15"/>
                              </w:rPr>
                              <w:t>w</w:t>
                            </w:r>
                            <w:r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  <w:t>arga</w:t>
                            </w:r>
                            <w:r>
                              <w:rPr>
                                <w:rFonts w:ascii="Arial" w:eastAsia="Arial" w:hAnsi="Arial" w:cs="Arial"/>
                                <w:spacing w:val="-3"/>
                                <w:sz w:val="15"/>
                                <w:szCs w:val="15"/>
                              </w:rPr>
                              <w:t>n</w:t>
                            </w:r>
                            <w:r>
                              <w:rPr>
                                <w:rFonts w:ascii="Arial" w:eastAsia="Arial" w:hAnsi="Arial" w:cs="Arial"/>
                                <w:spacing w:val="-2"/>
                                <w:sz w:val="15"/>
                                <w:szCs w:val="15"/>
                              </w:rPr>
                              <w:t>e</w:t>
                            </w:r>
                            <w:r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  <w:t>garaan</w:t>
                            </w:r>
                            <w:proofErr w:type="spellEnd"/>
                          </w:p>
                        </w:tc>
                        <w:tc>
                          <w:tcPr>
                            <w:tcW w:w="593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14:paraId="59CCA336" w14:textId="77777777" w:rsidR="00623BCF" w:rsidRDefault="00623BCF">
                            <w:pPr>
                              <w:spacing w:before="38"/>
                              <w:ind w:left="220" w:right="211"/>
                              <w:jc w:val="center"/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  <w:t>2</w:t>
                            </w:r>
                          </w:p>
                        </w:tc>
                      </w:tr>
                      <w:tr w:rsidR="00623BCF" w14:paraId="100D09E0" w14:textId="77777777">
                        <w:trPr>
                          <w:trHeight w:hRule="exact" w:val="245"/>
                        </w:trPr>
                        <w:tc>
                          <w:tcPr>
                            <w:tcW w:w="454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14:paraId="3FB9AB3B" w14:textId="77777777" w:rsidR="00623BCF" w:rsidRDefault="00623BCF">
                            <w:pPr>
                              <w:spacing w:before="33"/>
                              <w:ind w:left="150" w:right="140"/>
                              <w:jc w:val="center"/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1027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14:paraId="50EABD64" w14:textId="77777777" w:rsidR="00623BCF" w:rsidRDefault="00623BCF">
                            <w:pPr>
                              <w:spacing w:before="33"/>
                              <w:ind w:left="215"/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  <w:t>PS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5"/>
                                <w:szCs w:val="15"/>
                              </w:rPr>
                              <w:t>I</w:t>
                            </w:r>
                            <w:r>
                              <w:rPr>
                                <w:rFonts w:ascii="Arial" w:eastAsia="Arial" w:hAnsi="Arial" w:cs="Arial"/>
                                <w:spacing w:val="-2"/>
                                <w:sz w:val="15"/>
                                <w:szCs w:val="15"/>
                              </w:rPr>
                              <w:t>1</w:t>
                            </w:r>
                            <w:r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  <w:t>320</w:t>
                            </w:r>
                          </w:p>
                        </w:tc>
                        <w:tc>
                          <w:tcPr>
                            <w:tcW w:w="3006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14:paraId="58707FB1" w14:textId="77777777" w:rsidR="00623BCF" w:rsidRDefault="00623BCF">
                            <w:pPr>
                              <w:spacing w:before="33"/>
                              <w:ind w:left="40"/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  <w:t>Si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5"/>
                                <w:szCs w:val="15"/>
                              </w:rPr>
                              <w:t>s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5"/>
                                <w:szCs w:val="15"/>
                              </w:rPr>
                              <w:t>t</w:t>
                            </w:r>
                            <w:r>
                              <w:rPr>
                                <w:rFonts w:ascii="Arial" w:eastAsia="Arial" w:hAnsi="Arial" w:cs="Arial"/>
                                <w:spacing w:val="-2"/>
                                <w:sz w:val="15"/>
                                <w:szCs w:val="15"/>
                              </w:rPr>
                              <w:t>e</w:t>
                            </w:r>
                            <w:r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  <w:t>m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  <w:t>Op</w:t>
                            </w:r>
                            <w:r>
                              <w:rPr>
                                <w:rFonts w:ascii="Arial" w:eastAsia="Arial" w:hAnsi="Arial" w:cs="Arial"/>
                                <w:spacing w:val="-3"/>
                                <w:sz w:val="15"/>
                                <w:szCs w:val="15"/>
                              </w:rPr>
                              <w:t>e</w:t>
                            </w:r>
                            <w:r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  <w:t>r</w:t>
                            </w:r>
                            <w:r>
                              <w:rPr>
                                <w:rFonts w:ascii="Arial" w:eastAsia="Arial" w:hAnsi="Arial" w:cs="Arial"/>
                                <w:spacing w:val="-2"/>
                                <w:sz w:val="15"/>
                                <w:szCs w:val="15"/>
                              </w:rPr>
                              <w:t>a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5"/>
                                <w:szCs w:val="15"/>
                              </w:rPr>
                              <w:t>s</w:t>
                            </w:r>
                            <w:r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  <w:t>K</w:t>
                            </w:r>
                            <w:r>
                              <w:rPr>
                                <w:rFonts w:ascii="Arial" w:eastAsia="Arial" w:hAnsi="Arial" w:cs="Arial"/>
                                <w:spacing w:val="-3"/>
                                <w:sz w:val="15"/>
                                <w:szCs w:val="15"/>
                              </w:rPr>
                              <w:t>o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5"/>
                                <w:szCs w:val="15"/>
                              </w:rPr>
                              <w:t>m</w:t>
                            </w:r>
                            <w:r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  <w:t>p</w:t>
                            </w:r>
                            <w:r>
                              <w:rPr>
                                <w:rFonts w:ascii="Arial" w:eastAsia="Arial" w:hAnsi="Arial" w:cs="Arial"/>
                                <w:spacing w:val="-3"/>
                                <w:sz w:val="15"/>
                                <w:szCs w:val="15"/>
                              </w:rPr>
                              <w:t>u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5"/>
                                <w:szCs w:val="15"/>
                              </w:rPr>
                              <w:t>t</w:t>
                            </w:r>
                            <w:r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  <w:t>er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spacing w:val="-3"/>
                                <w:sz w:val="15"/>
                                <w:szCs w:val="15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593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14:paraId="6EDF8563" w14:textId="77777777" w:rsidR="00623BCF" w:rsidRDefault="00623BCF">
                            <w:pPr>
                              <w:spacing w:before="33"/>
                              <w:ind w:left="220" w:right="211"/>
                              <w:jc w:val="center"/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  <w:t>3</w:t>
                            </w:r>
                          </w:p>
                        </w:tc>
                      </w:tr>
                      <w:tr w:rsidR="00623BCF" w14:paraId="58569B65" w14:textId="77777777">
                        <w:trPr>
                          <w:trHeight w:hRule="exact" w:val="245"/>
                        </w:trPr>
                        <w:tc>
                          <w:tcPr>
                            <w:tcW w:w="454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14:paraId="5F4080DC" w14:textId="77777777" w:rsidR="00623BCF" w:rsidRDefault="00623BCF"/>
                        </w:tc>
                        <w:tc>
                          <w:tcPr>
                            <w:tcW w:w="1027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14:paraId="489C5163" w14:textId="77777777" w:rsidR="00623BCF" w:rsidRDefault="00623BCF"/>
                        </w:tc>
                        <w:tc>
                          <w:tcPr>
                            <w:tcW w:w="3006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14:paraId="2FEB1829" w14:textId="77777777" w:rsidR="00623BCF" w:rsidRDefault="00623BCF">
                            <w:pPr>
                              <w:spacing w:before="33"/>
                              <w:ind w:right="18"/>
                              <w:jc w:val="right"/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b/>
                                <w:sz w:val="15"/>
                                <w:szCs w:val="15"/>
                              </w:rPr>
                              <w:t>J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spacing w:val="1"/>
                                <w:sz w:val="15"/>
                                <w:szCs w:val="15"/>
                              </w:rPr>
                              <w:t>u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spacing w:val="-2"/>
                                <w:sz w:val="15"/>
                                <w:szCs w:val="15"/>
                              </w:rPr>
                              <w:t>m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spacing w:val="1"/>
                                <w:w w:val="101"/>
                                <w:sz w:val="15"/>
                                <w:szCs w:val="15"/>
                              </w:rPr>
                              <w:t>l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spacing w:val="-2"/>
                                <w:sz w:val="15"/>
                                <w:szCs w:val="15"/>
                              </w:rPr>
                              <w:t>a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sz w:val="15"/>
                                <w:szCs w:val="15"/>
                              </w:rPr>
                              <w:t>h</w:t>
                            </w:r>
                            <w:proofErr w:type="spellEnd"/>
                          </w:p>
                        </w:tc>
                        <w:tc>
                          <w:tcPr>
                            <w:tcW w:w="593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14:paraId="690AA486" w14:textId="77777777" w:rsidR="00623BCF" w:rsidRDefault="00623BCF">
                            <w:pPr>
                              <w:spacing w:before="33"/>
                              <w:ind w:left="176" w:right="170"/>
                              <w:jc w:val="center"/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sz w:val="15"/>
                                <w:szCs w:val="15"/>
                              </w:rPr>
                              <w:t>22</w:t>
                            </w:r>
                          </w:p>
                        </w:tc>
                      </w:tr>
                    </w:tbl>
                    <w:p w14:paraId="0D944F0E" w14:textId="77777777" w:rsidR="00623BCF" w:rsidRDefault="00623BCF"/>
                  </w:txbxContent>
                </v:textbox>
                <w10:wrap anchorx="page"/>
              </v:shape>
            </w:pict>
          </mc:Fallback>
        </mc:AlternateContent>
      </w:r>
      <w:r w:rsidR="00CA0246">
        <w:rPr>
          <w:rFonts w:ascii="Arial" w:eastAsia="Arial" w:hAnsi="Arial" w:cs="Arial"/>
          <w:b/>
          <w:position w:val="-1"/>
          <w:sz w:val="18"/>
          <w:szCs w:val="18"/>
        </w:rPr>
        <w:t>K</w:t>
      </w:r>
      <w:r w:rsidR="00CA0246">
        <w:rPr>
          <w:rFonts w:ascii="Arial" w:eastAsia="Arial" w:hAnsi="Arial" w:cs="Arial"/>
          <w:b/>
          <w:spacing w:val="-1"/>
          <w:position w:val="-1"/>
          <w:sz w:val="18"/>
          <w:szCs w:val="18"/>
        </w:rPr>
        <w:t>A</w:t>
      </w:r>
      <w:r w:rsidR="00CA0246">
        <w:rPr>
          <w:rFonts w:ascii="Arial" w:eastAsia="Arial" w:hAnsi="Arial" w:cs="Arial"/>
          <w:b/>
          <w:position w:val="-1"/>
          <w:sz w:val="18"/>
          <w:szCs w:val="18"/>
        </w:rPr>
        <w:t>RTU RE</w:t>
      </w:r>
      <w:r w:rsidR="00CA0246">
        <w:rPr>
          <w:rFonts w:ascii="Arial" w:eastAsia="Arial" w:hAnsi="Arial" w:cs="Arial"/>
          <w:b/>
          <w:spacing w:val="-1"/>
          <w:position w:val="-1"/>
          <w:sz w:val="18"/>
          <w:szCs w:val="18"/>
        </w:rPr>
        <w:t>N</w:t>
      </w:r>
      <w:r w:rsidR="00CA0246">
        <w:rPr>
          <w:rFonts w:ascii="Arial" w:eastAsia="Arial" w:hAnsi="Arial" w:cs="Arial"/>
          <w:b/>
          <w:position w:val="-1"/>
          <w:sz w:val="18"/>
          <w:szCs w:val="18"/>
        </w:rPr>
        <w:t>C</w:t>
      </w:r>
      <w:r w:rsidR="00CA0246">
        <w:rPr>
          <w:rFonts w:ascii="Arial" w:eastAsia="Arial" w:hAnsi="Arial" w:cs="Arial"/>
          <w:b/>
          <w:spacing w:val="-1"/>
          <w:position w:val="-1"/>
          <w:sz w:val="18"/>
          <w:szCs w:val="18"/>
        </w:rPr>
        <w:t>A</w:t>
      </w:r>
      <w:r w:rsidR="00CA0246">
        <w:rPr>
          <w:rFonts w:ascii="Arial" w:eastAsia="Arial" w:hAnsi="Arial" w:cs="Arial"/>
          <w:b/>
          <w:position w:val="-1"/>
          <w:sz w:val="18"/>
          <w:szCs w:val="18"/>
        </w:rPr>
        <w:t>NA</w:t>
      </w:r>
      <w:r w:rsidR="00CA0246">
        <w:rPr>
          <w:rFonts w:ascii="Arial" w:eastAsia="Arial" w:hAnsi="Arial" w:cs="Arial"/>
          <w:b/>
          <w:spacing w:val="-1"/>
          <w:position w:val="-1"/>
          <w:sz w:val="18"/>
          <w:szCs w:val="18"/>
        </w:rPr>
        <w:t xml:space="preserve"> </w:t>
      </w:r>
      <w:r w:rsidR="00CA0246">
        <w:rPr>
          <w:rFonts w:ascii="Arial" w:eastAsia="Arial" w:hAnsi="Arial" w:cs="Arial"/>
          <w:b/>
          <w:position w:val="-1"/>
          <w:sz w:val="18"/>
          <w:szCs w:val="18"/>
        </w:rPr>
        <w:t>S</w:t>
      </w:r>
      <w:r w:rsidR="00CA0246">
        <w:rPr>
          <w:rFonts w:ascii="Arial" w:eastAsia="Arial" w:hAnsi="Arial" w:cs="Arial"/>
          <w:b/>
          <w:spacing w:val="1"/>
          <w:position w:val="-1"/>
          <w:sz w:val="18"/>
          <w:szCs w:val="18"/>
        </w:rPr>
        <w:t>T</w:t>
      </w:r>
      <w:r w:rsidR="00CA0246">
        <w:rPr>
          <w:rFonts w:ascii="Arial" w:eastAsia="Arial" w:hAnsi="Arial" w:cs="Arial"/>
          <w:b/>
          <w:position w:val="-1"/>
          <w:sz w:val="18"/>
          <w:szCs w:val="18"/>
        </w:rPr>
        <w:t>U</w:t>
      </w:r>
      <w:r w:rsidR="00CA0246">
        <w:rPr>
          <w:rFonts w:ascii="Arial" w:eastAsia="Arial" w:hAnsi="Arial" w:cs="Arial"/>
          <w:b/>
          <w:spacing w:val="-1"/>
          <w:position w:val="-1"/>
          <w:sz w:val="18"/>
          <w:szCs w:val="18"/>
        </w:rPr>
        <w:t>D</w:t>
      </w:r>
      <w:r w:rsidR="00CA0246">
        <w:rPr>
          <w:rFonts w:ascii="Arial" w:eastAsia="Arial" w:hAnsi="Arial" w:cs="Arial"/>
          <w:b/>
          <w:position w:val="-1"/>
          <w:sz w:val="18"/>
          <w:szCs w:val="18"/>
        </w:rPr>
        <w:t>I</w:t>
      </w:r>
      <w:r w:rsidR="00CA0246">
        <w:rPr>
          <w:rFonts w:ascii="Arial" w:eastAsia="Arial" w:hAnsi="Arial" w:cs="Arial"/>
          <w:b/>
          <w:spacing w:val="1"/>
          <w:position w:val="-1"/>
          <w:sz w:val="18"/>
          <w:szCs w:val="18"/>
        </w:rPr>
        <w:t xml:space="preserve"> J</w:t>
      </w:r>
      <w:r w:rsidR="00CA0246">
        <w:rPr>
          <w:rFonts w:ascii="Arial" w:eastAsia="Arial" w:hAnsi="Arial" w:cs="Arial"/>
          <w:b/>
          <w:spacing w:val="2"/>
          <w:position w:val="-1"/>
          <w:sz w:val="18"/>
          <w:szCs w:val="18"/>
        </w:rPr>
        <w:t>U</w:t>
      </w:r>
      <w:r w:rsidR="00CA0246">
        <w:rPr>
          <w:rFonts w:ascii="Arial" w:eastAsia="Arial" w:hAnsi="Arial" w:cs="Arial"/>
          <w:b/>
          <w:position w:val="-1"/>
          <w:sz w:val="18"/>
          <w:szCs w:val="18"/>
        </w:rPr>
        <w:t>R</w:t>
      </w:r>
      <w:r w:rsidR="00CA0246">
        <w:rPr>
          <w:rFonts w:ascii="Arial" w:eastAsia="Arial" w:hAnsi="Arial" w:cs="Arial"/>
          <w:b/>
          <w:spacing w:val="-1"/>
          <w:position w:val="-1"/>
          <w:sz w:val="18"/>
          <w:szCs w:val="18"/>
        </w:rPr>
        <w:t>U</w:t>
      </w:r>
      <w:r w:rsidR="00CA0246">
        <w:rPr>
          <w:rFonts w:ascii="Arial" w:eastAsia="Arial" w:hAnsi="Arial" w:cs="Arial"/>
          <w:b/>
          <w:position w:val="-1"/>
          <w:sz w:val="18"/>
          <w:szCs w:val="18"/>
        </w:rPr>
        <w:t>SAN</w:t>
      </w:r>
      <w:r w:rsidR="00CA0246">
        <w:rPr>
          <w:rFonts w:ascii="Arial" w:eastAsia="Arial" w:hAnsi="Arial" w:cs="Arial"/>
          <w:b/>
          <w:spacing w:val="-1"/>
          <w:position w:val="-1"/>
          <w:sz w:val="18"/>
          <w:szCs w:val="18"/>
        </w:rPr>
        <w:t xml:space="preserve"> </w:t>
      </w:r>
      <w:r w:rsidR="00CA0246">
        <w:rPr>
          <w:rFonts w:ascii="Arial" w:eastAsia="Arial" w:hAnsi="Arial" w:cs="Arial"/>
          <w:b/>
          <w:position w:val="-1"/>
          <w:sz w:val="18"/>
          <w:szCs w:val="18"/>
        </w:rPr>
        <w:t>S</w:t>
      </w:r>
      <w:r w:rsidR="00CA0246">
        <w:rPr>
          <w:rFonts w:ascii="Arial" w:eastAsia="Arial" w:hAnsi="Arial" w:cs="Arial"/>
          <w:b/>
          <w:spacing w:val="1"/>
          <w:position w:val="-1"/>
          <w:sz w:val="18"/>
          <w:szCs w:val="18"/>
        </w:rPr>
        <w:t>I</w:t>
      </w:r>
      <w:r w:rsidR="00CA0246">
        <w:rPr>
          <w:rFonts w:ascii="Arial" w:eastAsia="Arial" w:hAnsi="Arial" w:cs="Arial"/>
          <w:b/>
          <w:position w:val="-1"/>
          <w:sz w:val="18"/>
          <w:szCs w:val="18"/>
        </w:rPr>
        <w:t>STEM</w:t>
      </w:r>
      <w:r w:rsidR="00CA0246">
        <w:rPr>
          <w:rFonts w:ascii="Arial" w:eastAsia="Arial" w:hAnsi="Arial" w:cs="Arial"/>
          <w:b/>
          <w:spacing w:val="2"/>
          <w:position w:val="-1"/>
          <w:sz w:val="18"/>
          <w:szCs w:val="18"/>
        </w:rPr>
        <w:t xml:space="preserve"> </w:t>
      </w:r>
      <w:r w:rsidR="00CA0246">
        <w:rPr>
          <w:rFonts w:ascii="Arial" w:eastAsia="Arial" w:hAnsi="Arial" w:cs="Arial"/>
          <w:b/>
          <w:spacing w:val="1"/>
          <w:position w:val="-1"/>
          <w:sz w:val="18"/>
          <w:szCs w:val="18"/>
        </w:rPr>
        <w:t>I</w:t>
      </w:r>
      <w:r w:rsidR="00CA0246">
        <w:rPr>
          <w:rFonts w:ascii="Arial" w:eastAsia="Arial" w:hAnsi="Arial" w:cs="Arial"/>
          <w:b/>
          <w:position w:val="-1"/>
          <w:sz w:val="18"/>
          <w:szCs w:val="18"/>
        </w:rPr>
        <w:t>NF</w:t>
      </w:r>
      <w:r w:rsidR="00CA0246">
        <w:rPr>
          <w:rFonts w:ascii="Arial" w:eastAsia="Arial" w:hAnsi="Arial" w:cs="Arial"/>
          <w:b/>
          <w:spacing w:val="-1"/>
          <w:position w:val="-1"/>
          <w:sz w:val="18"/>
          <w:szCs w:val="18"/>
        </w:rPr>
        <w:t>O</w:t>
      </w:r>
      <w:r w:rsidR="00CA0246">
        <w:rPr>
          <w:rFonts w:ascii="Arial" w:eastAsia="Arial" w:hAnsi="Arial" w:cs="Arial"/>
          <w:b/>
          <w:position w:val="-1"/>
          <w:sz w:val="18"/>
          <w:szCs w:val="18"/>
        </w:rPr>
        <w:t>R</w:t>
      </w:r>
      <w:r w:rsidR="00CA0246">
        <w:rPr>
          <w:rFonts w:ascii="Arial" w:eastAsia="Arial" w:hAnsi="Arial" w:cs="Arial"/>
          <w:b/>
          <w:spacing w:val="1"/>
          <w:position w:val="-1"/>
          <w:sz w:val="18"/>
          <w:szCs w:val="18"/>
        </w:rPr>
        <w:t>M</w:t>
      </w:r>
      <w:r w:rsidR="00CA0246">
        <w:rPr>
          <w:rFonts w:ascii="Arial" w:eastAsia="Arial" w:hAnsi="Arial" w:cs="Arial"/>
          <w:b/>
          <w:position w:val="-1"/>
          <w:sz w:val="18"/>
          <w:szCs w:val="18"/>
        </w:rPr>
        <w:t>ASI</w:t>
      </w:r>
    </w:p>
    <w:p w14:paraId="3B690945" w14:textId="7C4B963E" w:rsidR="00F567C3" w:rsidRDefault="00F567C3">
      <w:pPr>
        <w:spacing w:before="11" w:line="280" w:lineRule="exact"/>
        <w:rPr>
          <w:sz w:val="28"/>
          <w:szCs w:val="28"/>
        </w:rPr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81"/>
        <w:gridCol w:w="3593"/>
        <w:gridCol w:w="500"/>
        <w:gridCol w:w="1456"/>
        <w:gridCol w:w="3624"/>
      </w:tblGrid>
      <w:tr w:rsidR="00F567C3" w14:paraId="24C26F03" w14:textId="77777777" w:rsidTr="002C229C">
        <w:trPr>
          <w:trHeight w:hRule="exact" w:val="240"/>
        </w:trPr>
        <w:tc>
          <w:tcPr>
            <w:tcW w:w="1481" w:type="dxa"/>
            <w:tcBorders>
              <w:top w:val="single" w:sz="7" w:space="0" w:color="000000"/>
              <w:left w:val="single" w:sz="7" w:space="0" w:color="000000"/>
              <w:bottom w:val="single" w:sz="8" w:space="0" w:color="CFDFF0"/>
              <w:right w:val="single" w:sz="7" w:space="0" w:color="000000"/>
            </w:tcBorders>
            <w:shd w:val="clear" w:color="auto" w:fill="CFDFF0"/>
          </w:tcPr>
          <w:p w14:paraId="4795601A" w14:textId="77777777" w:rsidR="00F567C3" w:rsidRDefault="00CA0246">
            <w:pPr>
              <w:spacing w:before="49"/>
              <w:ind w:left="45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spacing w:val="1"/>
                <w:sz w:val="13"/>
                <w:szCs w:val="13"/>
              </w:rPr>
              <w:t>N</w:t>
            </w:r>
            <w:r>
              <w:rPr>
                <w:rFonts w:ascii="Arial" w:eastAsia="Arial" w:hAnsi="Arial" w:cs="Arial"/>
                <w:b/>
                <w:sz w:val="13"/>
                <w:szCs w:val="13"/>
              </w:rPr>
              <w:t>a</w:t>
            </w:r>
            <w:r>
              <w:rPr>
                <w:rFonts w:ascii="Arial" w:eastAsia="Arial" w:hAnsi="Arial" w:cs="Arial"/>
                <w:b/>
                <w:spacing w:val="3"/>
                <w:sz w:val="13"/>
                <w:szCs w:val="13"/>
              </w:rPr>
              <w:t>m</w:t>
            </w:r>
            <w:r>
              <w:rPr>
                <w:rFonts w:ascii="Arial" w:eastAsia="Arial" w:hAnsi="Arial" w:cs="Arial"/>
                <w:b/>
                <w:sz w:val="13"/>
                <w:szCs w:val="13"/>
              </w:rPr>
              <w:t>a</w:t>
            </w:r>
            <w:r>
              <w:rPr>
                <w:rFonts w:ascii="Arial" w:eastAsia="Arial" w:hAnsi="Arial" w:cs="Arial"/>
                <w:b/>
                <w:spacing w:val="13"/>
                <w:sz w:val="13"/>
                <w:szCs w:val="1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pacing w:val="3"/>
                <w:w w:val="103"/>
                <w:sz w:val="13"/>
                <w:szCs w:val="13"/>
              </w:rPr>
              <w:t>M</w:t>
            </w:r>
            <w:r>
              <w:rPr>
                <w:rFonts w:ascii="Arial" w:eastAsia="Arial" w:hAnsi="Arial" w:cs="Arial"/>
                <w:b/>
                <w:w w:val="103"/>
                <w:sz w:val="13"/>
                <w:szCs w:val="13"/>
              </w:rPr>
              <w:t>a</w:t>
            </w:r>
            <w:r>
              <w:rPr>
                <w:rFonts w:ascii="Arial" w:eastAsia="Arial" w:hAnsi="Arial" w:cs="Arial"/>
                <w:b/>
                <w:spacing w:val="2"/>
                <w:w w:val="103"/>
                <w:sz w:val="13"/>
                <w:szCs w:val="13"/>
              </w:rPr>
              <w:t>ha</w:t>
            </w:r>
            <w:r>
              <w:rPr>
                <w:rFonts w:ascii="Arial" w:eastAsia="Arial" w:hAnsi="Arial" w:cs="Arial"/>
                <w:b/>
                <w:w w:val="103"/>
                <w:sz w:val="13"/>
                <w:szCs w:val="13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103"/>
                <w:sz w:val="13"/>
                <w:szCs w:val="13"/>
              </w:rPr>
              <w:t>i</w:t>
            </w:r>
            <w:r>
              <w:rPr>
                <w:rFonts w:ascii="Arial" w:eastAsia="Arial" w:hAnsi="Arial" w:cs="Arial"/>
                <w:b/>
                <w:w w:val="103"/>
                <w:sz w:val="13"/>
                <w:szCs w:val="13"/>
              </w:rPr>
              <w:t>s</w:t>
            </w:r>
            <w:r>
              <w:rPr>
                <w:rFonts w:ascii="Arial" w:eastAsia="Arial" w:hAnsi="Arial" w:cs="Arial"/>
                <w:b/>
                <w:spacing w:val="3"/>
                <w:w w:val="103"/>
                <w:sz w:val="13"/>
                <w:szCs w:val="13"/>
              </w:rPr>
              <w:t>w</w:t>
            </w:r>
            <w:r>
              <w:rPr>
                <w:rFonts w:ascii="Arial" w:eastAsia="Arial" w:hAnsi="Arial" w:cs="Arial"/>
                <w:b/>
                <w:w w:val="103"/>
                <w:sz w:val="13"/>
                <w:szCs w:val="13"/>
              </w:rPr>
              <w:t>a</w:t>
            </w:r>
            <w:proofErr w:type="spellEnd"/>
          </w:p>
        </w:tc>
        <w:tc>
          <w:tcPr>
            <w:tcW w:w="359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8949C96" w14:textId="369E4407" w:rsidR="00F567C3" w:rsidRDefault="00717A35">
            <w:r>
              <w:t xml:space="preserve"> </w:t>
            </w:r>
            <w:r w:rsidR="00B91A70">
              <w:t xml:space="preserve">Andi </w:t>
            </w:r>
            <w:proofErr w:type="spellStart"/>
            <w:r w:rsidR="00B91A70">
              <w:t>Abdillah</w:t>
            </w:r>
            <w:proofErr w:type="spellEnd"/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084809DA" w14:textId="77777777" w:rsidR="00F567C3" w:rsidRDefault="00F567C3"/>
        </w:tc>
        <w:tc>
          <w:tcPr>
            <w:tcW w:w="1456" w:type="dxa"/>
            <w:tcBorders>
              <w:top w:val="single" w:sz="7" w:space="0" w:color="000000"/>
              <w:left w:val="single" w:sz="7" w:space="0" w:color="000000"/>
              <w:bottom w:val="single" w:sz="8" w:space="0" w:color="CFDFF0"/>
              <w:right w:val="nil"/>
            </w:tcBorders>
            <w:shd w:val="clear" w:color="auto" w:fill="CFDFF0"/>
          </w:tcPr>
          <w:p w14:paraId="4EAE9E20" w14:textId="77777777" w:rsidR="00F567C3" w:rsidRDefault="00CA0246">
            <w:pPr>
              <w:spacing w:before="25"/>
              <w:ind w:left="4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spacing w:val="1"/>
                <w:sz w:val="15"/>
                <w:szCs w:val="15"/>
              </w:rPr>
              <w:t>I</w:t>
            </w:r>
            <w:r>
              <w:rPr>
                <w:rFonts w:ascii="Arial" w:eastAsia="Arial" w:hAnsi="Arial" w:cs="Arial"/>
                <w:b/>
                <w:sz w:val="15"/>
                <w:szCs w:val="15"/>
              </w:rPr>
              <w:t>P</w:t>
            </w:r>
            <w:r>
              <w:rPr>
                <w:rFonts w:ascii="Arial" w:eastAsia="Arial" w:hAnsi="Arial" w:cs="Arial"/>
                <w:b/>
                <w:spacing w:val="-1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b/>
                <w:sz w:val="15"/>
                <w:szCs w:val="15"/>
              </w:rPr>
              <w:t>S</w:t>
            </w:r>
            <w:r>
              <w:rPr>
                <w:rFonts w:ascii="Arial" w:eastAsia="Arial" w:hAnsi="Arial" w:cs="Arial"/>
                <w:b/>
                <w:spacing w:val="-3"/>
                <w:sz w:val="15"/>
                <w:szCs w:val="15"/>
              </w:rPr>
              <w:t>e</w:t>
            </w:r>
            <w:r>
              <w:rPr>
                <w:rFonts w:ascii="Arial" w:eastAsia="Arial" w:hAnsi="Arial" w:cs="Arial"/>
                <w:b/>
                <w:sz w:val="15"/>
                <w:szCs w:val="15"/>
              </w:rPr>
              <w:t>mest</w:t>
            </w:r>
            <w:r>
              <w:rPr>
                <w:rFonts w:ascii="Arial" w:eastAsia="Arial" w:hAnsi="Arial" w:cs="Arial"/>
                <w:b/>
                <w:spacing w:val="-3"/>
                <w:sz w:val="15"/>
                <w:szCs w:val="15"/>
              </w:rPr>
              <w:t>e</w:t>
            </w:r>
            <w:r>
              <w:rPr>
                <w:rFonts w:ascii="Arial" w:eastAsia="Arial" w:hAnsi="Arial" w:cs="Arial"/>
                <w:b/>
                <w:sz w:val="15"/>
                <w:szCs w:val="15"/>
              </w:rPr>
              <w:t>r</w:t>
            </w:r>
            <w:r>
              <w:rPr>
                <w:rFonts w:ascii="Arial" w:eastAsia="Arial" w:hAnsi="Arial" w:cs="Arial"/>
                <w:b/>
                <w:spacing w:val="-2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sz w:val="15"/>
                <w:szCs w:val="15"/>
              </w:rPr>
              <w:t>L</w:t>
            </w:r>
            <w:r>
              <w:rPr>
                <w:rFonts w:ascii="Arial" w:eastAsia="Arial" w:hAnsi="Arial" w:cs="Arial"/>
                <w:b/>
                <w:sz w:val="15"/>
                <w:szCs w:val="15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sz w:val="15"/>
                <w:szCs w:val="15"/>
              </w:rPr>
              <w:t>l</w:t>
            </w:r>
            <w:r>
              <w:rPr>
                <w:rFonts w:ascii="Arial" w:eastAsia="Arial" w:hAnsi="Arial" w:cs="Arial"/>
                <w:b/>
                <w:sz w:val="15"/>
                <w:szCs w:val="15"/>
              </w:rPr>
              <w:t>u</w:t>
            </w:r>
          </w:p>
        </w:tc>
        <w:tc>
          <w:tcPr>
            <w:tcW w:w="3624" w:type="dxa"/>
            <w:tcBorders>
              <w:top w:val="single" w:sz="7" w:space="0" w:color="000000"/>
              <w:left w:val="nil"/>
              <w:bottom w:val="single" w:sz="4" w:space="0" w:color="auto"/>
              <w:right w:val="single" w:sz="7" w:space="0" w:color="000000"/>
            </w:tcBorders>
          </w:tcPr>
          <w:p w14:paraId="1BF518BB" w14:textId="042CEB85" w:rsidR="00F567C3" w:rsidRDefault="00717A35">
            <w:r>
              <w:t xml:space="preserve"> </w:t>
            </w:r>
            <w:r w:rsidR="00B91A70">
              <w:t>4.00</w:t>
            </w:r>
          </w:p>
        </w:tc>
      </w:tr>
      <w:tr w:rsidR="00F567C3" w14:paraId="73ED466D" w14:textId="77777777" w:rsidTr="002C229C">
        <w:trPr>
          <w:trHeight w:hRule="exact" w:val="245"/>
        </w:trPr>
        <w:tc>
          <w:tcPr>
            <w:tcW w:w="1481" w:type="dxa"/>
            <w:tcBorders>
              <w:top w:val="single" w:sz="8" w:space="0" w:color="CFDFF0"/>
              <w:left w:val="single" w:sz="7" w:space="0" w:color="000000"/>
              <w:bottom w:val="single" w:sz="9" w:space="0" w:color="CFDFF0"/>
              <w:right w:val="single" w:sz="7" w:space="0" w:color="000000"/>
            </w:tcBorders>
            <w:shd w:val="clear" w:color="auto" w:fill="CFDFF0"/>
          </w:tcPr>
          <w:p w14:paraId="52299EF4" w14:textId="77777777" w:rsidR="00F567C3" w:rsidRDefault="00CA0246">
            <w:pPr>
              <w:spacing w:before="50"/>
              <w:ind w:left="45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spacing w:val="1"/>
                <w:w w:val="103"/>
                <w:sz w:val="13"/>
                <w:szCs w:val="13"/>
              </w:rPr>
              <w:t>NI</w:t>
            </w:r>
            <w:r>
              <w:rPr>
                <w:rFonts w:ascii="Arial" w:eastAsia="Arial" w:hAnsi="Arial" w:cs="Arial"/>
                <w:b/>
                <w:w w:val="103"/>
                <w:sz w:val="13"/>
                <w:szCs w:val="13"/>
              </w:rPr>
              <w:t>M</w:t>
            </w:r>
          </w:p>
        </w:tc>
        <w:tc>
          <w:tcPr>
            <w:tcW w:w="359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1C3E0D1" w14:textId="0B936093" w:rsidR="00F567C3" w:rsidRDefault="00717A35">
            <w:r>
              <w:t xml:space="preserve"> 60900116</w:t>
            </w:r>
            <w:r w:rsidR="00B91A70">
              <w:t>004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72947429" w14:textId="77777777" w:rsidR="00F567C3" w:rsidRDefault="00F567C3"/>
        </w:tc>
        <w:tc>
          <w:tcPr>
            <w:tcW w:w="1456" w:type="dxa"/>
            <w:tcBorders>
              <w:top w:val="single" w:sz="8" w:space="0" w:color="CFDFF0"/>
              <w:left w:val="single" w:sz="7" w:space="0" w:color="000000"/>
              <w:bottom w:val="single" w:sz="9" w:space="0" w:color="CFDFF0"/>
              <w:right w:val="nil"/>
            </w:tcBorders>
            <w:shd w:val="clear" w:color="auto" w:fill="CFDFF0"/>
          </w:tcPr>
          <w:p w14:paraId="4439389D" w14:textId="77777777" w:rsidR="00F567C3" w:rsidRDefault="00CA0246">
            <w:pPr>
              <w:spacing w:before="26"/>
              <w:ind w:left="4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spacing w:val="1"/>
                <w:sz w:val="15"/>
                <w:szCs w:val="15"/>
              </w:rPr>
              <w:t>I</w:t>
            </w:r>
            <w:r>
              <w:rPr>
                <w:rFonts w:ascii="Arial" w:eastAsia="Arial" w:hAnsi="Arial" w:cs="Arial"/>
                <w:b/>
                <w:sz w:val="15"/>
                <w:szCs w:val="15"/>
              </w:rPr>
              <w:t>P</w:t>
            </w:r>
            <w:r>
              <w:rPr>
                <w:rFonts w:ascii="Arial" w:eastAsia="Arial" w:hAnsi="Arial" w:cs="Arial"/>
                <w:b/>
                <w:spacing w:val="-1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pacing w:val="-1"/>
                <w:sz w:val="15"/>
                <w:szCs w:val="15"/>
              </w:rPr>
              <w:t>Ko</w:t>
            </w:r>
            <w:r>
              <w:rPr>
                <w:rFonts w:ascii="Arial" w:eastAsia="Arial" w:hAnsi="Arial" w:cs="Arial"/>
                <w:b/>
                <w:spacing w:val="-2"/>
                <w:sz w:val="15"/>
                <w:szCs w:val="15"/>
              </w:rPr>
              <w:t>m</w:t>
            </w:r>
            <w:r>
              <w:rPr>
                <w:rFonts w:ascii="Arial" w:eastAsia="Arial" w:hAnsi="Arial" w:cs="Arial"/>
                <w:b/>
                <w:spacing w:val="1"/>
                <w:sz w:val="15"/>
                <w:szCs w:val="15"/>
              </w:rPr>
              <w:t>u</w:t>
            </w:r>
            <w:r>
              <w:rPr>
                <w:rFonts w:ascii="Arial" w:eastAsia="Arial" w:hAnsi="Arial" w:cs="Arial"/>
                <w:b/>
                <w:spacing w:val="1"/>
                <w:w w:val="101"/>
                <w:sz w:val="15"/>
                <w:szCs w:val="15"/>
              </w:rPr>
              <w:t>l</w:t>
            </w:r>
            <w:r>
              <w:rPr>
                <w:rFonts w:ascii="Arial" w:eastAsia="Arial" w:hAnsi="Arial" w:cs="Arial"/>
                <w:b/>
                <w:spacing w:val="-2"/>
                <w:sz w:val="15"/>
                <w:szCs w:val="15"/>
              </w:rPr>
              <w:t>a</w:t>
            </w:r>
            <w:r>
              <w:rPr>
                <w:rFonts w:ascii="Arial" w:eastAsia="Arial" w:hAnsi="Arial" w:cs="Arial"/>
                <w:b/>
                <w:sz w:val="15"/>
                <w:szCs w:val="15"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  <w:sz w:val="15"/>
                <w:szCs w:val="15"/>
              </w:rPr>
              <w:t>i</w:t>
            </w:r>
            <w:r>
              <w:rPr>
                <w:rFonts w:ascii="Arial" w:eastAsia="Arial" w:hAnsi="Arial" w:cs="Arial"/>
                <w:b/>
                <w:sz w:val="15"/>
                <w:szCs w:val="15"/>
              </w:rPr>
              <w:t>f</w:t>
            </w:r>
            <w:proofErr w:type="spellEnd"/>
          </w:p>
        </w:tc>
        <w:tc>
          <w:tcPr>
            <w:tcW w:w="3624" w:type="dxa"/>
            <w:tcBorders>
              <w:top w:val="single" w:sz="4" w:space="0" w:color="auto"/>
              <w:left w:val="nil"/>
              <w:bottom w:val="single" w:sz="4" w:space="0" w:color="auto"/>
              <w:right w:val="single" w:sz="7" w:space="0" w:color="000000"/>
            </w:tcBorders>
          </w:tcPr>
          <w:p w14:paraId="623DB247" w14:textId="6CE67727" w:rsidR="00F567C3" w:rsidRDefault="00717A35" w:rsidP="002C229C">
            <w:r>
              <w:t xml:space="preserve">  </w:t>
            </w:r>
            <w:r w:rsidR="00854592">
              <w:t>3.03</w:t>
            </w:r>
          </w:p>
        </w:tc>
      </w:tr>
      <w:tr w:rsidR="00F567C3" w14:paraId="01972E20" w14:textId="77777777" w:rsidTr="002C229C">
        <w:trPr>
          <w:trHeight w:hRule="exact" w:val="242"/>
        </w:trPr>
        <w:tc>
          <w:tcPr>
            <w:tcW w:w="1481" w:type="dxa"/>
            <w:tcBorders>
              <w:top w:val="single" w:sz="9" w:space="0" w:color="CFDFF0"/>
              <w:left w:val="single" w:sz="7" w:space="0" w:color="000000"/>
              <w:bottom w:val="single" w:sz="9" w:space="0" w:color="CFDFF0"/>
              <w:right w:val="single" w:sz="7" w:space="0" w:color="000000"/>
            </w:tcBorders>
            <w:shd w:val="clear" w:color="auto" w:fill="CFDFF0"/>
          </w:tcPr>
          <w:p w14:paraId="70B3AE5E" w14:textId="77777777" w:rsidR="00F567C3" w:rsidRDefault="00CA0246">
            <w:pPr>
              <w:spacing w:before="46"/>
              <w:ind w:left="45"/>
              <w:rPr>
                <w:rFonts w:ascii="Arial" w:eastAsia="Arial" w:hAnsi="Arial" w:cs="Arial"/>
                <w:sz w:val="13"/>
                <w:szCs w:val="13"/>
              </w:rPr>
            </w:pPr>
            <w:proofErr w:type="spellStart"/>
            <w:r>
              <w:rPr>
                <w:rFonts w:ascii="Arial" w:eastAsia="Arial" w:hAnsi="Arial" w:cs="Arial"/>
                <w:b/>
                <w:w w:val="103"/>
                <w:sz w:val="13"/>
                <w:szCs w:val="13"/>
              </w:rPr>
              <w:t>J</w:t>
            </w:r>
            <w:r>
              <w:rPr>
                <w:rFonts w:ascii="Arial" w:eastAsia="Arial" w:hAnsi="Arial" w:cs="Arial"/>
                <w:b/>
                <w:spacing w:val="2"/>
                <w:w w:val="103"/>
                <w:sz w:val="13"/>
                <w:szCs w:val="13"/>
              </w:rPr>
              <w:t>u</w:t>
            </w:r>
            <w:r>
              <w:rPr>
                <w:rFonts w:ascii="Arial" w:eastAsia="Arial" w:hAnsi="Arial" w:cs="Arial"/>
                <w:b/>
                <w:w w:val="103"/>
                <w:sz w:val="13"/>
                <w:szCs w:val="13"/>
              </w:rPr>
              <w:t>r</w:t>
            </w:r>
            <w:r>
              <w:rPr>
                <w:rFonts w:ascii="Arial" w:eastAsia="Arial" w:hAnsi="Arial" w:cs="Arial"/>
                <w:b/>
                <w:spacing w:val="2"/>
                <w:w w:val="103"/>
                <w:sz w:val="13"/>
                <w:szCs w:val="13"/>
              </w:rPr>
              <w:t>us</w:t>
            </w:r>
            <w:r>
              <w:rPr>
                <w:rFonts w:ascii="Arial" w:eastAsia="Arial" w:hAnsi="Arial" w:cs="Arial"/>
                <w:b/>
                <w:w w:val="103"/>
                <w:sz w:val="13"/>
                <w:szCs w:val="13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103"/>
                <w:sz w:val="13"/>
                <w:szCs w:val="13"/>
              </w:rPr>
              <w:t>n</w:t>
            </w:r>
            <w:proofErr w:type="spellEnd"/>
            <w:r>
              <w:rPr>
                <w:rFonts w:ascii="Arial" w:eastAsia="Arial" w:hAnsi="Arial" w:cs="Arial"/>
                <w:b/>
                <w:spacing w:val="3"/>
                <w:w w:val="103"/>
                <w:sz w:val="13"/>
                <w:szCs w:val="13"/>
              </w:rPr>
              <w:t>/</w:t>
            </w:r>
            <w:r>
              <w:rPr>
                <w:rFonts w:ascii="Arial" w:eastAsia="Arial" w:hAnsi="Arial" w:cs="Arial"/>
                <w:b/>
                <w:spacing w:val="-1"/>
                <w:w w:val="103"/>
                <w:sz w:val="13"/>
                <w:szCs w:val="13"/>
              </w:rPr>
              <w:t>P</w:t>
            </w:r>
            <w:r>
              <w:rPr>
                <w:rFonts w:ascii="Arial" w:eastAsia="Arial" w:hAnsi="Arial" w:cs="Arial"/>
                <w:b/>
                <w:spacing w:val="3"/>
                <w:w w:val="103"/>
                <w:sz w:val="13"/>
                <w:szCs w:val="13"/>
              </w:rPr>
              <w:t>r</w:t>
            </w:r>
            <w:r>
              <w:rPr>
                <w:rFonts w:ascii="Arial" w:eastAsia="Arial" w:hAnsi="Arial" w:cs="Arial"/>
                <w:b/>
                <w:spacing w:val="2"/>
                <w:w w:val="103"/>
                <w:sz w:val="13"/>
                <w:szCs w:val="13"/>
              </w:rPr>
              <w:t>o</w:t>
            </w:r>
            <w:r>
              <w:rPr>
                <w:rFonts w:ascii="Arial" w:eastAsia="Arial" w:hAnsi="Arial" w:cs="Arial"/>
                <w:b/>
                <w:spacing w:val="-1"/>
                <w:w w:val="103"/>
                <w:sz w:val="13"/>
                <w:szCs w:val="13"/>
              </w:rPr>
              <w:t>d</w:t>
            </w:r>
            <w:r>
              <w:rPr>
                <w:rFonts w:ascii="Arial" w:eastAsia="Arial" w:hAnsi="Arial" w:cs="Arial"/>
                <w:b/>
                <w:w w:val="103"/>
                <w:sz w:val="13"/>
                <w:szCs w:val="13"/>
              </w:rPr>
              <w:t>i</w:t>
            </w:r>
          </w:p>
        </w:tc>
        <w:tc>
          <w:tcPr>
            <w:tcW w:w="359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8354635" w14:textId="77777777" w:rsidR="00F567C3" w:rsidRDefault="00CA0246">
            <w:pPr>
              <w:spacing w:before="25"/>
              <w:ind w:left="45"/>
              <w:rPr>
                <w:rFonts w:ascii="Arial" w:eastAsia="Arial" w:hAnsi="Arial" w:cs="Arial"/>
                <w:sz w:val="15"/>
                <w:szCs w:val="15"/>
              </w:rPr>
            </w:pPr>
            <w:proofErr w:type="spellStart"/>
            <w:r>
              <w:rPr>
                <w:rFonts w:ascii="Arial" w:eastAsia="Arial" w:hAnsi="Arial" w:cs="Arial"/>
                <w:b/>
                <w:sz w:val="15"/>
                <w:szCs w:val="15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sz w:val="15"/>
                <w:szCs w:val="15"/>
              </w:rPr>
              <w:t>i</w:t>
            </w:r>
            <w:r>
              <w:rPr>
                <w:rFonts w:ascii="Arial" w:eastAsia="Arial" w:hAnsi="Arial" w:cs="Arial"/>
                <w:b/>
                <w:sz w:val="15"/>
                <w:szCs w:val="15"/>
              </w:rPr>
              <w:t>s</w:t>
            </w:r>
            <w:r>
              <w:rPr>
                <w:rFonts w:ascii="Arial" w:eastAsia="Arial" w:hAnsi="Arial" w:cs="Arial"/>
                <w:b/>
                <w:spacing w:val="-2"/>
                <w:sz w:val="15"/>
                <w:szCs w:val="15"/>
              </w:rPr>
              <w:t>t</w:t>
            </w:r>
            <w:r>
              <w:rPr>
                <w:rFonts w:ascii="Arial" w:eastAsia="Arial" w:hAnsi="Arial" w:cs="Arial"/>
                <w:b/>
                <w:sz w:val="15"/>
                <w:szCs w:val="15"/>
              </w:rPr>
              <w:t>em</w:t>
            </w:r>
            <w:proofErr w:type="spellEnd"/>
            <w:r>
              <w:rPr>
                <w:rFonts w:ascii="Arial" w:eastAsia="Arial" w:hAnsi="Arial" w:cs="Arial"/>
                <w:b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pacing w:val="-1"/>
                <w:sz w:val="15"/>
                <w:szCs w:val="15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sz w:val="15"/>
                <w:szCs w:val="15"/>
              </w:rPr>
              <w:t>n</w:t>
            </w:r>
            <w:r>
              <w:rPr>
                <w:rFonts w:ascii="Arial" w:eastAsia="Arial" w:hAnsi="Arial" w:cs="Arial"/>
                <w:b/>
                <w:spacing w:val="-2"/>
                <w:sz w:val="15"/>
                <w:szCs w:val="15"/>
              </w:rPr>
              <w:t>f</w:t>
            </w:r>
            <w:r>
              <w:rPr>
                <w:rFonts w:ascii="Arial" w:eastAsia="Arial" w:hAnsi="Arial" w:cs="Arial"/>
                <w:b/>
                <w:spacing w:val="-1"/>
                <w:sz w:val="15"/>
                <w:szCs w:val="15"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  <w:sz w:val="15"/>
                <w:szCs w:val="15"/>
              </w:rPr>
              <w:t>r</w:t>
            </w:r>
            <w:r>
              <w:rPr>
                <w:rFonts w:ascii="Arial" w:eastAsia="Arial" w:hAnsi="Arial" w:cs="Arial"/>
                <w:b/>
                <w:sz w:val="15"/>
                <w:szCs w:val="15"/>
              </w:rPr>
              <w:t>m</w:t>
            </w:r>
            <w:r>
              <w:rPr>
                <w:rFonts w:ascii="Arial" w:eastAsia="Arial" w:hAnsi="Arial" w:cs="Arial"/>
                <w:b/>
                <w:spacing w:val="-2"/>
                <w:sz w:val="15"/>
                <w:szCs w:val="15"/>
              </w:rPr>
              <w:t>a</w:t>
            </w:r>
            <w:r>
              <w:rPr>
                <w:rFonts w:ascii="Arial" w:eastAsia="Arial" w:hAnsi="Arial" w:cs="Arial"/>
                <w:b/>
                <w:sz w:val="15"/>
                <w:szCs w:val="15"/>
              </w:rPr>
              <w:t>si</w:t>
            </w:r>
            <w:proofErr w:type="spellEnd"/>
            <w:r>
              <w:rPr>
                <w:rFonts w:ascii="Arial" w:eastAsia="Arial" w:hAnsi="Arial" w:cs="Arial"/>
                <w:b/>
                <w:spacing w:val="-2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b/>
                <w:sz w:val="15"/>
                <w:szCs w:val="15"/>
              </w:rPr>
              <w:t xml:space="preserve">/ </w:t>
            </w:r>
            <w:proofErr w:type="spellStart"/>
            <w:r>
              <w:rPr>
                <w:rFonts w:ascii="Arial" w:eastAsia="Arial" w:hAnsi="Arial" w:cs="Arial"/>
                <w:b/>
                <w:sz w:val="15"/>
                <w:szCs w:val="15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sz w:val="15"/>
                <w:szCs w:val="15"/>
              </w:rPr>
              <w:t>i</w:t>
            </w:r>
            <w:r>
              <w:rPr>
                <w:rFonts w:ascii="Arial" w:eastAsia="Arial" w:hAnsi="Arial" w:cs="Arial"/>
                <w:b/>
                <w:spacing w:val="-2"/>
                <w:sz w:val="15"/>
                <w:szCs w:val="15"/>
              </w:rPr>
              <w:t>s</w:t>
            </w:r>
            <w:r>
              <w:rPr>
                <w:rFonts w:ascii="Arial" w:eastAsia="Arial" w:hAnsi="Arial" w:cs="Arial"/>
                <w:b/>
                <w:sz w:val="15"/>
                <w:szCs w:val="15"/>
              </w:rPr>
              <w:t>tem</w:t>
            </w:r>
            <w:proofErr w:type="spellEnd"/>
            <w:r>
              <w:rPr>
                <w:rFonts w:ascii="Arial" w:eastAsia="Arial" w:hAnsi="Arial" w:cs="Arial"/>
                <w:b/>
                <w:spacing w:val="-2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pacing w:val="1"/>
                <w:w w:val="101"/>
                <w:sz w:val="15"/>
                <w:szCs w:val="15"/>
              </w:rPr>
              <w:t>I</w:t>
            </w:r>
            <w:r>
              <w:rPr>
                <w:rFonts w:ascii="Arial" w:eastAsia="Arial" w:hAnsi="Arial" w:cs="Arial"/>
                <w:b/>
                <w:spacing w:val="-1"/>
                <w:sz w:val="15"/>
                <w:szCs w:val="15"/>
              </w:rPr>
              <w:t>n</w:t>
            </w:r>
            <w:r>
              <w:rPr>
                <w:rFonts w:ascii="Arial" w:eastAsia="Arial" w:hAnsi="Arial" w:cs="Arial"/>
                <w:b/>
                <w:sz w:val="15"/>
                <w:szCs w:val="15"/>
              </w:rPr>
              <w:t>f</w:t>
            </w:r>
            <w:r>
              <w:rPr>
                <w:rFonts w:ascii="Arial" w:eastAsia="Arial" w:hAnsi="Arial" w:cs="Arial"/>
                <w:b/>
                <w:spacing w:val="-1"/>
                <w:sz w:val="15"/>
                <w:szCs w:val="15"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  <w:sz w:val="15"/>
                <w:szCs w:val="15"/>
              </w:rPr>
              <w:t>r</w:t>
            </w:r>
            <w:r>
              <w:rPr>
                <w:rFonts w:ascii="Arial" w:eastAsia="Arial" w:hAnsi="Arial" w:cs="Arial"/>
                <w:b/>
                <w:spacing w:val="-2"/>
                <w:sz w:val="15"/>
                <w:szCs w:val="15"/>
              </w:rPr>
              <w:t>ma</w:t>
            </w:r>
            <w:r>
              <w:rPr>
                <w:rFonts w:ascii="Arial" w:eastAsia="Arial" w:hAnsi="Arial" w:cs="Arial"/>
                <w:b/>
                <w:sz w:val="15"/>
                <w:szCs w:val="15"/>
              </w:rPr>
              <w:t>si</w:t>
            </w:r>
            <w:proofErr w:type="spellEnd"/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6ED3350B" w14:textId="77777777" w:rsidR="00F567C3" w:rsidRDefault="00F567C3"/>
        </w:tc>
        <w:tc>
          <w:tcPr>
            <w:tcW w:w="1456" w:type="dxa"/>
            <w:tcBorders>
              <w:top w:val="single" w:sz="9" w:space="0" w:color="CFDFF0"/>
              <w:left w:val="single" w:sz="7" w:space="0" w:color="000000"/>
              <w:bottom w:val="single" w:sz="9" w:space="0" w:color="CFDFF0"/>
              <w:right w:val="nil"/>
            </w:tcBorders>
            <w:shd w:val="clear" w:color="auto" w:fill="CFDFF0"/>
          </w:tcPr>
          <w:p w14:paraId="37A6E660" w14:textId="77777777" w:rsidR="00F567C3" w:rsidRDefault="00CA0246">
            <w:pPr>
              <w:spacing w:before="22"/>
              <w:ind w:left="4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sz w:val="15"/>
                <w:szCs w:val="15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sz w:val="15"/>
                <w:szCs w:val="15"/>
              </w:rPr>
              <w:t>K</w:t>
            </w:r>
            <w:r>
              <w:rPr>
                <w:rFonts w:ascii="Arial" w:eastAsia="Arial" w:hAnsi="Arial" w:cs="Arial"/>
                <w:b/>
                <w:sz w:val="15"/>
                <w:szCs w:val="15"/>
              </w:rPr>
              <w:t>S</w:t>
            </w:r>
            <w:r>
              <w:rPr>
                <w:rFonts w:ascii="Arial" w:eastAsia="Arial" w:hAnsi="Arial" w:cs="Arial"/>
                <w:b/>
                <w:spacing w:val="-1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2"/>
                <w:sz w:val="15"/>
                <w:szCs w:val="15"/>
              </w:rPr>
              <w:t>S</w:t>
            </w:r>
            <w:r>
              <w:rPr>
                <w:rFonts w:ascii="Arial" w:eastAsia="Arial" w:hAnsi="Arial" w:cs="Arial"/>
                <w:b/>
                <w:spacing w:val="-1"/>
                <w:sz w:val="15"/>
                <w:szCs w:val="15"/>
              </w:rPr>
              <w:t>MT</w:t>
            </w:r>
            <w:r>
              <w:rPr>
                <w:rFonts w:ascii="Arial" w:eastAsia="Arial" w:hAnsi="Arial" w:cs="Arial"/>
                <w:b/>
                <w:sz w:val="15"/>
                <w:szCs w:val="15"/>
              </w:rPr>
              <w:t xml:space="preserve">R </w:t>
            </w:r>
            <w:r>
              <w:rPr>
                <w:rFonts w:ascii="Arial" w:eastAsia="Arial" w:hAnsi="Arial" w:cs="Arial"/>
                <w:b/>
                <w:spacing w:val="-1"/>
                <w:sz w:val="15"/>
                <w:szCs w:val="15"/>
              </w:rPr>
              <w:t>L</w:t>
            </w:r>
            <w:r>
              <w:rPr>
                <w:rFonts w:ascii="Arial" w:eastAsia="Arial" w:hAnsi="Arial" w:cs="Arial"/>
                <w:b/>
                <w:sz w:val="15"/>
                <w:szCs w:val="15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sz w:val="15"/>
                <w:szCs w:val="15"/>
              </w:rPr>
              <w:t>l</w:t>
            </w:r>
            <w:r>
              <w:rPr>
                <w:rFonts w:ascii="Arial" w:eastAsia="Arial" w:hAnsi="Arial" w:cs="Arial"/>
                <w:b/>
                <w:sz w:val="15"/>
                <w:szCs w:val="15"/>
              </w:rPr>
              <w:t>u</w:t>
            </w:r>
          </w:p>
        </w:tc>
        <w:tc>
          <w:tcPr>
            <w:tcW w:w="3624" w:type="dxa"/>
            <w:tcBorders>
              <w:top w:val="single" w:sz="4" w:space="0" w:color="auto"/>
              <w:left w:val="nil"/>
              <w:bottom w:val="single" w:sz="4" w:space="0" w:color="auto"/>
              <w:right w:val="single" w:sz="7" w:space="0" w:color="000000"/>
            </w:tcBorders>
          </w:tcPr>
          <w:p w14:paraId="18E0C2A0" w14:textId="4ABE31A4" w:rsidR="00F567C3" w:rsidRDefault="00717A35">
            <w:r>
              <w:t xml:space="preserve">  </w:t>
            </w:r>
            <w:r w:rsidR="006D71D7">
              <w:t>4</w:t>
            </w:r>
          </w:p>
        </w:tc>
      </w:tr>
      <w:tr w:rsidR="00F567C3" w14:paraId="343D5F89" w14:textId="77777777" w:rsidTr="002C229C">
        <w:trPr>
          <w:trHeight w:hRule="exact" w:val="245"/>
        </w:trPr>
        <w:tc>
          <w:tcPr>
            <w:tcW w:w="1481" w:type="dxa"/>
            <w:tcBorders>
              <w:top w:val="single" w:sz="9" w:space="0" w:color="CFDFF0"/>
              <w:left w:val="single" w:sz="7" w:space="0" w:color="000000"/>
              <w:bottom w:val="single" w:sz="9" w:space="0" w:color="CFDFF0"/>
              <w:right w:val="single" w:sz="7" w:space="0" w:color="000000"/>
            </w:tcBorders>
            <w:shd w:val="clear" w:color="auto" w:fill="CFDFF0"/>
          </w:tcPr>
          <w:p w14:paraId="1FD1255E" w14:textId="77777777" w:rsidR="00F567C3" w:rsidRDefault="00CA0246">
            <w:pPr>
              <w:spacing w:before="48"/>
              <w:ind w:left="45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spacing w:val="1"/>
                <w:w w:val="103"/>
                <w:sz w:val="13"/>
                <w:szCs w:val="13"/>
              </w:rPr>
              <w:t>S</w:t>
            </w:r>
            <w:r>
              <w:rPr>
                <w:rFonts w:ascii="Arial" w:eastAsia="Arial" w:hAnsi="Arial" w:cs="Arial"/>
                <w:b/>
                <w:w w:val="103"/>
                <w:sz w:val="13"/>
                <w:szCs w:val="13"/>
              </w:rPr>
              <w:t>e</w:t>
            </w:r>
            <w:r>
              <w:rPr>
                <w:rFonts w:ascii="Arial" w:eastAsia="Arial" w:hAnsi="Arial" w:cs="Arial"/>
                <w:b/>
                <w:spacing w:val="3"/>
                <w:w w:val="103"/>
                <w:sz w:val="13"/>
                <w:szCs w:val="13"/>
              </w:rPr>
              <w:t>m</w:t>
            </w:r>
            <w:r>
              <w:rPr>
                <w:rFonts w:ascii="Arial" w:eastAsia="Arial" w:hAnsi="Arial" w:cs="Arial"/>
                <w:b/>
                <w:w w:val="103"/>
                <w:sz w:val="13"/>
                <w:szCs w:val="13"/>
              </w:rPr>
              <w:t>es</w:t>
            </w:r>
            <w:r>
              <w:rPr>
                <w:rFonts w:ascii="Arial" w:eastAsia="Arial" w:hAnsi="Arial" w:cs="Arial"/>
                <w:b/>
                <w:spacing w:val="3"/>
                <w:w w:val="103"/>
                <w:sz w:val="13"/>
                <w:szCs w:val="13"/>
              </w:rPr>
              <w:t>t</w:t>
            </w:r>
            <w:r>
              <w:rPr>
                <w:rFonts w:ascii="Arial" w:eastAsia="Arial" w:hAnsi="Arial" w:cs="Arial"/>
                <w:b/>
                <w:w w:val="103"/>
                <w:sz w:val="13"/>
                <w:szCs w:val="13"/>
              </w:rPr>
              <w:t>er</w:t>
            </w:r>
          </w:p>
        </w:tc>
        <w:tc>
          <w:tcPr>
            <w:tcW w:w="359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5935347" w14:textId="77777777" w:rsidR="00F567C3" w:rsidRDefault="002C229C">
            <w:r>
              <w:t xml:space="preserve"> IX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6FEE9EBF" w14:textId="0D1E6E03" w:rsidR="00F567C3" w:rsidRDefault="00F567C3"/>
        </w:tc>
        <w:tc>
          <w:tcPr>
            <w:tcW w:w="1456" w:type="dxa"/>
            <w:tcBorders>
              <w:top w:val="single" w:sz="9" w:space="0" w:color="CFDFF0"/>
              <w:left w:val="single" w:sz="7" w:space="0" w:color="000000"/>
              <w:bottom w:val="single" w:sz="9" w:space="0" w:color="CFDFF0"/>
              <w:right w:val="nil"/>
            </w:tcBorders>
            <w:shd w:val="clear" w:color="auto" w:fill="CFDFF0"/>
          </w:tcPr>
          <w:p w14:paraId="304D06B7" w14:textId="77777777" w:rsidR="00F567C3" w:rsidRDefault="00CA0246">
            <w:pPr>
              <w:spacing w:before="25"/>
              <w:ind w:left="4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sz w:val="15"/>
                <w:szCs w:val="15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sz w:val="15"/>
                <w:szCs w:val="15"/>
              </w:rPr>
              <w:t>K</w:t>
            </w:r>
            <w:r>
              <w:rPr>
                <w:rFonts w:ascii="Arial" w:eastAsia="Arial" w:hAnsi="Arial" w:cs="Arial"/>
                <w:b/>
                <w:sz w:val="15"/>
                <w:szCs w:val="15"/>
              </w:rPr>
              <w:t>S</w:t>
            </w:r>
            <w:r>
              <w:rPr>
                <w:rFonts w:ascii="Arial" w:eastAsia="Arial" w:hAnsi="Arial" w:cs="Arial"/>
                <w:b/>
                <w:spacing w:val="-3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pacing w:val="-1"/>
                <w:sz w:val="15"/>
                <w:szCs w:val="15"/>
              </w:rPr>
              <w:t>D</w:t>
            </w:r>
            <w:r>
              <w:rPr>
                <w:rFonts w:ascii="Arial" w:eastAsia="Arial" w:hAnsi="Arial" w:cs="Arial"/>
                <w:b/>
                <w:spacing w:val="1"/>
                <w:w w:val="101"/>
                <w:sz w:val="15"/>
                <w:szCs w:val="15"/>
              </w:rPr>
              <w:t>i</w:t>
            </w:r>
            <w:r>
              <w:rPr>
                <w:rFonts w:ascii="Arial" w:eastAsia="Arial" w:hAnsi="Arial" w:cs="Arial"/>
                <w:b/>
                <w:spacing w:val="-1"/>
                <w:sz w:val="15"/>
                <w:szCs w:val="15"/>
              </w:rPr>
              <w:t>pro</w:t>
            </w:r>
            <w:r>
              <w:rPr>
                <w:rFonts w:ascii="Arial" w:eastAsia="Arial" w:hAnsi="Arial" w:cs="Arial"/>
                <w:b/>
                <w:spacing w:val="1"/>
                <w:sz w:val="15"/>
                <w:szCs w:val="15"/>
              </w:rPr>
              <w:t>g</w:t>
            </w:r>
            <w:r>
              <w:rPr>
                <w:rFonts w:ascii="Arial" w:eastAsia="Arial" w:hAnsi="Arial" w:cs="Arial"/>
                <w:b/>
                <w:spacing w:val="-1"/>
                <w:sz w:val="15"/>
                <w:szCs w:val="15"/>
              </w:rPr>
              <w:t>r</w:t>
            </w:r>
            <w:r>
              <w:rPr>
                <w:rFonts w:ascii="Arial" w:eastAsia="Arial" w:hAnsi="Arial" w:cs="Arial"/>
                <w:b/>
                <w:sz w:val="15"/>
                <w:szCs w:val="15"/>
              </w:rPr>
              <w:t>am</w:t>
            </w:r>
            <w:r>
              <w:rPr>
                <w:rFonts w:ascii="Arial" w:eastAsia="Arial" w:hAnsi="Arial" w:cs="Arial"/>
                <w:b/>
                <w:spacing w:val="-3"/>
                <w:sz w:val="15"/>
                <w:szCs w:val="15"/>
              </w:rPr>
              <w:t>k</w:t>
            </w:r>
            <w:r>
              <w:rPr>
                <w:rFonts w:ascii="Arial" w:eastAsia="Arial" w:hAnsi="Arial" w:cs="Arial"/>
                <w:b/>
                <w:sz w:val="15"/>
                <w:szCs w:val="15"/>
              </w:rPr>
              <w:t>an</w:t>
            </w:r>
            <w:proofErr w:type="spellEnd"/>
          </w:p>
        </w:tc>
        <w:tc>
          <w:tcPr>
            <w:tcW w:w="3624" w:type="dxa"/>
            <w:tcBorders>
              <w:top w:val="single" w:sz="4" w:space="0" w:color="auto"/>
              <w:left w:val="nil"/>
              <w:bottom w:val="single" w:sz="4" w:space="0" w:color="auto"/>
              <w:right w:val="single" w:sz="7" w:space="0" w:color="000000"/>
            </w:tcBorders>
          </w:tcPr>
          <w:p w14:paraId="160761BD" w14:textId="2EB2890D" w:rsidR="00F567C3" w:rsidRDefault="002C229C">
            <w:r>
              <w:t xml:space="preserve">  </w:t>
            </w:r>
            <w:r w:rsidR="006D71D7">
              <w:t>4</w:t>
            </w:r>
          </w:p>
        </w:tc>
      </w:tr>
      <w:tr w:rsidR="00F567C3" w14:paraId="09428148" w14:textId="77777777" w:rsidTr="002C229C">
        <w:trPr>
          <w:trHeight w:hRule="exact" w:val="242"/>
        </w:trPr>
        <w:tc>
          <w:tcPr>
            <w:tcW w:w="1481" w:type="dxa"/>
            <w:tcBorders>
              <w:top w:val="single" w:sz="9" w:space="0" w:color="CFDFF0"/>
              <w:left w:val="single" w:sz="7" w:space="0" w:color="000000"/>
              <w:bottom w:val="single" w:sz="9" w:space="0" w:color="CFDFF0"/>
              <w:right w:val="single" w:sz="7" w:space="0" w:color="000000"/>
            </w:tcBorders>
            <w:shd w:val="clear" w:color="auto" w:fill="CFDFF0"/>
          </w:tcPr>
          <w:p w14:paraId="3186D660" w14:textId="77777777" w:rsidR="00F567C3" w:rsidRDefault="00CA0246">
            <w:pPr>
              <w:spacing w:before="46"/>
              <w:ind w:left="45"/>
              <w:rPr>
                <w:rFonts w:ascii="Arial" w:eastAsia="Arial" w:hAnsi="Arial" w:cs="Arial"/>
                <w:sz w:val="13"/>
                <w:szCs w:val="13"/>
              </w:rPr>
            </w:pPr>
            <w:proofErr w:type="spellStart"/>
            <w:r>
              <w:rPr>
                <w:rFonts w:ascii="Arial" w:eastAsia="Arial" w:hAnsi="Arial" w:cs="Arial"/>
                <w:b/>
                <w:spacing w:val="1"/>
                <w:w w:val="103"/>
                <w:sz w:val="13"/>
                <w:szCs w:val="13"/>
              </w:rPr>
              <w:t>K</w:t>
            </w:r>
            <w:r>
              <w:rPr>
                <w:rFonts w:ascii="Arial" w:eastAsia="Arial" w:hAnsi="Arial" w:cs="Arial"/>
                <w:b/>
                <w:w w:val="103"/>
                <w:sz w:val="13"/>
                <w:szCs w:val="13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103"/>
                <w:sz w:val="13"/>
                <w:szCs w:val="13"/>
              </w:rPr>
              <w:t>l</w:t>
            </w:r>
            <w:r>
              <w:rPr>
                <w:rFonts w:ascii="Arial" w:eastAsia="Arial" w:hAnsi="Arial" w:cs="Arial"/>
                <w:b/>
                <w:spacing w:val="2"/>
                <w:w w:val="103"/>
                <w:sz w:val="13"/>
                <w:szCs w:val="13"/>
              </w:rPr>
              <w:t>o</w:t>
            </w:r>
            <w:r>
              <w:rPr>
                <w:rFonts w:ascii="Arial" w:eastAsia="Arial" w:hAnsi="Arial" w:cs="Arial"/>
                <w:b/>
                <w:spacing w:val="3"/>
                <w:w w:val="103"/>
                <w:sz w:val="13"/>
                <w:szCs w:val="13"/>
              </w:rPr>
              <w:t>m</w:t>
            </w:r>
            <w:r>
              <w:rPr>
                <w:rFonts w:ascii="Arial" w:eastAsia="Arial" w:hAnsi="Arial" w:cs="Arial"/>
                <w:b/>
                <w:spacing w:val="-1"/>
                <w:w w:val="103"/>
                <w:sz w:val="13"/>
                <w:szCs w:val="13"/>
              </w:rPr>
              <w:t>p</w:t>
            </w:r>
            <w:r>
              <w:rPr>
                <w:rFonts w:ascii="Arial" w:eastAsia="Arial" w:hAnsi="Arial" w:cs="Arial"/>
                <w:b/>
                <w:spacing w:val="2"/>
                <w:w w:val="103"/>
                <w:sz w:val="13"/>
                <w:szCs w:val="13"/>
              </w:rPr>
              <w:t>o</w:t>
            </w:r>
            <w:r>
              <w:rPr>
                <w:rFonts w:ascii="Arial" w:eastAsia="Arial" w:hAnsi="Arial" w:cs="Arial"/>
                <w:b/>
                <w:w w:val="103"/>
                <w:sz w:val="13"/>
                <w:szCs w:val="13"/>
              </w:rPr>
              <w:t>k</w:t>
            </w:r>
            <w:proofErr w:type="spellEnd"/>
          </w:p>
        </w:tc>
        <w:tc>
          <w:tcPr>
            <w:tcW w:w="359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CDADEEB" w14:textId="77777777" w:rsidR="00F567C3" w:rsidRDefault="00F567C3"/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13A6A023" w14:textId="77777777" w:rsidR="00F567C3" w:rsidRDefault="00F567C3"/>
        </w:tc>
        <w:tc>
          <w:tcPr>
            <w:tcW w:w="1456" w:type="dxa"/>
            <w:tcBorders>
              <w:top w:val="single" w:sz="9" w:space="0" w:color="CFDFF0"/>
              <w:left w:val="single" w:sz="7" w:space="0" w:color="000000"/>
              <w:bottom w:val="single" w:sz="9" w:space="0" w:color="CFDFF0"/>
              <w:right w:val="nil"/>
            </w:tcBorders>
            <w:shd w:val="clear" w:color="auto" w:fill="CFDFF0"/>
          </w:tcPr>
          <w:p w14:paraId="7A5A0C1E" w14:textId="77777777" w:rsidR="00F567C3" w:rsidRDefault="00CA0246">
            <w:pPr>
              <w:spacing w:before="22"/>
              <w:ind w:left="4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sz w:val="15"/>
                <w:szCs w:val="15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sz w:val="15"/>
                <w:szCs w:val="15"/>
              </w:rPr>
              <w:t>K</w:t>
            </w:r>
            <w:r>
              <w:rPr>
                <w:rFonts w:ascii="Arial" w:eastAsia="Arial" w:hAnsi="Arial" w:cs="Arial"/>
                <w:b/>
                <w:sz w:val="15"/>
                <w:szCs w:val="15"/>
              </w:rPr>
              <w:t>S</w:t>
            </w:r>
            <w:r>
              <w:rPr>
                <w:rFonts w:ascii="Arial" w:eastAsia="Arial" w:hAnsi="Arial" w:cs="Arial"/>
                <w:b/>
                <w:spacing w:val="-3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pacing w:val="-1"/>
                <w:sz w:val="15"/>
                <w:szCs w:val="15"/>
              </w:rPr>
              <w:t>d</w:t>
            </w:r>
            <w:r>
              <w:rPr>
                <w:rFonts w:ascii="Arial" w:eastAsia="Arial" w:hAnsi="Arial" w:cs="Arial"/>
                <w:b/>
                <w:spacing w:val="1"/>
                <w:w w:val="101"/>
                <w:sz w:val="15"/>
                <w:szCs w:val="15"/>
              </w:rPr>
              <w:t>i</w:t>
            </w:r>
            <w:r>
              <w:rPr>
                <w:rFonts w:ascii="Arial" w:eastAsia="Arial" w:hAnsi="Arial" w:cs="Arial"/>
                <w:b/>
                <w:spacing w:val="-1"/>
                <w:w w:val="101"/>
                <w:sz w:val="15"/>
                <w:szCs w:val="15"/>
              </w:rPr>
              <w:t>l</w:t>
            </w:r>
            <w:r>
              <w:rPr>
                <w:rFonts w:ascii="Arial" w:eastAsia="Arial" w:hAnsi="Arial" w:cs="Arial"/>
                <w:b/>
                <w:spacing w:val="-1"/>
                <w:sz w:val="15"/>
                <w:szCs w:val="15"/>
              </w:rPr>
              <w:t>u</w:t>
            </w:r>
            <w:r>
              <w:rPr>
                <w:rFonts w:ascii="Arial" w:eastAsia="Arial" w:hAnsi="Arial" w:cs="Arial"/>
                <w:b/>
                <w:spacing w:val="1"/>
                <w:w w:val="101"/>
                <w:sz w:val="15"/>
                <w:szCs w:val="15"/>
              </w:rPr>
              <w:t>l</w:t>
            </w:r>
            <w:r>
              <w:rPr>
                <w:rFonts w:ascii="Arial" w:eastAsia="Arial" w:hAnsi="Arial" w:cs="Arial"/>
                <w:b/>
                <w:spacing w:val="-1"/>
                <w:sz w:val="15"/>
                <w:szCs w:val="15"/>
              </w:rPr>
              <w:t>u</w:t>
            </w:r>
            <w:r>
              <w:rPr>
                <w:rFonts w:ascii="Arial" w:eastAsia="Arial" w:hAnsi="Arial" w:cs="Arial"/>
                <w:b/>
                <w:sz w:val="15"/>
                <w:szCs w:val="15"/>
              </w:rPr>
              <w:t>si</w:t>
            </w:r>
            <w:proofErr w:type="spellEnd"/>
          </w:p>
        </w:tc>
        <w:tc>
          <w:tcPr>
            <w:tcW w:w="3624" w:type="dxa"/>
            <w:tcBorders>
              <w:top w:val="single" w:sz="4" w:space="0" w:color="auto"/>
              <w:left w:val="nil"/>
              <w:bottom w:val="single" w:sz="7" w:space="0" w:color="000000"/>
              <w:right w:val="single" w:sz="7" w:space="0" w:color="000000"/>
            </w:tcBorders>
          </w:tcPr>
          <w:p w14:paraId="6B8FDDF2" w14:textId="4581D2D1" w:rsidR="00F567C3" w:rsidRDefault="002C229C">
            <w:r>
              <w:t xml:space="preserve"> </w:t>
            </w:r>
            <w:r w:rsidR="000177FE">
              <w:t>138</w:t>
            </w:r>
          </w:p>
        </w:tc>
      </w:tr>
      <w:tr w:rsidR="00F567C3" w14:paraId="3028DAAE" w14:textId="77777777">
        <w:trPr>
          <w:trHeight w:hRule="exact" w:val="245"/>
        </w:trPr>
        <w:tc>
          <w:tcPr>
            <w:tcW w:w="1481" w:type="dxa"/>
            <w:tcBorders>
              <w:top w:val="single" w:sz="9" w:space="0" w:color="CFDFF0"/>
              <w:left w:val="single" w:sz="7" w:space="0" w:color="000000"/>
              <w:bottom w:val="single" w:sz="10" w:space="0" w:color="CFDFF0"/>
              <w:right w:val="single" w:sz="7" w:space="0" w:color="000000"/>
            </w:tcBorders>
            <w:shd w:val="clear" w:color="auto" w:fill="CFDFF0"/>
          </w:tcPr>
          <w:p w14:paraId="57665E14" w14:textId="77777777" w:rsidR="00F567C3" w:rsidRDefault="00CA0246">
            <w:pPr>
              <w:spacing w:before="46"/>
              <w:ind w:left="45"/>
              <w:rPr>
                <w:rFonts w:ascii="Arial" w:eastAsia="Arial" w:hAnsi="Arial" w:cs="Arial"/>
                <w:sz w:val="13"/>
                <w:szCs w:val="13"/>
              </w:rPr>
            </w:pPr>
            <w:proofErr w:type="spellStart"/>
            <w:r>
              <w:rPr>
                <w:rFonts w:ascii="Arial" w:eastAsia="Arial" w:hAnsi="Arial" w:cs="Arial"/>
                <w:b/>
                <w:spacing w:val="2"/>
                <w:sz w:val="13"/>
                <w:szCs w:val="13"/>
              </w:rPr>
              <w:t>T</w:t>
            </w:r>
            <w:r>
              <w:rPr>
                <w:rFonts w:ascii="Arial" w:eastAsia="Arial" w:hAnsi="Arial" w:cs="Arial"/>
                <w:b/>
                <w:sz w:val="13"/>
                <w:szCs w:val="13"/>
              </w:rPr>
              <w:t>a</w:t>
            </w:r>
            <w:r>
              <w:rPr>
                <w:rFonts w:ascii="Arial" w:eastAsia="Arial" w:hAnsi="Arial" w:cs="Arial"/>
                <w:b/>
                <w:spacing w:val="2"/>
                <w:sz w:val="13"/>
                <w:szCs w:val="13"/>
              </w:rPr>
              <w:t>hu</w:t>
            </w:r>
            <w:r>
              <w:rPr>
                <w:rFonts w:ascii="Arial" w:eastAsia="Arial" w:hAnsi="Arial" w:cs="Arial"/>
                <w:b/>
                <w:sz w:val="13"/>
                <w:szCs w:val="13"/>
              </w:rPr>
              <w:t>n</w:t>
            </w:r>
            <w:proofErr w:type="spellEnd"/>
            <w:r>
              <w:rPr>
                <w:rFonts w:ascii="Arial" w:eastAsia="Arial" w:hAnsi="Arial" w:cs="Arial"/>
                <w:b/>
                <w:spacing w:val="14"/>
                <w:sz w:val="13"/>
                <w:szCs w:val="1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pacing w:val="1"/>
                <w:w w:val="103"/>
                <w:sz w:val="13"/>
                <w:szCs w:val="13"/>
              </w:rPr>
              <w:t>A</w:t>
            </w:r>
            <w:r>
              <w:rPr>
                <w:rFonts w:ascii="Arial" w:eastAsia="Arial" w:hAnsi="Arial" w:cs="Arial"/>
                <w:b/>
                <w:spacing w:val="2"/>
                <w:w w:val="103"/>
                <w:sz w:val="13"/>
                <w:szCs w:val="13"/>
              </w:rPr>
              <w:t>ka</w:t>
            </w:r>
            <w:r>
              <w:rPr>
                <w:rFonts w:ascii="Arial" w:eastAsia="Arial" w:hAnsi="Arial" w:cs="Arial"/>
                <w:b/>
                <w:spacing w:val="-1"/>
                <w:w w:val="103"/>
                <w:sz w:val="13"/>
                <w:szCs w:val="13"/>
              </w:rPr>
              <w:t>d</w:t>
            </w:r>
            <w:r>
              <w:rPr>
                <w:rFonts w:ascii="Arial" w:eastAsia="Arial" w:hAnsi="Arial" w:cs="Arial"/>
                <w:b/>
                <w:spacing w:val="2"/>
                <w:w w:val="103"/>
                <w:sz w:val="13"/>
                <w:szCs w:val="13"/>
              </w:rPr>
              <w:t>e</w:t>
            </w:r>
            <w:r>
              <w:rPr>
                <w:rFonts w:ascii="Arial" w:eastAsia="Arial" w:hAnsi="Arial" w:cs="Arial"/>
                <w:b/>
                <w:w w:val="103"/>
                <w:sz w:val="13"/>
                <w:szCs w:val="13"/>
              </w:rPr>
              <w:t>m</w:t>
            </w:r>
            <w:r>
              <w:rPr>
                <w:rFonts w:ascii="Arial" w:eastAsia="Arial" w:hAnsi="Arial" w:cs="Arial"/>
                <w:b/>
                <w:spacing w:val="1"/>
                <w:w w:val="103"/>
                <w:sz w:val="13"/>
                <w:szCs w:val="13"/>
              </w:rPr>
              <w:t>i</w:t>
            </w:r>
            <w:r>
              <w:rPr>
                <w:rFonts w:ascii="Arial" w:eastAsia="Arial" w:hAnsi="Arial" w:cs="Arial"/>
                <w:b/>
                <w:w w:val="103"/>
                <w:sz w:val="13"/>
                <w:szCs w:val="13"/>
              </w:rPr>
              <w:t>k</w:t>
            </w:r>
            <w:proofErr w:type="spellEnd"/>
          </w:p>
        </w:tc>
        <w:tc>
          <w:tcPr>
            <w:tcW w:w="359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D340494" w14:textId="77777777" w:rsidR="00F567C3" w:rsidRDefault="00CA0246">
            <w:pPr>
              <w:spacing w:before="25"/>
              <w:ind w:left="45"/>
              <w:rPr>
                <w:rFonts w:ascii="Arial" w:eastAsia="Arial" w:hAnsi="Arial" w:cs="Arial"/>
                <w:sz w:val="15"/>
                <w:szCs w:val="15"/>
              </w:rPr>
            </w:pPr>
            <w:proofErr w:type="spellStart"/>
            <w:r>
              <w:rPr>
                <w:rFonts w:ascii="Arial" w:eastAsia="Arial" w:hAnsi="Arial" w:cs="Arial"/>
                <w:b/>
                <w:sz w:val="15"/>
                <w:szCs w:val="15"/>
              </w:rPr>
              <w:t>Ga</w:t>
            </w:r>
            <w:r>
              <w:rPr>
                <w:rFonts w:ascii="Arial" w:eastAsia="Arial" w:hAnsi="Arial" w:cs="Arial"/>
                <w:b/>
                <w:spacing w:val="-1"/>
                <w:sz w:val="15"/>
                <w:szCs w:val="15"/>
              </w:rPr>
              <w:t>nj</w:t>
            </w:r>
            <w:r>
              <w:rPr>
                <w:rFonts w:ascii="Arial" w:eastAsia="Arial" w:hAnsi="Arial" w:cs="Arial"/>
                <w:b/>
                <w:spacing w:val="1"/>
                <w:sz w:val="15"/>
                <w:szCs w:val="15"/>
              </w:rPr>
              <w:t>i</w:t>
            </w:r>
            <w:r>
              <w:rPr>
                <w:rFonts w:ascii="Arial" w:eastAsia="Arial" w:hAnsi="Arial" w:cs="Arial"/>
                <w:b/>
                <w:sz w:val="15"/>
                <w:szCs w:val="15"/>
              </w:rPr>
              <w:t>l</w:t>
            </w:r>
            <w:proofErr w:type="spellEnd"/>
            <w:r>
              <w:rPr>
                <w:rFonts w:ascii="Arial" w:eastAsia="Arial" w:hAnsi="Arial" w:cs="Arial"/>
                <w:b/>
                <w:spacing w:val="-1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b/>
                <w:sz w:val="15"/>
                <w:szCs w:val="15"/>
              </w:rPr>
              <w:t xml:space="preserve">/ </w:t>
            </w:r>
            <w:proofErr w:type="spellStart"/>
            <w:r>
              <w:rPr>
                <w:rFonts w:ascii="Arial" w:eastAsia="Arial" w:hAnsi="Arial" w:cs="Arial"/>
                <w:b/>
                <w:sz w:val="15"/>
                <w:szCs w:val="15"/>
              </w:rPr>
              <w:t>G</w:t>
            </w:r>
            <w:r>
              <w:rPr>
                <w:rFonts w:ascii="Arial" w:eastAsia="Arial" w:hAnsi="Arial" w:cs="Arial"/>
                <w:b/>
                <w:spacing w:val="-3"/>
                <w:sz w:val="15"/>
                <w:szCs w:val="15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sz w:val="15"/>
                <w:szCs w:val="15"/>
              </w:rPr>
              <w:t>n</w:t>
            </w:r>
            <w:r>
              <w:rPr>
                <w:rFonts w:ascii="Arial" w:eastAsia="Arial" w:hAnsi="Arial" w:cs="Arial"/>
                <w:b/>
                <w:spacing w:val="-2"/>
                <w:sz w:val="15"/>
                <w:szCs w:val="15"/>
              </w:rPr>
              <w:t>a</w:t>
            </w:r>
            <w:r>
              <w:rPr>
                <w:rFonts w:ascii="Arial" w:eastAsia="Arial" w:hAnsi="Arial" w:cs="Arial"/>
                <w:b/>
                <w:sz w:val="15"/>
                <w:szCs w:val="15"/>
              </w:rPr>
              <w:t>p</w:t>
            </w:r>
            <w:proofErr w:type="spellEnd"/>
            <w:r>
              <w:rPr>
                <w:rFonts w:ascii="Arial" w:eastAsia="Arial" w:hAnsi="Arial" w:cs="Arial"/>
                <w:b/>
                <w:sz w:val="15"/>
                <w:szCs w:val="15"/>
              </w:rPr>
              <w:t xml:space="preserve"> 202</w:t>
            </w:r>
            <w:r>
              <w:rPr>
                <w:rFonts w:ascii="Arial" w:eastAsia="Arial" w:hAnsi="Arial" w:cs="Arial"/>
                <w:b/>
                <w:spacing w:val="-2"/>
                <w:sz w:val="15"/>
                <w:szCs w:val="15"/>
              </w:rPr>
              <w:t>0</w:t>
            </w:r>
            <w:r>
              <w:rPr>
                <w:rFonts w:ascii="Arial" w:eastAsia="Arial" w:hAnsi="Arial" w:cs="Arial"/>
                <w:b/>
                <w:spacing w:val="1"/>
                <w:w w:val="101"/>
                <w:sz w:val="15"/>
                <w:szCs w:val="15"/>
              </w:rPr>
              <w:t>/</w:t>
            </w:r>
            <w:r>
              <w:rPr>
                <w:rFonts w:ascii="Arial" w:eastAsia="Arial" w:hAnsi="Arial" w:cs="Arial"/>
                <w:b/>
                <w:sz w:val="15"/>
                <w:szCs w:val="15"/>
              </w:rPr>
              <w:t>2</w:t>
            </w:r>
            <w:r>
              <w:rPr>
                <w:rFonts w:ascii="Arial" w:eastAsia="Arial" w:hAnsi="Arial" w:cs="Arial"/>
                <w:b/>
                <w:spacing w:val="-3"/>
                <w:sz w:val="15"/>
                <w:szCs w:val="15"/>
              </w:rPr>
              <w:t>0</w:t>
            </w:r>
            <w:r>
              <w:rPr>
                <w:rFonts w:ascii="Arial" w:eastAsia="Arial" w:hAnsi="Arial" w:cs="Arial"/>
                <w:b/>
                <w:sz w:val="15"/>
                <w:szCs w:val="15"/>
              </w:rPr>
              <w:t>21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1FA0570B" w14:textId="77777777" w:rsidR="00F567C3" w:rsidRDefault="00F567C3"/>
        </w:tc>
        <w:tc>
          <w:tcPr>
            <w:tcW w:w="1456" w:type="dxa"/>
            <w:tcBorders>
              <w:top w:val="single" w:sz="9" w:space="0" w:color="CFDFF0"/>
              <w:left w:val="single" w:sz="7" w:space="0" w:color="000000"/>
              <w:bottom w:val="single" w:sz="10" w:space="0" w:color="CFDFF0"/>
              <w:right w:val="nil"/>
            </w:tcBorders>
            <w:shd w:val="clear" w:color="auto" w:fill="CFDFF0"/>
          </w:tcPr>
          <w:p w14:paraId="6537FA17" w14:textId="77777777" w:rsidR="00F567C3" w:rsidRDefault="00CA0246">
            <w:pPr>
              <w:spacing w:before="22"/>
              <w:ind w:left="4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spacing w:val="1"/>
                <w:sz w:val="15"/>
                <w:szCs w:val="15"/>
              </w:rPr>
              <w:t>N</w:t>
            </w:r>
            <w:r>
              <w:rPr>
                <w:rFonts w:ascii="Arial" w:eastAsia="Arial" w:hAnsi="Arial" w:cs="Arial"/>
                <w:b/>
                <w:spacing w:val="-2"/>
                <w:sz w:val="15"/>
                <w:szCs w:val="15"/>
              </w:rPr>
              <w:t>a</w:t>
            </w:r>
            <w:r>
              <w:rPr>
                <w:rFonts w:ascii="Arial" w:eastAsia="Arial" w:hAnsi="Arial" w:cs="Arial"/>
                <w:b/>
                <w:sz w:val="15"/>
                <w:szCs w:val="15"/>
              </w:rPr>
              <w:t>ma</w:t>
            </w:r>
            <w:r>
              <w:rPr>
                <w:rFonts w:ascii="Arial" w:eastAsia="Arial" w:hAnsi="Arial" w:cs="Arial"/>
                <w:b/>
                <w:spacing w:val="-1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2"/>
                <w:sz w:val="15"/>
                <w:szCs w:val="15"/>
              </w:rPr>
              <w:t>P</w:t>
            </w:r>
            <w:r>
              <w:rPr>
                <w:rFonts w:ascii="Arial" w:eastAsia="Arial" w:hAnsi="Arial" w:cs="Arial"/>
                <w:b/>
                <w:sz w:val="15"/>
                <w:szCs w:val="15"/>
              </w:rPr>
              <w:t>A</w:t>
            </w:r>
          </w:p>
        </w:tc>
        <w:tc>
          <w:tcPr>
            <w:tcW w:w="3624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</w:tcPr>
          <w:p w14:paraId="2F822DEE" w14:textId="77777777" w:rsidR="00F567C3" w:rsidRDefault="00CA0246">
            <w:pPr>
              <w:spacing w:line="140" w:lineRule="exact"/>
              <w:ind w:left="37"/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A</w:t>
            </w:r>
            <w:r>
              <w:rPr>
                <w:spacing w:val="1"/>
                <w:sz w:val="14"/>
                <w:szCs w:val="14"/>
              </w:rPr>
              <w:t>s</w:t>
            </w:r>
            <w:r>
              <w:rPr>
                <w:spacing w:val="-1"/>
                <w:sz w:val="14"/>
                <w:szCs w:val="14"/>
              </w:rPr>
              <w:t>r</w:t>
            </w:r>
            <w:r>
              <w:rPr>
                <w:sz w:val="14"/>
                <w:szCs w:val="14"/>
              </w:rPr>
              <w:t>ul</w:t>
            </w:r>
            <w:proofErr w:type="spellEnd"/>
            <w:r>
              <w:rPr>
                <w:spacing w:val="-3"/>
                <w:sz w:val="14"/>
                <w:szCs w:val="14"/>
              </w:rPr>
              <w:t xml:space="preserve"> </w:t>
            </w:r>
            <w:proofErr w:type="spellStart"/>
            <w:r>
              <w:rPr>
                <w:sz w:val="14"/>
                <w:szCs w:val="14"/>
              </w:rPr>
              <w:t>A</w:t>
            </w:r>
            <w:r>
              <w:rPr>
                <w:spacing w:val="1"/>
                <w:sz w:val="14"/>
                <w:szCs w:val="14"/>
              </w:rPr>
              <w:t>s</w:t>
            </w:r>
            <w:r>
              <w:rPr>
                <w:sz w:val="14"/>
                <w:szCs w:val="14"/>
              </w:rPr>
              <w:t>ha</w:t>
            </w:r>
            <w:r>
              <w:rPr>
                <w:spacing w:val="-1"/>
                <w:sz w:val="14"/>
                <w:szCs w:val="14"/>
              </w:rPr>
              <w:t>r</w:t>
            </w:r>
            <w:r>
              <w:rPr>
                <w:sz w:val="14"/>
                <w:szCs w:val="14"/>
              </w:rPr>
              <w:t>i</w:t>
            </w:r>
            <w:proofErr w:type="spellEnd"/>
            <w:r>
              <w:rPr>
                <w:spacing w:val="-4"/>
                <w:sz w:val="14"/>
                <w:szCs w:val="14"/>
              </w:rPr>
              <w:t xml:space="preserve"> </w:t>
            </w:r>
            <w:proofErr w:type="spellStart"/>
            <w:r>
              <w:rPr>
                <w:spacing w:val="1"/>
                <w:sz w:val="14"/>
                <w:szCs w:val="14"/>
              </w:rPr>
              <w:t>M</w:t>
            </w:r>
            <w:r>
              <w:rPr>
                <w:sz w:val="14"/>
                <w:szCs w:val="14"/>
              </w:rPr>
              <w:t>uin</w:t>
            </w:r>
            <w:proofErr w:type="spellEnd"/>
            <w:r>
              <w:rPr>
                <w:spacing w:val="-3"/>
                <w:sz w:val="14"/>
                <w:szCs w:val="14"/>
              </w:rPr>
              <w:t xml:space="preserve"> </w:t>
            </w:r>
            <w:proofErr w:type="gramStart"/>
            <w:r>
              <w:rPr>
                <w:spacing w:val="-1"/>
                <w:sz w:val="14"/>
                <w:szCs w:val="14"/>
              </w:rPr>
              <w:t>S</w:t>
            </w:r>
            <w:r>
              <w:rPr>
                <w:spacing w:val="1"/>
                <w:sz w:val="14"/>
                <w:szCs w:val="14"/>
              </w:rPr>
              <w:t>.</w:t>
            </w:r>
            <w:proofErr w:type="spellStart"/>
            <w:r>
              <w:rPr>
                <w:sz w:val="14"/>
                <w:szCs w:val="14"/>
              </w:rPr>
              <w:t>Kom</w:t>
            </w:r>
            <w:proofErr w:type="spellEnd"/>
            <w:proofErr w:type="gramEnd"/>
            <w:r>
              <w:rPr>
                <w:spacing w:val="1"/>
                <w:sz w:val="14"/>
                <w:szCs w:val="14"/>
              </w:rPr>
              <w:t>.,</w:t>
            </w:r>
            <w:proofErr w:type="spellStart"/>
            <w:r>
              <w:rPr>
                <w:spacing w:val="1"/>
                <w:sz w:val="14"/>
                <w:szCs w:val="14"/>
              </w:rPr>
              <w:t>M.</w:t>
            </w:r>
            <w:r>
              <w:rPr>
                <w:sz w:val="14"/>
                <w:szCs w:val="14"/>
              </w:rPr>
              <w:t>Kom</w:t>
            </w:r>
            <w:proofErr w:type="spellEnd"/>
          </w:p>
        </w:tc>
      </w:tr>
      <w:tr w:rsidR="00F567C3" w14:paraId="23FA9B40" w14:textId="77777777">
        <w:trPr>
          <w:trHeight w:hRule="exact" w:val="526"/>
        </w:trPr>
        <w:tc>
          <w:tcPr>
            <w:tcW w:w="1481" w:type="dxa"/>
            <w:tcBorders>
              <w:top w:val="single" w:sz="10" w:space="0" w:color="CFDFF0"/>
              <w:left w:val="nil"/>
              <w:bottom w:val="nil"/>
              <w:right w:val="nil"/>
            </w:tcBorders>
          </w:tcPr>
          <w:p w14:paraId="2A5A092C" w14:textId="77777777" w:rsidR="00F567C3" w:rsidRDefault="00F567C3">
            <w:pPr>
              <w:spacing w:before="5" w:line="240" w:lineRule="exact"/>
              <w:rPr>
                <w:sz w:val="24"/>
                <w:szCs w:val="24"/>
              </w:rPr>
            </w:pPr>
          </w:p>
          <w:p w14:paraId="5B1EAD28" w14:textId="77777777" w:rsidR="00F567C3" w:rsidRDefault="00CA0246">
            <w:pPr>
              <w:ind w:left="41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sz w:val="15"/>
                <w:szCs w:val="15"/>
              </w:rPr>
              <w:t>S</w:t>
            </w:r>
            <w:r>
              <w:rPr>
                <w:rFonts w:ascii="Arial" w:eastAsia="Arial" w:hAnsi="Arial" w:cs="Arial"/>
                <w:b/>
                <w:spacing w:val="-3"/>
                <w:sz w:val="15"/>
                <w:szCs w:val="15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sz w:val="15"/>
                <w:szCs w:val="15"/>
              </w:rPr>
              <w:t>M</w:t>
            </w:r>
            <w:r>
              <w:rPr>
                <w:rFonts w:ascii="Arial" w:eastAsia="Arial" w:hAnsi="Arial" w:cs="Arial"/>
                <w:b/>
                <w:sz w:val="15"/>
                <w:szCs w:val="15"/>
              </w:rPr>
              <w:t>E</w:t>
            </w:r>
            <w:r>
              <w:rPr>
                <w:rFonts w:ascii="Arial" w:eastAsia="Arial" w:hAnsi="Arial" w:cs="Arial"/>
                <w:b/>
                <w:spacing w:val="-3"/>
                <w:sz w:val="15"/>
                <w:szCs w:val="15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sz w:val="15"/>
                <w:szCs w:val="15"/>
              </w:rPr>
              <w:t>T</w:t>
            </w:r>
            <w:r>
              <w:rPr>
                <w:rFonts w:ascii="Arial" w:eastAsia="Arial" w:hAnsi="Arial" w:cs="Arial"/>
                <w:b/>
                <w:spacing w:val="-2"/>
                <w:sz w:val="15"/>
                <w:szCs w:val="15"/>
              </w:rPr>
              <w:t>E</w:t>
            </w:r>
            <w:r>
              <w:rPr>
                <w:rFonts w:ascii="Arial" w:eastAsia="Arial" w:hAnsi="Arial" w:cs="Arial"/>
                <w:b/>
                <w:sz w:val="15"/>
                <w:szCs w:val="15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b/>
                <w:sz w:val="15"/>
                <w:szCs w:val="15"/>
              </w:rPr>
              <w:t>1</w:t>
            </w:r>
          </w:p>
        </w:tc>
        <w:tc>
          <w:tcPr>
            <w:tcW w:w="3593" w:type="dxa"/>
            <w:tcBorders>
              <w:top w:val="single" w:sz="7" w:space="0" w:color="000000"/>
              <w:left w:val="nil"/>
              <w:bottom w:val="nil"/>
              <w:right w:val="nil"/>
            </w:tcBorders>
          </w:tcPr>
          <w:p w14:paraId="42E5BF02" w14:textId="77777777" w:rsidR="00F567C3" w:rsidRDefault="00F567C3"/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02DD83A6" w14:textId="77777777" w:rsidR="00F567C3" w:rsidRDefault="00F567C3"/>
        </w:tc>
        <w:tc>
          <w:tcPr>
            <w:tcW w:w="1456" w:type="dxa"/>
            <w:tcBorders>
              <w:top w:val="single" w:sz="10" w:space="0" w:color="CFDFF0"/>
              <w:left w:val="nil"/>
              <w:bottom w:val="nil"/>
              <w:right w:val="nil"/>
            </w:tcBorders>
          </w:tcPr>
          <w:p w14:paraId="07103B91" w14:textId="4A71FCE0" w:rsidR="00F567C3" w:rsidRDefault="00F567C3">
            <w:pPr>
              <w:spacing w:before="5" w:line="240" w:lineRule="exact"/>
              <w:rPr>
                <w:sz w:val="24"/>
                <w:szCs w:val="24"/>
              </w:rPr>
            </w:pPr>
          </w:p>
          <w:p w14:paraId="0F3DCAC0" w14:textId="77777777" w:rsidR="00854592" w:rsidRDefault="00854592">
            <w:pPr>
              <w:ind w:left="38"/>
              <w:rPr>
                <w:rFonts w:ascii="Arial" w:eastAsia="Arial" w:hAnsi="Arial" w:cs="Arial"/>
                <w:noProof/>
                <w:spacing w:val="23"/>
                <w:sz w:val="15"/>
                <w:szCs w:val="15"/>
              </w:rPr>
            </w:pPr>
          </w:p>
          <w:p w14:paraId="14C9EF5D" w14:textId="01C8B89E" w:rsidR="00F567C3" w:rsidRDefault="00CA0246">
            <w:pPr>
              <w:ind w:left="38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sz w:val="15"/>
                <w:szCs w:val="15"/>
              </w:rPr>
              <w:t>S</w:t>
            </w:r>
            <w:r>
              <w:rPr>
                <w:rFonts w:ascii="Arial" w:eastAsia="Arial" w:hAnsi="Arial" w:cs="Arial"/>
                <w:b/>
                <w:spacing w:val="-3"/>
                <w:sz w:val="15"/>
                <w:szCs w:val="15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sz w:val="15"/>
                <w:szCs w:val="15"/>
              </w:rPr>
              <w:t>M</w:t>
            </w:r>
            <w:r>
              <w:rPr>
                <w:rFonts w:ascii="Arial" w:eastAsia="Arial" w:hAnsi="Arial" w:cs="Arial"/>
                <w:b/>
                <w:sz w:val="15"/>
                <w:szCs w:val="15"/>
              </w:rPr>
              <w:t>E</w:t>
            </w:r>
            <w:r>
              <w:rPr>
                <w:rFonts w:ascii="Arial" w:eastAsia="Arial" w:hAnsi="Arial" w:cs="Arial"/>
                <w:b/>
                <w:spacing w:val="-3"/>
                <w:sz w:val="15"/>
                <w:szCs w:val="15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sz w:val="15"/>
                <w:szCs w:val="15"/>
              </w:rPr>
              <w:t>T</w:t>
            </w:r>
            <w:r>
              <w:rPr>
                <w:rFonts w:ascii="Arial" w:eastAsia="Arial" w:hAnsi="Arial" w:cs="Arial"/>
                <w:b/>
                <w:spacing w:val="-2"/>
                <w:sz w:val="15"/>
                <w:szCs w:val="15"/>
              </w:rPr>
              <w:t>E</w:t>
            </w:r>
            <w:r>
              <w:rPr>
                <w:rFonts w:ascii="Arial" w:eastAsia="Arial" w:hAnsi="Arial" w:cs="Arial"/>
                <w:b/>
                <w:sz w:val="15"/>
                <w:szCs w:val="15"/>
              </w:rPr>
              <w:t>R 2</w:t>
            </w:r>
          </w:p>
        </w:tc>
        <w:tc>
          <w:tcPr>
            <w:tcW w:w="3624" w:type="dxa"/>
            <w:tcBorders>
              <w:top w:val="single" w:sz="7" w:space="0" w:color="000000"/>
              <w:left w:val="nil"/>
              <w:bottom w:val="nil"/>
              <w:right w:val="nil"/>
            </w:tcBorders>
          </w:tcPr>
          <w:p w14:paraId="21F08A69" w14:textId="77777777" w:rsidR="00F567C3" w:rsidRDefault="00F567C3"/>
        </w:tc>
      </w:tr>
    </w:tbl>
    <w:p w14:paraId="6022B1D0" w14:textId="77777777" w:rsidR="00F567C3" w:rsidRDefault="00F567C3">
      <w:pPr>
        <w:spacing w:before="6" w:line="180" w:lineRule="exact"/>
        <w:rPr>
          <w:sz w:val="19"/>
          <w:szCs w:val="19"/>
        </w:rPr>
      </w:pPr>
    </w:p>
    <w:p w14:paraId="2E0C6CAA" w14:textId="1DCF8A02" w:rsidR="00F567C3" w:rsidRDefault="00F567C3">
      <w:pPr>
        <w:spacing w:line="200" w:lineRule="exact"/>
      </w:pPr>
    </w:p>
    <w:p w14:paraId="2DB18DBA" w14:textId="77777777" w:rsidR="00F567C3" w:rsidRDefault="00F567C3">
      <w:pPr>
        <w:spacing w:line="200" w:lineRule="exact"/>
      </w:pPr>
    </w:p>
    <w:p w14:paraId="0F96D57E" w14:textId="77777777" w:rsidR="00F567C3" w:rsidRDefault="00F567C3">
      <w:pPr>
        <w:spacing w:line="200" w:lineRule="exact"/>
      </w:pPr>
    </w:p>
    <w:p w14:paraId="2888E9BD" w14:textId="0B44AF1E" w:rsidR="00F567C3" w:rsidRDefault="00F567C3">
      <w:pPr>
        <w:spacing w:line="200" w:lineRule="exact"/>
      </w:pPr>
    </w:p>
    <w:p w14:paraId="277BBC85" w14:textId="77777777" w:rsidR="00F567C3" w:rsidRDefault="00F567C3">
      <w:pPr>
        <w:spacing w:line="200" w:lineRule="exact"/>
      </w:pPr>
    </w:p>
    <w:p w14:paraId="50FC1162" w14:textId="1325FBBB" w:rsidR="00F567C3" w:rsidRDefault="00F567C3">
      <w:pPr>
        <w:spacing w:line="200" w:lineRule="exact"/>
      </w:pPr>
    </w:p>
    <w:p w14:paraId="7133B8FC" w14:textId="77777777" w:rsidR="00F567C3" w:rsidRDefault="00F567C3">
      <w:pPr>
        <w:spacing w:line="200" w:lineRule="exact"/>
      </w:pPr>
    </w:p>
    <w:p w14:paraId="684C9A53" w14:textId="77777777" w:rsidR="00F567C3" w:rsidRDefault="00F567C3">
      <w:pPr>
        <w:spacing w:line="200" w:lineRule="exact"/>
      </w:pPr>
    </w:p>
    <w:p w14:paraId="5DC948E1" w14:textId="764E405F" w:rsidR="00F567C3" w:rsidRDefault="00F567C3">
      <w:pPr>
        <w:spacing w:line="200" w:lineRule="exact"/>
      </w:pPr>
    </w:p>
    <w:p w14:paraId="0DFDBAB4" w14:textId="5842B1A6" w:rsidR="00F567C3" w:rsidRDefault="000177FE">
      <w:pPr>
        <w:spacing w:line="200" w:lineRule="exact"/>
      </w:pPr>
      <w:r>
        <w:rPr>
          <w:rFonts w:ascii="Arial" w:eastAsia="Arial" w:hAnsi="Arial" w:cs="Arial"/>
          <w:noProof/>
          <w:sz w:val="15"/>
          <w:szCs w:val="15"/>
        </w:rPr>
        <w:drawing>
          <wp:anchor distT="0" distB="0" distL="114300" distR="114300" simplePos="0" relativeHeight="251672064" behindDoc="1" locked="0" layoutInCell="1" allowOverlap="1" wp14:anchorId="1EB0B8CA" wp14:editId="2C8EE408">
            <wp:simplePos x="0" y="0"/>
            <wp:positionH relativeFrom="column">
              <wp:posOffset>152400</wp:posOffset>
            </wp:positionH>
            <wp:positionV relativeFrom="paragraph">
              <wp:posOffset>37617</wp:posOffset>
            </wp:positionV>
            <wp:extent cx="153670" cy="15367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670" cy="153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F0527F" w14:textId="22677237" w:rsidR="00F567C3" w:rsidRDefault="00F567C3">
      <w:pPr>
        <w:spacing w:line="200" w:lineRule="exact"/>
      </w:pPr>
    </w:p>
    <w:p w14:paraId="7399BA6F" w14:textId="7E29B68B" w:rsidR="00F567C3" w:rsidRDefault="00F567C3">
      <w:pPr>
        <w:spacing w:line="200" w:lineRule="exact"/>
      </w:pPr>
    </w:p>
    <w:p w14:paraId="6B922E88" w14:textId="690CCEC4" w:rsidR="00F567C3" w:rsidRDefault="00E94715">
      <w:pPr>
        <w:spacing w:before="42" w:line="160" w:lineRule="exact"/>
        <w:ind w:left="147"/>
        <w:rPr>
          <w:rFonts w:ascii="Arial" w:eastAsia="Arial" w:hAnsi="Arial" w:cs="Arial"/>
          <w:sz w:val="15"/>
          <w:szCs w:val="1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4B92EA86" wp14:editId="5F7A851B">
                <wp:simplePos x="0" y="0"/>
                <wp:positionH relativeFrom="page">
                  <wp:posOffset>3931920</wp:posOffset>
                </wp:positionH>
                <wp:positionV relativeFrom="paragraph">
                  <wp:posOffset>146050</wp:posOffset>
                </wp:positionV>
                <wp:extent cx="3241675" cy="1256030"/>
                <wp:effectExtent l="0" t="1270" r="0" b="0"/>
                <wp:wrapNone/>
                <wp:docPr id="19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1675" cy="1256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54"/>
                              <w:gridCol w:w="1027"/>
                              <w:gridCol w:w="3006"/>
                              <w:gridCol w:w="593"/>
                            </w:tblGrid>
                            <w:tr w:rsidR="00623BCF" w14:paraId="33242FCA" w14:textId="77777777">
                              <w:trPr>
                                <w:trHeight w:hRule="exact" w:val="232"/>
                              </w:trPr>
                              <w:tc>
                                <w:tcPr>
                                  <w:tcW w:w="454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9" w:space="0" w:color="CFDFF0"/>
                                    <w:right w:val="single" w:sz="7" w:space="0" w:color="000000"/>
                                  </w:tcBorders>
                                  <w:shd w:val="clear" w:color="auto" w:fill="CFDFF0"/>
                                </w:tcPr>
                                <w:p w14:paraId="3C6CB384" w14:textId="77777777" w:rsidR="00623BCF" w:rsidRDefault="00623BCF">
                                  <w:pPr>
                                    <w:spacing w:before="33"/>
                                    <w:ind w:left="121"/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spacing w:val="-1"/>
                                      <w:sz w:val="15"/>
                                      <w:szCs w:val="15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1027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9" w:space="0" w:color="CFDFF0"/>
                                    <w:right w:val="single" w:sz="7" w:space="0" w:color="000000"/>
                                  </w:tcBorders>
                                  <w:shd w:val="clear" w:color="auto" w:fill="CFDFF0"/>
                                </w:tcPr>
                                <w:p w14:paraId="312FAECA" w14:textId="77777777" w:rsidR="00623BCF" w:rsidRDefault="00623BCF">
                                  <w:pPr>
                                    <w:spacing w:before="33"/>
                                    <w:ind w:left="184"/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spacing w:val="-1"/>
                                      <w:sz w:val="15"/>
                                      <w:szCs w:val="15"/>
                                    </w:rPr>
                                    <w:t>Ko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spacing w:val="1"/>
                                      <w:sz w:val="15"/>
                                      <w:szCs w:val="15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sz w:val="15"/>
                                      <w:szCs w:val="15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spacing w:val="-1"/>
                                      <w:sz w:val="15"/>
                                      <w:szCs w:val="15"/>
                                    </w:rPr>
                                    <w:t xml:space="preserve"> M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sz w:val="15"/>
                                      <w:szCs w:val="15"/>
                                    </w:rPr>
                                    <w:t>K</w:t>
                                  </w:r>
                                </w:p>
                              </w:tc>
                              <w:tc>
                                <w:tcPr>
                                  <w:tcW w:w="3006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9" w:space="0" w:color="CFDFF0"/>
                                    <w:right w:val="single" w:sz="7" w:space="0" w:color="000000"/>
                                  </w:tcBorders>
                                  <w:shd w:val="clear" w:color="auto" w:fill="CFDFF0"/>
                                </w:tcPr>
                                <w:p w14:paraId="0D513B13" w14:textId="77777777" w:rsidR="00623BCF" w:rsidRDefault="00623BCF">
                                  <w:pPr>
                                    <w:spacing w:before="33"/>
                                    <w:ind w:left="40"/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spacing w:val="1"/>
                                      <w:sz w:val="15"/>
                                      <w:szCs w:val="15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spacing w:val="-2"/>
                                      <w:sz w:val="15"/>
                                      <w:szCs w:val="15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sz w:val="15"/>
                                      <w:szCs w:val="15"/>
                                    </w:rPr>
                                    <w:t>ma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spacing w:val="-1"/>
                                      <w:sz w:val="15"/>
                                      <w:szCs w:val="15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spacing w:val="-1"/>
                                      <w:sz w:val="15"/>
                                      <w:szCs w:val="15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sz w:val="15"/>
                                      <w:szCs w:val="15"/>
                                    </w:rPr>
                                    <w:t>ata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spacing w:val="-3"/>
                                      <w:sz w:val="15"/>
                                      <w:szCs w:val="15"/>
                                    </w:rPr>
                                    <w:t>k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spacing w:val="-1"/>
                                      <w:sz w:val="15"/>
                                      <w:szCs w:val="15"/>
                                    </w:rPr>
                                    <w:t>u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spacing w:val="1"/>
                                      <w:w w:val="101"/>
                                      <w:sz w:val="15"/>
                                      <w:szCs w:val="15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spacing w:val="-1"/>
                                      <w:w w:val="101"/>
                                      <w:sz w:val="15"/>
                                      <w:szCs w:val="15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sz w:val="15"/>
                                      <w:szCs w:val="15"/>
                                    </w:rPr>
                                    <w:t>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93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9" w:space="0" w:color="CFDFF0"/>
                                    <w:right w:val="single" w:sz="7" w:space="0" w:color="000000"/>
                                  </w:tcBorders>
                                  <w:shd w:val="clear" w:color="auto" w:fill="CFDFF0"/>
                                </w:tcPr>
                                <w:p w14:paraId="00540A85" w14:textId="77777777" w:rsidR="00623BCF" w:rsidRDefault="00623BCF">
                                  <w:pPr>
                                    <w:spacing w:before="33"/>
                                    <w:ind w:left="138"/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sz w:val="15"/>
                                      <w:szCs w:val="15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spacing w:val="1"/>
                                      <w:sz w:val="15"/>
                                      <w:szCs w:val="15"/>
                                    </w:rPr>
                                    <w:t>K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sz w:val="15"/>
                                      <w:szCs w:val="15"/>
                                    </w:rPr>
                                    <w:t>S</w:t>
                                  </w:r>
                                </w:p>
                              </w:tc>
                            </w:tr>
                            <w:tr w:rsidR="00623BCF" w14:paraId="6D462AD9" w14:textId="77777777">
                              <w:trPr>
                                <w:trHeight w:hRule="exact" w:val="253"/>
                              </w:trPr>
                              <w:tc>
                                <w:tcPr>
                                  <w:tcW w:w="454" w:type="dxa"/>
                                  <w:tcBorders>
                                    <w:top w:val="single" w:sz="9" w:space="0" w:color="CFDFF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14:paraId="0E4A16F4" w14:textId="77777777" w:rsidR="00623BCF" w:rsidRDefault="00623BCF">
                                  <w:pPr>
                                    <w:spacing w:before="43"/>
                                    <w:ind w:left="150" w:right="140"/>
                                    <w:jc w:val="center"/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027" w:type="dxa"/>
                                  <w:tcBorders>
                                    <w:top w:val="single" w:sz="9" w:space="0" w:color="CFDFF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14:paraId="4B5F43D7" w14:textId="77777777" w:rsidR="00623BCF" w:rsidRDefault="00623BCF">
                                  <w:pPr>
                                    <w:spacing w:before="43"/>
                                    <w:ind w:left="215"/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  <w:t>PS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5"/>
                                      <w:szCs w:val="15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2"/>
                                      <w:sz w:val="15"/>
                                      <w:szCs w:val="15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  <w:t>427</w:t>
                                  </w:r>
                                </w:p>
                              </w:tc>
                              <w:tc>
                                <w:tcPr>
                                  <w:tcW w:w="3006" w:type="dxa"/>
                                  <w:tcBorders>
                                    <w:top w:val="single" w:sz="9" w:space="0" w:color="CFDFF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14:paraId="20BA6799" w14:textId="77777777" w:rsidR="00623BCF" w:rsidRDefault="00623BCF">
                                  <w:pPr>
                                    <w:spacing w:before="43"/>
                                    <w:ind w:left="40"/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5"/>
                                      <w:szCs w:val="15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2"/>
                                      <w:sz w:val="15"/>
                                      <w:szCs w:val="15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5"/>
                                      <w:szCs w:val="15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  <w:t>ain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3"/>
                                      <w:sz w:val="15"/>
                                      <w:szCs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5"/>
                                      <w:szCs w:val="15"/>
                                    </w:rPr>
                                    <w:t>U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5"/>
                                      <w:szCs w:val="15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5"/>
                                      <w:szCs w:val="15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5"/>
                                      <w:szCs w:val="15"/>
                                    </w:rPr>
                                    <w:t>U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2"/>
                                      <w:sz w:val="15"/>
                                      <w:szCs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5"/>
                                      <w:szCs w:val="15"/>
                                    </w:rPr>
                                    <w:t>*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tcBorders>
                                    <w:top w:val="single" w:sz="9" w:space="0" w:color="CFDFF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14:paraId="2A251FEA" w14:textId="77777777" w:rsidR="00623BCF" w:rsidRDefault="00623BCF">
                                  <w:pPr>
                                    <w:spacing w:before="43"/>
                                    <w:ind w:left="220" w:right="211"/>
                                    <w:jc w:val="center"/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623BCF" w14:paraId="0A1BEF0D" w14:textId="77777777">
                              <w:trPr>
                                <w:trHeight w:hRule="exact" w:val="245"/>
                              </w:trPr>
                              <w:tc>
                                <w:tcPr>
                                  <w:tcW w:w="454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14:paraId="37E6B4AE" w14:textId="77777777" w:rsidR="00623BCF" w:rsidRDefault="00623BCF">
                                  <w:pPr>
                                    <w:spacing w:before="33"/>
                                    <w:ind w:left="150" w:right="140"/>
                                    <w:jc w:val="center"/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027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14:paraId="28AE35C7" w14:textId="77777777" w:rsidR="00623BCF" w:rsidRDefault="00623BCF">
                                  <w:pPr>
                                    <w:spacing w:before="33"/>
                                    <w:ind w:left="215"/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  <w:t>PS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5"/>
                                      <w:szCs w:val="15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2"/>
                                      <w:sz w:val="15"/>
                                      <w:szCs w:val="15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  <w:t>428</w:t>
                                  </w:r>
                                </w:p>
                              </w:tc>
                              <w:tc>
                                <w:tcPr>
                                  <w:tcW w:w="3006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14:paraId="3E51E078" w14:textId="77777777" w:rsidR="00623BCF" w:rsidRDefault="00623BCF">
                                  <w:pPr>
                                    <w:spacing w:before="33"/>
                                    <w:ind w:left="40"/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  <w:t>Anal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3"/>
                                      <w:sz w:val="15"/>
                                      <w:szCs w:val="15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5"/>
                                      <w:szCs w:val="15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2"/>
                                      <w:sz w:val="15"/>
                                      <w:szCs w:val="15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  <w:t>s</w:t>
                                  </w:r>
                                  <w:proofErr w:type="spellEnd"/>
                                  <w:r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  <w:t xml:space="preserve"> &amp;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5"/>
                                      <w:szCs w:val="15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  <w:t>Pera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3"/>
                                      <w:sz w:val="15"/>
                                      <w:szCs w:val="15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5"/>
                                      <w:szCs w:val="15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2"/>
                                      <w:sz w:val="15"/>
                                      <w:szCs w:val="15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  <w:t>ngan</w:t>
                                  </w:r>
                                  <w:proofErr w:type="spellEnd"/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5"/>
                                      <w:szCs w:val="15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2"/>
                                      <w:sz w:val="15"/>
                                      <w:szCs w:val="15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5"/>
                                      <w:szCs w:val="15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5"/>
                                      <w:szCs w:val="15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2"/>
                                      <w:sz w:val="15"/>
                                      <w:szCs w:val="15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  <w:t>m</w:t>
                                  </w:r>
                                  <w:proofErr w:type="spellEnd"/>
                                  <w:r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w w:val="101"/>
                                      <w:sz w:val="15"/>
                                      <w:szCs w:val="15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2"/>
                                      <w:sz w:val="15"/>
                                      <w:szCs w:val="15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w w:val="101"/>
                                      <w:sz w:val="15"/>
                                      <w:szCs w:val="15"/>
                                    </w:rPr>
                                    <w:t>f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2"/>
                                      <w:sz w:val="15"/>
                                      <w:szCs w:val="15"/>
                                    </w:rPr>
                                    <w:t>or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5"/>
                                      <w:szCs w:val="15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2"/>
                                      <w:sz w:val="15"/>
                                      <w:szCs w:val="15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5"/>
                                      <w:szCs w:val="15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  <w:t>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93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14:paraId="661D38E1" w14:textId="77777777" w:rsidR="00623BCF" w:rsidRDefault="00623BCF">
                                  <w:pPr>
                                    <w:spacing w:before="33"/>
                                    <w:ind w:left="220" w:right="211"/>
                                    <w:jc w:val="center"/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623BCF" w14:paraId="110CAAD8" w14:textId="77777777">
                              <w:trPr>
                                <w:trHeight w:hRule="exact" w:val="242"/>
                              </w:trPr>
                              <w:tc>
                                <w:tcPr>
                                  <w:tcW w:w="454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14:paraId="6CAE7AFF" w14:textId="77777777" w:rsidR="00623BCF" w:rsidRDefault="00623BCF">
                                  <w:pPr>
                                    <w:spacing w:before="33"/>
                                    <w:ind w:left="150" w:right="140"/>
                                    <w:jc w:val="center"/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027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14:paraId="7CB16818" w14:textId="77777777" w:rsidR="00623BCF" w:rsidRDefault="00623BCF">
                                  <w:pPr>
                                    <w:spacing w:before="33"/>
                                    <w:ind w:left="215"/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  <w:t>PS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5"/>
                                      <w:szCs w:val="15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2"/>
                                      <w:sz w:val="15"/>
                                      <w:szCs w:val="15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  <w:t>329</w:t>
                                  </w:r>
                                </w:p>
                              </w:tc>
                              <w:tc>
                                <w:tcPr>
                                  <w:tcW w:w="3006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14:paraId="3CF34A71" w14:textId="77777777" w:rsidR="00623BCF" w:rsidRDefault="00623BCF">
                                  <w:pPr>
                                    <w:spacing w:before="33"/>
                                    <w:ind w:left="40"/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  <w:t>Ke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3"/>
                                      <w:sz w:val="15"/>
                                      <w:szCs w:val="15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5"/>
                                      <w:szCs w:val="15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  <w:t>an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3"/>
                                      <w:sz w:val="15"/>
                                      <w:szCs w:val="15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  <w:t>n</w:t>
                                  </w:r>
                                  <w:proofErr w:type="spellEnd"/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5"/>
                                      <w:szCs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5"/>
                                      <w:szCs w:val="15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2"/>
                                      <w:sz w:val="15"/>
                                      <w:szCs w:val="15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5"/>
                                      <w:szCs w:val="15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5"/>
                                      <w:szCs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  <w:t xml:space="preserve">&amp; </w:t>
                                  </w:r>
                                  <w:proofErr w:type="spellStart"/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w w:val="101"/>
                                      <w:sz w:val="15"/>
                                      <w:szCs w:val="15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5"/>
                                      <w:szCs w:val="15"/>
                                    </w:rPr>
                                    <w:t>f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2"/>
                                      <w:sz w:val="15"/>
                                      <w:szCs w:val="15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5"/>
                                      <w:szCs w:val="15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2"/>
                                      <w:sz w:val="15"/>
                                      <w:szCs w:val="15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5"/>
                                      <w:szCs w:val="15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  <w:t>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93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14:paraId="5C7BB647" w14:textId="77777777" w:rsidR="00623BCF" w:rsidRDefault="00623BCF">
                                  <w:pPr>
                                    <w:spacing w:before="33"/>
                                    <w:ind w:left="220" w:right="211"/>
                                    <w:jc w:val="center"/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623BCF" w14:paraId="3B860FFE" w14:textId="77777777">
                              <w:trPr>
                                <w:trHeight w:hRule="exact" w:val="245"/>
                              </w:trPr>
                              <w:tc>
                                <w:tcPr>
                                  <w:tcW w:w="454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14:paraId="2E02ED46" w14:textId="77777777" w:rsidR="00623BCF" w:rsidRDefault="00623BCF">
                                  <w:pPr>
                                    <w:spacing w:before="36"/>
                                    <w:ind w:left="150" w:right="140"/>
                                    <w:jc w:val="center"/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027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14:paraId="415550E0" w14:textId="77777777" w:rsidR="00623BCF" w:rsidRDefault="00623BCF">
                                  <w:pPr>
                                    <w:spacing w:before="36"/>
                                    <w:ind w:left="215"/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  <w:t>PS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5"/>
                                      <w:szCs w:val="15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2"/>
                                      <w:sz w:val="15"/>
                                      <w:szCs w:val="15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  <w:t>430</w:t>
                                  </w:r>
                                </w:p>
                              </w:tc>
                              <w:tc>
                                <w:tcPr>
                                  <w:tcW w:w="3006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14:paraId="010C6EEE" w14:textId="77777777" w:rsidR="00623BCF" w:rsidRDefault="00623BCF">
                                  <w:pPr>
                                    <w:spacing w:before="36"/>
                                    <w:ind w:left="40"/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5"/>
                                      <w:szCs w:val="15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2"/>
                                      <w:sz w:val="15"/>
                                      <w:szCs w:val="15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5"/>
                                      <w:szCs w:val="15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3"/>
                                      <w:sz w:val="15"/>
                                      <w:szCs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5"/>
                                      <w:szCs w:val="15"/>
                                    </w:rPr>
                                    <w:t>W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  <w:t>ar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2"/>
                                      <w:sz w:val="15"/>
                                      <w:szCs w:val="15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  <w:t>ho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3"/>
                                      <w:sz w:val="15"/>
                                      <w:szCs w:val="15"/>
                                    </w:rPr>
                                    <w:t>u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5"/>
                                      <w:szCs w:val="15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5"/>
                                      <w:szCs w:val="15"/>
                                    </w:rPr>
                                    <w:t xml:space="preserve"> *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14:paraId="550853DC" w14:textId="77777777" w:rsidR="00623BCF" w:rsidRDefault="00623BCF">
                                  <w:pPr>
                                    <w:spacing w:before="36"/>
                                    <w:ind w:left="220" w:right="211"/>
                                    <w:jc w:val="center"/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623BCF" w14:paraId="149511DC" w14:textId="77777777">
                              <w:trPr>
                                <w:trHeight w:hRule="exact" w:val="243"/>
                              </w:trPr>
                              <w:tc>
                                <w:tcPr>
                                  <w:tcW w:w="454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14:paraId="212045E3" w14:textId="77777777" w:rsidR="00623BCF" w:rsidRDefault="00623BCF">
                                  <w:pPr>
                                    <w:spacing w:before="33"/>
                                    <w:ind w:left="150" w:right="140"/>
                                    <w:jc w:val="center"/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027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14:paraId="6E25DB4C" w14:textId="77777777" w:rsidR="00623BCF" w:rsidRDefault="00623BCF">
                                  <w:pPr>
                                    <w:spacing w:before="33"/>
                                    <w:ind w:left="215"/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  <w:t>PS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5"/>
                                      <w:szCs w:val="15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2"/>
                                      <w:sz w:val="15"/>
                                      <w:szCs w:val="15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  <w:t>331</w:t>
                                  </w:r>
                                </w:p>
                              </w:tc>
                              <w:tc>
                                <w:tcPr>
                                  <w:tcW w:w="3006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14:paraId="3D5AD78A" w14:textId="77777777" w:rsidR="00623BCF" w:rsidRDefault="00623BCF">
                                  <w:pPr>
                                    <w:spacing w:before="33"/>
                                    <w:ind w:left="40"/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5"/>
                                      <w:szCs w:val="15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3"/>
                                      <w:sz w:val="15"/>
                                      <w:szCs w:val="15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  <w:t>aj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3"/>
                                      <w:sz w:val="15"/>
                                      <w:szCs w:val="15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5"/>
                                      <w:szCs w:val="15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  <w:t>en</w:t>
                                  </w:r>
                                  <w:proofErr w:type="spellEnd"/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5"/>
                                      <w:szCs w:val="15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eastAsia="Arial" w:hAnsi="Arial" w:cs="Arial"/>
                                      <w:spacing w:val="-2"/>
                                      <w:sz w:val="15"/>
                                      <w:szCs w:val="15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2"/>
                                      <w:sz w:val="15"/>
                                      <w:szCs w:val="15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5"/>
                                      <w:szCs w:val="15"/>
                                    </w:rPr>
                                    <w:t>y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2"/>
                                      <w:sz w:val="15"/>
                                      <w:szCs w:val="15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  <w:t>k</w:t>
                                  </w:r>
                                  <w:proofErr w:type="spellEnd"/>
                                  <w:r>
                                    <w:rPr>
                                      <w:rFonts w:ascii="Arial" w:eastAsia="Arial" w:hAnsi="Arial" w:cs="Arial"/>
                                      <w:spacing w:val="3"/>
                                      <w:sz w:val="15"/>
                                      <w:szCs w:val="15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eastAsia="Arial" w:hAnsi="Arial" w:cs="Arial"/>
                                      <w:spacing w:val="-2"/>
                                      <w:sz w:val="15"/>
                                      <w:szCs w:val="15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5"/>
                                      <w:szCs w:val="15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5"/>
                                      <w:szCs w:val="15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2"/>
                                      <w:sz w:val="15"/>
                                      <w:szCs w:val="15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  <w:t>m</w:t>
                                  </w:r>
                                  <w:proofErr w:type="spellEnd"/>
                                  <w:r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w w:val="101"/>
                                      <w:sz w:val="15"/>
                                      <w:szCs w:val="15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5"/>
                                      <w:szCs w:val="15"/>
                                    </w:rPr>
                                    <w:t>f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2"/>
                                      <w:sz w:val="15"/>
                                      <w:szCs w:val="15"/>
                                    </w:rPr>
                                    <w:t>or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5"/>
                                      <w:szCs w:val="15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2"/>
                                      <w:sz w:val="15"/>
                                      <w:szCs w:val="15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5"/>
                                      <w:szCs w:val="15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  <w:t>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93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14:paraId="610B9662" w14:textId="77777777" w:rsidR="00623BCF" w:rsidRDefault="00623BCF">
                                  <w:pPr>
                                    <w:spacing w:before="33"/>
                                    <w:ind w:left="220" w:right="211"/>
                                    <w:jc w:val="center"/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623BCF" w14:paraId="6C1F289C" w14:textId="77777777">
                              <w:trPr>
                                <w:trHeight w:hRule="exact" w:val="242"/>
                              </w:trPr>
                              <w:tc>
                                <w:tcPr>
                                  <w:tcW w:w="454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14:paraId="35DAD9BF" w14:textId="77777777" w:rsidR="00623BCF" w:rsidRDefault="00623BCF">
                                  <w:pPr>
                                    <w:spacing w:before="36"/>
                                    <w:ind w:left="150" w:right="140"/>
                                    <w:jc w:val="center"/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027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14:paraId="27E05067" w14:textId="77777777" w:rsidR="00623BCF" w:rsidRDefault="00623BCF">
                                  <w:pPr>
                                    <w:spacing w:before="36"/>
                                    <w:ind w:left="215"/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  <w:t>PS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5"/>
                                      <w:szCs w:val="15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2"/>
                                      <w:sz w:val="15"/>
                                      <w:szCs w:val="15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  <w:t>432</w:t>
                                  </w:r>
                                </w:p>
                              </w:tc>
                              <w:tc>
                                <w:tcPr>
                                  <w:tcW w:w="3006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14:paraId="637934FD" w14:textId="77777777" w:rsidR="00623BCF" w:rsidRDefault="00623BCF">
                                  <w:pPr>
                                    <w:spacing w:before="36"/>
                                    <w:ind w:left="40"/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  <w:t>Pe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5"/>
                                      <w:szCs w:val="15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  <w:t>rog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2"/>
                                      <w:sz w:val="15"/>
                                      <w:szCs w:val="15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5"/>
                                      <w:szCs w:val="15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  <w:t>an</w:t>
                                  </w:r>
                                  <w:proofErr w:type="spellEnd"/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5"/>
                                      <w:szCs w:val="15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  <w:t>Be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2"/>
                                      <w:sz w:val="15"/>
                                      <w:szCs w:val="15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  <w:t>orie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3"/>
                                      <w:sz w:val="15"/>
                                      <w:szCs w:val="15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5"/>
                                      <w:szCs w:val="15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2"/>
                                      <w:sz w:val="15"/>
                                      <w:szCs w:val="15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5"/>
                                      <w:szCs w:val="15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  <w:t>i</w:t>
                                  </w:r>
                                  <w:proofErr w:type="spellEnd"/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5"/>
                                      <w:szCs w:val="15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  <w:t>Ob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2"/>
                                      <w:sz w:val="15"/>
                                      <w:szCs w:val="15"/>
                                    </w:rPr>
                                    <w:t>j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  <w:t>ek</w:t>
                                  </w:r>
                                  <w:proofErr w:type="spellEnd"/>
                                  <w:r>
                                    <w:rPr>
                                      <w:rFonts w:ascii="Arial" w:eastAsia="Arial" w:hAnsi="Arial" w:cs="Arial"/>
                                      <w:spacing w:val="-2"/>
                                      <w:sz w:val="15"/>
                                      <w:szCs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5"/>
                                      <w:szCs w:val="15"/>
                                    </w:rPr>
                                    <w:t>*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14:paraId="3BF2C93E" w14:textId="77777777" w:rsidR="00623BCF" w:rsidRDefault="00623BCF">
                                  <w:pPr>
                                    <w:spacing w:before="36"/>
                                    <w:ind w:left="220" w:right="211"/>
                                    <w:jc w:val="center"/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623BCF" w14:paraId="423F6756" w14:textId="77777777">
                              <w:trPr>
                                <w:trHeight w:hRule="exact" w:val="245"/>
                              </w:trPr>
                              <w:tc>
                                <w:tcPr>
                                  <w:tcW w:w="454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14:paraId="0265E7C1" w14:textId="77777777" w:rsidR="00623BCF" w:rsidRDefault="00623BCF"/>
                              </w:tc>
                              <w:tc>
                                <w:tcPr>
                                  <w:tcW w:w="1027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14:paraId="1A788CFD" w14:textId="77777777" w:rsidR="00623BCF" w:rsidRDefault="00623BCF"/>
                              </w:tc>
                              <w:tc>
                                <w:tcPr>
                                  <w:tcW w:w="3006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14:paraId="1DC59065" w14:textId="77777777" w:rsidR="00623BCF" w:rsidRDefault="00623BCF">
                                  <w:pPr>
                                    <w:spacing w:before="36"/>
                                    <w:ind w:right="18"/>
                                    <w:jc w:val="right"/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sz w:val="15"/>
                                      <w:szCs w:val="15"/>
                                    </w:rPr>
                                    <w:t>J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spacing w:val="1"/>
                                      <w:sz w:val="15"/>
                                      <w:szCs w:val="15"/>
                                    </w:rPr>
                                    <w:t>u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spacing w:val="-2"/>
                                      <w:sz w:val="15"/>
                                      <w:szCs w:val="15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spacing w:val="1"/>
                                      <w:w w:val="101"/>
                                      <w:sz w:val="15"/>
                                      <w:szCs w:val="15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spacing w:val="-2"/>
                                      <w:sz w:val="15"/>
                                      <w:szCs w:val="15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sz w:val="15"/>
                                      <w:szCs w:val="15"/>
                                    </w:rPr>
                                    <w:t>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93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14:paraId="3F412BF0" w14:textId="77777777" w:rsidR="00623BCF" w:rsidRDefault="00623BCF">
                                  <w:pPr>
                                    <w:spacing w:before="36"/>
                                    <w:ind w:left="176" w:right="170"/>
                                    <w:jc w:val="center"/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sz w:val="15"/>
                                      <w:szCs w:val="15"/>
                                    </w:rPr>
                                    <w:t>22</w:t>
                                  </w:r>
                                </w:p>
                              </w:tc>
                            </w:tr>
                          </w:tbl>
                          <w:p w14:paraId="156C1D38" w14:textId="77777777" w:rsidR="00623BCF" w:rsidRDefault="00623BCF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92EA86" id="Text Box 50" o:spid="_x0000_s1027" type="#_x0000_t202" style="position:absolute;left:0;text-align:left;margin-left:309.6pt;margin-top:11.5pt;width:255.25pt;height:98.9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" filled="f" stroked="f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54"/>
                        <w:gridCol w:w="1027"/>
                        <w:gridCol w:w="3006"/>
                        <w:gridCol w:w="593"/>
                      </w:tblGrid>
                      <w:tr w:rsidR="00623BCF" w14:paraId="33242FCA" w14:textId="77777777">
                        <w:trPr>
                          <w:trHeight w:hRule="exact" w:val="232"/>
                        </w:trPr>
                        <w:tc>
                          <w:tcPr>
                            <w:tcW w:w="454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9" w:space="0" w:color="CFDFF0"/>
                              <w:right w:val="single" w:sz="7" w:space="0" w:color="000000"/>
                            </w:tcBorders>
                            <w:shd w:val="clear" w:color="auto" w:fill="CFDFF0"/>
                          </w:tcPr>
                          <w:p w14:paraId="3C6CB384" w14:textId="77777777" w:rsidR="00623BCF" w:rsidRDefault="00623BCF">
                            <w:pPr>
                              <w:spacing w:before="33"/>
                              <w:ind w:left="121"/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spacing w:val="-1"/>
                                <w:sz w:val="15"/>
                                <w:szCs w:val="15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1027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9" w:space="0" w:color="CFDFF0"/>
                              <w:right w:val="single" w:sz="7" w:space="0" w:color="000000"/>
                            </w:tcBorders>
                            <w:shd w:val="clear" w:color="auto" w:fill="CFDFF0"/>
                          </w:tcPr>
                          <w:p w14:paraId="312FAECA" w14:textId="77777777" w:rsidR="00623BCF" w:rsidRDefault="00623BCF">
                            <w:pPr>
                              <w:spacing w:before="33"/>
                              <w:ind w:left="184"/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spacing w:val="-1"/>
                                <w:sz w:val="15"/>
                                <w:szCs w:val="15"/>
                              </w:rPr>
                              <w:t>Ko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spacing w:val="1"/>
                                <w:sz w:val="15"/>
                                <w:szCs w:val="15"/>
                              </w:rPr>
                              <w:t>d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sz w:val="15"/>
                                <w:szCs w:val="15"/>
                              </w:rPr>
                              <w:t>e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spacing w:val="-1"/>
                                <w:sz w:val="15"/>
                                <w:szCs w:val="15"/>
                              </w:rPr>
                              <w:t xml:space="preserve"> M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sz w:val="15"/>
                                <w:szCs w:val="15"/>
                              </w:rPr>
                              <w:t>K</w:t>
                            </w:r>
                          </w:p>
                        </w:tc>
                        <w:tc>
                          <w:tcPr>
                            <w:tcW w:w="3006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9" w:space="0" w:color="CFDFF0"/>
                              <w:right w:val="single" w:sz="7" w:space="0" w:color="000000"/>
                            </w:tcBorders>
                            <w:shd w:val="clear" w:color="auto" w:fill="CFDFF0"/>
                          </w:tcPr>
                          <w:p w14:paraId="0D513B13" w14:textId="77777777" w:rsidR="00623BCF" w:rsidRDefault="00623BCF">
                            <w:pPr>
                              <w:spacing w:before="33"/>
                              <w:ind w:left="40"/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spacing w:val="1"/>
                                <w:sz w:val="15"/>
                                <w:szCs w:val="15"/>
                              </w:rPr>
                              <w:t>N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spacing w:val="-2"/>
                                <w:sz w:val="15"/>
                                <w:szCs w:val="15"/>
                              </w:rPr>
                              <w:t>a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sz w:val="15"/>
                                <w:szCs w:val="15"/>
                              </w:rPr>
                              <w:t>ma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spacing w:val="-1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b/>
                                <w:spacing w:val="-1"/>
                                <w:sz w:val="15"/>
                                <w:szCs w:val="15"/>
                              </w:rPr>
                              <w:t>M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sz w:val="15"/>
                                <w:szCs w:val="15"/>
                              </w:rPr>
                              <w:t>ata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spacing w:val="-3"/>
                                <w:sz w:val="15"/>
                                <w:szCs w:val="15"/>
                              </w:rPr>
                              <w:t>k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spacing w:val="-1"/>
                                <w:sz w:val="15"/>
                                <w:szCs w:val="15"/>
                              </w:rPr>
                              <w:t>u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spacing w:val="1"/>
                                <w:w w:val="101"/>
                                <w:sz w:val="15"/>
                                <w:szCs w:val="15"/>
                              </w:rPr>
                              <w:t>l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spacing w:val="-1"/>
                                <w:w w:val="101"/>
                                <w:sz w:val="15"/>
                                <w:szCs w:val="15"/>
                              </w:rPr>
                              <w:t>i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sz w:val="15"/>
                                <w:szCs w:val="15"/>
                              </w:rPr>
                              <w:t>ah</w:t>
                            </w:r>
                            <w:proofErr w:type="spellEnd"/>
                          </w:p>
                        </w:tc>
                        <w:tc>
                          <w:tcPr>
                            <w:tcW w:w="593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9" w:space="0" w:color="CFDFF0"/>
                              <w:right w:val="single" w:sz="7" w:space="0" w:color="000000"/>
                            </w:tcBorders>
                            <w:shd w:val="clear" w:color="auto" w:fill="CFDFF0"/>
                          </w:tcPr>
                          <w:p w14:paraId="00540A85" w14:textId="77777777" w:rsidR="00623BCF" w:rsidRDefault="00623BCF">
                            <w:pPr>
                              <w:spacing w:before="33"/>
                              <w:ind w:left="138"/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sz w:val="15"/>
                                <w:szCs w:val="15"/>
                              </w:rPr>
                              <w:t>S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spacing w:val="1"/>
                                <w:sz w:val="15"/>
                                <w:szCs w:val="15"/>
                              </w:rPr>
                              <w:t>K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sz w:val="15"/>
                                <w:szCs w:val="15"/>
                              </w:rPr>
                              <w:t>S</w:t>
                            </w:r>
                          </w:p>
                        </w:tc>
                      </w:tr>
                      <w:tr w:rsidR="00623BCF" w14:paraId="6D462AD9" w14:textId="77777777">
                        <w:trPr>
                          <w:trHeight w:hRule="exact" w:val="253"/>
                        </w:trPr>
                        <w:tc>
                          <w:tcPr>
                            <w:tcW w:w="454" w:type="dxa"/>
                            <w:tcBorders>
                              <w:top w:val="single" w:sz="9" w:space="0" w:color="CFDFF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14:paraId="0E4A16F4" w14:textId="77777777" w:rsidR="00623BCF" w:rsidRDefault="00623BCF">
                            <w:pPr>
                              <w:spacing w:before="43"/>
                              <w:ind w:left="150" w:right="140"/>
                              <w:jc w:val="center"/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027" w:type="dxa"/>
                            <w:tcBorders>
                              <w:top w:val="single" w:sz="9" w:space="0" w:color="CFDFF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14:paraId="4B5F43D7" w14:textId="77777777" w:rsidR="00623BCF" w:rsidRDefault="00623BCF">
                            <w:pPr>
                              <w:spacing w:before="43"/>
                              <w:ind w:left="215"/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  <w:t>PS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5"/>
                                <w:szCs w:val="15"/>
                              </w:rPr>
                              <w:t>I</w:t>
                            </w:r>
                            <w:r>
                              <w:rPr>
                                <w:rFonts w:ascii="Arial" w:eastAsia="Arial" w:hAnsi="Arial" w:cs="Arial"/>
                                <w:spacing w:val="-2"/>
                                <w:sz w:val="15"/>
                                <w:szCs w:val="15"/>
                              </w:rPr>
                              <w:t>2</w:t>
                            </w:r>
                            <w:r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  <w:t>427</w:t>
                            </w:r>
                          </w:p>
                        </w:tc>
                        <w:tc>
                          <w:tcPr>
                            <w:tcW w:w="3006" w:type="dxa"/>
                            <w:tcBorders>
                              <w:top w:val="single" w:sz="9" w:space="0" w:color="CFDFF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14:paraId="20BA6799" w14:textId="77777777" w:rsidR="00623BCF" w:rsidRDefault="00623BCF">
                            <w:pPr>
                              <w:spacing w:before="43"/>
                              <w:ind w:left="40"/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5"/>
                                <w:szCs w:val="15"/>
                              </w:rPr>
                              <w:t>D</w:t>
                            </w:r>
                            <w:r>
                              <w:rPr>
                                <w:rFonts w:ascii="Arial" w:eastAsia="Arial" w:hAnsi="Arial" w:cs="Arial"/>
                                <w:spacing w:val="-2"/>
                                <w:sz w:val="15"/>
                                <w:szCs w:val="15"/>
                              </w:rPr>
                              <w:t>e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5"/>
                                <w:szCs w:val="15"/>
                              </w:rPr>
                              <w:t>s</w:t>
                            </w:r>
                            <w:r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  <w:t>ain</w:t>
                            </w:r>
                            <w:r>
                              <w:rPr>
                                <w:rFonts w:ascii="Arial" w:eastAsia="Arial" w:hAnsi="Arial" w:cs="Arial"/>
                                <w:spacing w:val="-3"/>
                                <w:sz w:val="15"/>
                                <w:szCs w:val="15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5"/>
                                <w:szCs w:val="15"/>
                              </w:rPr>
                              <w:t>U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5"/>
                                <w:szCs w:val="15"/>
                              </w:rPr>
                              <w:t>I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5"/>
                                <w:szCs w:val="15"/>
                              </w:rPr>
                              <w:t>/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5"/>
                                <w:szCs w:val="15"/>
                              </w:rPr>
                              <w:t>U</w:t>
                            </w:r>
                            <w:r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  <w:t>X</w:t>
                            </w:r>
                            <w:r>
                              <w:rPr>
                                <w:rFonts w:ascii="Arial" w:eastAsia="Arial" w:hAnsi="Arial" w:cs="Arial"/>
                                <w:spacing w:val="-2"/>
                                <w:sz w:val="15"/>
                                <w:szCs w:val="15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5"/>
                                <w:szCs w:val="15"/>
                              </w:rPr>
                              <w:t>*</w:t>
                            </w:r>
                            <w:r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593" w:type="dxa"/>
                            <w:tcBorders>
                              <w:top w:val="single" w:sz="9" w:space="0" w:color="CFDFF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14:paraId="2A251FEA" w14:textId="77777777" w:rsidR="00623BCF" w:rsidRDefault="00623BCF">
                            <w:pPr>
                              <w:spacing w:before="43"/>
                              <w:ind w:left="220" w:right="211"/>
                              <w:jc w:val="center"/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  <w:t>4</w:t>
                            </w:r>
                          </w:p>
                        </w:tc>
                      </w:tr>
                      <w:tr w:rsidR="00623BCF" w14:paraId="0A1BEF0D" w14:textId="77777777">
                        <w:trPr>
                          <w:trHeight w:hRule="exact" w:val="245"/>
                        </w:trPr>
                        <w:tc>
                          <w:tcPr>
                            <w:tcW w:w="454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14:paraId="37E6B4AE" w14:textId="77777777" w:rsidR="00623BCF" w:rsidRDefault="00623BCF">
                            <w:pPr>
                              <w:spacing w:before="33"/>
                              <w:ind w:left="150" w:right="140"/>
                              <w:jc w:val="center"/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027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14:paraId="28AE35C7" w14:textId="77777777" w:rsidR="00623BCF" w:rsidRDefault="00623BCF">
                            <w:pPr>
                              <w:spacing w:before="33"/>
                              <w:ind w:left="215"/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  <w:t>PS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5"/>
                                <w:szCs w:val="15"/>
                              </w:rPr>
                              <w:t>I</w:t>
                            </w:r>
                            <w:r>
                              <w:rPr>
                                <w:rFonts w:ascii="Arial" w:eastAsia="Arial" w:hAnsi="Arial" w:cs="Arial"/>
                                <w:spacing w:val="-2"/>
                                <w:sz w:val="15"/>
                                <w:szCs w:val="15"/>
                              </w:rPr>
                              <w:t>2</w:t>
                            </w:r>
                            <w:r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  <w:t>428</w:t>
                            </w:r>
                          </w:p>
                        </w:tc>
                        <w:tc>
                          <w:tcPr>
                            <w:tcW w:w="3006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14:paraId="3E51E078" w14:textId="77777777" w:rsidR="00623BCF" w:rsidRDefault="00623BCF">
                            <w:pPr>
                              <w:spacing w:before="33"/>
                              <w:ind w:left="40"/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  <w:t>Anal</w:t>
                            </w:r>
                            <w:r>
                              <w:rPr>
                                <w:rFonts w:ascii="Arial" w:eastAsia="Arial" w:hAnsi="Arial" w:cs="Arial"/>
                                <w:spacing w:val="-3"/>
                                <w:sz w:val="15"/>
                                <w:szCs w:val="15"/>
                              </w:rPr>
                              <w:t>i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5"/>
                                <w:szCs w:val="15"/>
                              </w:rPr>
                              <w:t>s</w:t>
                            </w:r>
                            <w:r>
                              <w:rPr>
                                <w:rFonts w:ascii="Arial" w:eastAsia="Arial" w:hAnsi="Arial" w:cs="Arial"/>
                                <w:spacing w:val="-2"/>
                                <w:sz w:val="15"/>
                                <w:szCs w:val="15"/>
                              </w:rPr>
                              <w:t>i</w:t>
                            </w:r>
                            <w:r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  <w:t xml:space="preserve"> &amp;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  <w:t>Pera</w:t>
                            </w:r>
                            <w:r>
                              <w:rPr>
                                <w:rFonts w:ascii="Arial" w:eastAsia="Arial" w:hAnsi="Arial" w:cs="Arial"/>
                                <w:spacing w:val="-3"/>
                                <w:sz w:val="15"/>
                                <w:szCs w:val="15"/>
                              </w:rPr>
                              <w:t>n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5"/>
                                <w:szCs w:val="15"/>
                              </w:rPr>
                              <w:t>c</w:t>
                            </w:r>
                            <w:r>
                              <w:rPr>
                                <w:rFonts w:ascii="Arial" w:eastAsia="Arial" w:hAnsi="Arial" w:cs="Arial"/>
                                <w:spacing w:val="-2"/>
                                <w:sz w:val="15"/>
                                <w:szCs w:val="15"/>
                              </w:rPr>
                              <w:t>a</w:t>
                            </w:r>
                            <w:r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  <w:t>ngan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  <w:t>S</w:t>
                            </w:r>
                            <w:r>
                              <w:rPr>
                                <w:rFonts w:ascii="Arial" w:eastAsia="Arial" w:hAnsi="Arial" w:cs="Arial"/>
                                <w:spacing w:val="-2"/>
                                <w:sz w:val="15"/>
                                <w:szCs w:val="15"/>
                              </w:rPr>
                              <w:t>i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5"/>
                                <w:szCs w:val="15"/>
                              </w:rPr>
                              <w:t>s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5"/>
                                <w:szCs w:val="15"/>
                              </w:rPr>
                              <w:t>t</w:t>
                            </w:r>
                            <w:r>
                              <w:rPr>
                                <w:rFonts w:ascii="Arial" w:eastAsia="Arial" w:hAnsi="Arial" w:cs="Arial"/>
                                <w:spacing w:val="-2"/>
                                <w:sz w:val="15"/>
                                <w:szCs w:val="15"/>
                              </w:rPr>
                              <w:t>e</w:t>
                            </w:r>
                            <w:r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  <w:t>m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spacing w:val="1"/>
                                <w:w w:val="101"/>
                                <w:sz w:val="15"/>
                                <w:szCs w:val="15"/>
                              </w:rPr>
                              <w:t>I</w:t>
                            </w:r>
                            <w:r>
                              <w:rPr>
                                <w:rFonts w:ascii="Arial" w:eastAsia="Arial" w:hAnsi="Arial" w:cs="Arial"/>
                                <w:spacing w:val="-2"/>
                                <w:sz w:val="15"/>
                                <w:szCs w:val="15"/>
                              </w:rPr>
                              <w:t>n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w w:val="101"/>
                                <w:sz w:val="15"/>
                                <w:szCs w:val="15"/>
                              </w:rPr>
                              <w:t>f</w:t>
                            </w:r>
                            <w:r>
                              <w:rPr>
                                <w:rFonts w:ascii="Arial" w:eastAsia="Arial" w:hAnsi="Arial" w:cs="Arial"/>
                                <w:spacing w:val="-2"/>
                                <w:sz w:val="15"/>
                                <w:szCs w:val="15"/>
                              </w:rPr>
                              <w:t>or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5"/>
                                <w:szCs w:val="15"/>
                              </w:rPr>
                              <w:t>m</w:t>
                            </w:r>
                            <w:r>
                              <w:rPr>
                                <w:rFonts w:ascii="Arial" w:eastAsia="Arial" w:hAnsi="Arial" w:cs="Arial"/>
                                <w:spacing w:val="-2"/>
                                <w:sz w:val="15"/>
                                <w:szCs w:val="15"/>
                              </w:rPr>
                              <w:t>a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5"/>
                                <w:szCs w:val="15"/>
                              </w:rPr>
                              <w:t>s</w:t>
                            </w:r>
                            <w:r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  <w:t>i</w:t>
                            </w:r>
                            <w:proofErr w:type="spellEnd"/>
                          </w:p>
                        </w:tc>
                        <w:tc>
                          <w:tcPr>
                            <w:tcW w:w="593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14:paraId="661D38E1" w14:textId="77777777" w:rsidR="00623BCF" w:rsidRDefault="00623BCF">
                            <w:pPr>
                              <w:spacing w:before="33"/>
                              <w:ind w:left="220" w:right="211"/>
                              <w:jc w:val="center"/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  <w:t>4</w:t>
                            </w:r>
                          </w:p>
                        </w:tc>
                      </w:tr>
                      <w:tr w:rsidR="00623BCF" w14:paraId="110CAAD8" w14:textId="77777777">
                        <w:trPr>
                          <w:trHeight w:hRule="exact" w:val="242"/>
                        </w:trPr>
                        <w:tc>
                          <w:tcPr>
                            <w:tcW w:w="454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14:paraId="6CAE7AFF" w14:textId="77777777" w:rsidR="00623BCF" w:rsidRDefault="00623BCF">
                            <w:pPr>
                              <w:spacing w:before="33"/>
                              <w:ind w:left="150" w:right="140"/>
                              <w:jc w:val="center"/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027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14:paraId="7CB16818" w14:textId="77777777" w:rsidR="00623BCF" w:rsidRDefault="00623BCF">
                            <w:pPr>
                              <w:spacing w:before="33"/>
                              <w:ind w:left="215"/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  <w:t>PS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5"/>
                                <w:szCs w:val="15"/>
                              </w:rPr>
                              <w:t>I</w:t>
                            </w:r>
                            <w:r>
                              <w:rPr>
                                <w:rFonts w:ascii="Arial" w:eastAsia="Arial" w:hAnsi="Arial" w:cs="Arial"/>
                                <w:spacing w:val="-2"/>
                                <w:sz w:val="15"/>
                                <w:szCs w:val="15"/>
                              </w:rPr>
                              <w:t>2</w:t>
                            </w:r>
                            <w:r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  <w:t>329</w:t>
                            </w:r>
                          </w:p>
                        </w:tc>
                        <w:tc>
                          <w:tcPr>
                            <w:tcW w:w="3006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14:paraId="3CF34A71" w14:textId="77777777" w:rsidR="00623BCF" w:rsidRDefault="00623BCF">
                            <w:pPr>
                              <w:spacing w:before="33"/>
                              <w:ind w:left="40"/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  <w:t>Ke</w:t>
                            </w:r>
                            <w:r>
                              <w:rPr>
                                <w:rFonts w:ascii="Arial" w:eastAsia="Arial" w:hAnsi="Arial" w:cs="Arial"/>
                                <w:spacing w:val="-3"/>
                                <w:sz w:val="15"/>
                                <w:szCs w:val="15"/>
                              </w:rPr>
                              <w:t>a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5"/>
                                <w:szCs w:val="15"/>
                              </w:rPr>
                              <w:t>m</w:t>
                            </w:r>
                            <w:r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  <w:t>an</w:t>
                            </w:r>
                            <w:r>
                              <w:rPr>
                                <w:rFonts w:ascii="Arial" w:eastAsia="Arial" w:hAnsi="Arial" w:cs="Arial"/>
                                <w:spacing w:val="-3"/>
                                <w:sz w:val="15"/>
                                <w:szCs w:val="15"/>
                              </w:rPr>
                              <w:t>a</w:t>
                            </w:r>
                            <w:r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  <w:t>n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5"/>
                                <w:szCs w:val="15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5"/>
                                <w:szCs w:val="15"/>
                              </w:rPr>
                              <w:t>D</w:t>
                            </w:r>
                            <w:r>
                              <w:rPr>
                                <w:rFonts w:ascii="Arial" w:eastAsia="Arial" w:hAnsi="Arial" w:cs="Arial"/>
                                <w:spacing w:val="-2"/>
                                <w:sz w:val="15"/>
                                <w:szCs w:val="15"/>
                              </w:rPr>
                              <w:t>a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5"/>
                                <w:szCs w:val="15"/>
                              </w:rPr>
                              <w:t>t</w:t>
                            </w:r>
                            <w:r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  <w:t>a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5"/>
                                <w:szCs w:val="15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  <w:t xml:space="preserve">&amp;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spacing w:val="-1"/>
                                <w:w w:val="101"/>
                                <w:sz w:val="15"/>
                                <w:szCs w:val="15"/>
                              </w:rPr>
                              <w:t>I</w:t>
                            </w:r>
                            <w:r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  <w:t>n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5"/>
                                <w:szCs w:val="15"/>
                              </w:rPr>
                              <w:t>f</w:t>
                            </w:r>
                            <w:r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  <w:t>o</w:t>
                            </w:r>
                            <w:r>
                              <w:rPr>
                                <w:rFonts w:ascii="Arial" w:eastAsia="Arial" w:hAnsi="Arial" w:cs="Arial"/>
                                <w:spacing w:val="-2"/>
                                <w:sz w:val="15"/>
                                <w:szCs w:val="15"/>
                              </w:rPr>
                              <w:t>r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5"/>
                                <w:szCs w:val="15"/>
                              </w:rPr>
                              <w:t>m</w:t>
                            </w:r>
                            <w:r>
                              <w:rPr>
                                <w:rFonts w:ascii="Arial" w:eastAsia="Arial" w:hAnsi="Arial" w:cs="Arial"/>
                                <w:spacing w:val="-2"/>
                                <w:sz w:val="15"/>
                                <w:szCs w:val="15"/>
                              </w:rPr>
                              <w:t>a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5"/>
                                <w:szCs w:val="15"/>
                              </w:rPr>
                              <w:t>s</w:t>
                            </w:r>
                            <w:r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  <w:t>i</w:t>
                            </w:r>
                            <w:proofErr w:type="spellEnd"/>
                          </w:p>
                        </w:tc>
                        <w:tc>
                          <w:tcPr>
                            <w:tcW w:w="593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14:paraId="5C7BB647" w14:textId="77777777" w:rsidR="00623BCF" w:rsidRDefault="00623BCF">
                            <w:pPr>
                              <w:spacing w:before="33"/>
                              <w:ind w:left="220" w:right="211"/>
                              <w:jc w:val="center"/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  <w:t>3</w:t>
                            </w:r>
                          </w:p>
                        </w:tc>
                      </w:tr>
                      <w:tr w:rsidR="00623BCF" w14:paraId="3B860FFE" w14:textId="77777777">
                        <w:trPr>
                          <w:trHeight w:hRule="exact" w:val="245"/>
                        </w:trPr>
                        <w:tc>
                          <w:tcPr>
                            <w:tcW w:w="454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14:paraId="2E02ED46" w14:textId="77777777" w:rsidR="00623BCF" w:rsidRDefault="00623BCF">
                            <w:pPr>
                              <w:spacing w:before="36"/>
                              <w:ind w:left="150" w:right="140"/>
                              <w:jc w:val="center"/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027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14:paraId="415550E0" w14:textId="77777777" w:rsidR="00623BCF" w:rsidRDefault="00623BCF">
                            <w:pPr>
                              <w:spacing w:before="36"/>
                              <w:ind w:left="215"/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  <w:t>PS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5"/>
                                <w:szCs w:val="15"/>
                              </w:rPr>
                              <w:t>I</w:t>
                            </w:r>
                            <w:r>
                              <w:rPr>
                                <w:rFonts w:ascii="Arial" w:eastAsia="Arial" w:hAnsi="Arial" w:cs="Arial"/>
                                <w:spacing w:val="-2"/>
                                <w:sz w:val="15"/>
                                <w:szCs w:val="15"/>
                              </w:rPr>
                              <w:t>2</w:t>
                            </w:r>
                            <w:r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  <w:t>430</w:t>
                            </w:r>
                          </w:p>
                        </w:tc>
                        <w:tc>
                          <w:tcPr>
                            <w:tcW w:w="3006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14:paraId="010C6EEE" w14:textId="77777777" w:rsidR="00623BCF" w:rsidRDefault="00623BCF">
                            <w:pPr>
                              <w:spacing w:before="36"/>
                              <w:ind w:left="40"/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5"/>
                                <w:szCs w:val="15"/>
                              </w:rPr>
                              <w:t>D</w:t>
                            </w:r>
                            <w:r>
                              <w:rPr>
                                <w:rFonts w:ascii="Arial" w:eastAsia="Arial" w:hAnsi="Arial" w:cs="Arial"/>
                                <w:spacing w:val="-2"/>
                                <w:sz w:val="15"/>
                                <w:szCs w:val="15"/>
                              </w:rPr>
                              <w:t>a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5"/>
                                <w:szCs w:val="15"/>
                              </w:rPr>
                              <w:t>t</w:t>
                            </w:r>
                            <w:r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  <w:t>a</w:t>
                            </w:r>
                            <w:r>
                              <w:rPr>
                                <w:rFonts w:ascii="Arial" w:eastAsia="Arial" w:hAnsi="Arial" w:cs="Arial"/>
                                <w:spacing w:val="-3"/>
                                <w:sz w:val="15"/>
                                <w:szCs w:val="15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5"/>
                                <w:szCs w:val="15"/>
                              </w:rPr>
                              <w:t>W</w:t>
                            </w:r>
                            <w:r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  <w:t>ar</w:t>
                            </w:r>
                            <w:r>
                              <w:rPr>
                                <w:rFonts w:ascii="Arial" w:eastAsia="Arial" w:hAnsi="Arial" w:cs="Arial"/>
                                <w:spacing w:val="-2"/>
                                <w:sz w:val="15"/>
                                <w:szCs w:val="15"/>
                              </w:rPr>
                              <w:t>e</w:t>
                            </w:r>
                            <w:r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  <w:t>ho</w:t>
                            </w:r>
                            <w:r>
                              <w:rPr>
                                <w:rFonts w:ascii="Arial" w:eastAsia="Arial" w:hAnsi="Arial" w:cs="Arial"/>
                                <w:spacing w:val="-3"/>
                                <w:sz w:val="15"/>
                                <w:szCs w:val="15"/>
                              </w:rPr>
                              <w:t>u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5"/>
                                <w:szCs w:val="15"/>
                              </w:rPr>
                              <w:t>s</w:t>
                            </w:r>
                            <w:r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  <w:t>e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5"/>
                                <w:szCs w:val="15"/>
                              </w:rPr>
                              <w:t xml:space="preserve"> *</w:t>
                            </w:r>
                            <w:r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593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14:paraId="550853DC" w14:textId="77777777" w:rsidR="00623BCF" w:rsidRDefault="00623BCF">
                            <w:pPr>
                              <w:spacing w:before="36"/>
                              <w:ind w:left="220" w:right="211"/>
                              <w:jc w:val="center"/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  <w:t>4</w:t>
                            </w:r>
                          </w:p>
                        </w:tc>
                      </w:tr>
                      <w:tr w:rsidR="00623BCF" w14:paraId="149511DC" w14:textId="77777777">
                        <w:trPr>
                          <w:trHeight w:hRule="exact" w:val="243"/>
                        </w:trPr>
                        <w:tc>
                          <w:tcPr>
                            <w:tcW w:w="454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14:paraId="212045E3" w14:textId="77777777" w:rsidR="00623BCF" w:rsidRDefault="00623BCF">
                            <w:pPr>
                              <w:spacing w:before="33"/>
                              <w:ind w:left="150" w:right="140"/>
                              <w:jc w:val="center"/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027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14:paraId="6E25DB4C" w14:textId="77777777" w:rsidR="00623BCF" w:rsidRDefault="00623BCF">
                            <w:pPr>
                              <w:spacing w:before="33"/>
                              <w:ind w:left="215"/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  <w:t>PS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5"/>
                                <w:szCs w:val="15"/>
                              </w:rPr>
                              <w:t>I</w:t>
                            </w:r>
                            <w:r>
                              <w:rPr>
                                <w:rFonts w:ascii="Arial" w:eastAsia="Arial" w:hAnsi="Arial" w:cs="Arial"/>
                                <w:spacing w:val="-2"/>
                                <w:sz w:val="15"/>
                                <w:szCs w:val="15"/>
                              </w:rPr>
                              <w:t>2</w:t>
                            </w:r>
                            <w:r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  <w:t>331</w:t>
                            </w:r>
                          </w:p>
                        </w:tc>
                        <w:tc>
                          <w:tcPr>
                            <w:tcW w:w="3006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14:paraId="3D5AD78A" w14:textId="77777777" w:rsidR="00623BCF" w:rsidRDefault="00623BCF">
                            <w:pPr>
                              <w:spacing w:before="33"/>
                              <w:ind w:left="40"/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5"/>
                                <w:szCs w:val="15"/>
                              </w:rPr>
                              <w:t>M</w:t>
                            </w:r>
                            <w:r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  <w:t>a</w:t>
                            </w:r>
                            <w:r>
                              <w:rPr>
                                <w:rFonts w:ascii="Arial" w:eastAsia="Arial" w:hAnsi="Arial" w:cs="Arial"/>
                                <w:spacing w:val="-3"/>
                                <w:sz w:val="15"/>
                                <w:szCs w:val="15"/>
                              </w:rPr>
                              <w:t>n</w:t>
                            </w:r>
                            <w:r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  <w:t>aj</w:t>
                            </w:r>
                            <w:r>
                              <w:rPr>
                                <w:rFonts w:ascii="Arial" w:eastAsia="Arial" w:hAnsi="Arial" w:cs="Arial"/>
                                <w:spacing w:val="-3"/>
                                <w:sz w:val="15"/>
                                <w:szCs w:val="15"/>
                              </w:rPr>
                              <w:t>e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5"/>
                                <w:szCs w:val="15"/>
                              </w:rPr>
                              <w:t>m</w:t>
                            </w:r>
                            <w:r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  <w:t>en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spacing w:val="-2"/>
                                <w:sz w:val="15"/>
                                <w:szCs w:val="15"/>
                              </w:rPr>
                              <w:t>P</w:t>
                            </w:r>
                            <w:r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  <w:t>r</w:t>
                            </w:r>
                            <w:r>
                              <w:rPr>
                                <w:rFonts w:ascii="Arial" w:eastAsia="Arial" w:hAnsi="Arial" w:cs="Arial"/>
                                <w:spacing w:val="-2"/>
                                <w:sz w:val="15"/>
                                <w:szCs w:val="15"/>
                              </w:rPr>
                              <w:t>o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5"/>
                                <w:szCs w:val="15"/>
                              </w:rPr>
                              <w:t>y</w:t>
                            </w:r>
                            <w:r>
                              <w:rPr>
                                <w:rFonts w:ascii="Arial" w:eastAsia="Arial" w:hAnsi="Arial" w:cs="Arial"/>
                                <w:spacing w:val="-2"/>
                                <w:sz w:val="15"/>
                                <w:szCs w:val="15"/>
                              </w:rPr>
                              <w:t>e</w:t>
                            </w:r>
                            <w:r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  <w:t>k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spacing w:val="3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spacing w:val="-2"/>
                                <w:sz w:val="15"/>
                                <w:szCs w:val="15"/>
                              </w:rPr>
                              <w:t>S</w:t>
                            </w:r>
                            <w:r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  <w:t>i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5"/>
                                <w:szCs w:val="15"/>
                              </w:rPr>
                              <w:t>s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5"/>
                                <w:szCs w:val="15"/>
                              </w:rPr>
                              <w:t>t</w:t>
                            </w:r>
                            <w:r>
                              <w:rPr>
                                <w:rFonts w:ascii="Arial" w:eastAsia="Arial" w:hAnsi="Arial" w:cs="Arial"/>
                                <w:spacing w:val="-2"/>
                                <w:sz w:val="15"/>
                                <w:szCs w:val="15"/>
                              </w:rPr>
                              <w:t>e</w:t>
                            </w:r>
                            <w:r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  <w:t>m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spacing w:val="-1"/>
                                <w:w w:val="101"/>
                                <w:sz w:val="15"/>
                                <w:szCs w:val="15"/>
                              </w:rPr>
                              <w:t>I</w:t>
                            </w:r>
                            <w:r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  <w:t>n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5"/>
                                <w:szCs w:val="15"/>
                              </w:rPr>
                              <w:t>f</w:t>
                            </w:r>
                            <w:r>
                              <w:rPr>
                                <w:rFonts w:ascii="Arial" w:eastAsia="Arial" w:hAnsi="Arial" w:cs="Arial"/>
                                <w:spacing w:val="-2"/>
                                <w:sz w:val="15"/>
                                <w:szCs w:val="15"/>
                              </w:rPr>
                              <w:t>or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5"/>
                                <w:szCs w:val="15"/>
                              </w:rPr>
                              <w:t>m</w:t>
                            </w:r>
                            <w:r>
                              <w:rPr>
                                <w:rFonts w:ascii="Arial" w:eastAsia="Arial" w:hAnsi="Arial" w:cs="Arial"/>
                                <w:spacing w:val="-2"/>
                                <w:sz w:val="15"/>
                                <w:szCs w:val="15"/>
                              </w:rPr>
                              <w:t>a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5"/>
                                <w:szCs w:val="15"/>
                              </w:rPr>
                              <w:t>s</w:t>
                            </w:r>
                            <w:r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  <w:t>i</w:t>
                            </w:r>
                            <w:proofErr w:type="spellEnd"/>
                          </w:p>
                        </w:tc>
                        <w:tc>
                          <w:tcPr>
                            <w:tcW w:w="593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14:paraId="610B9662" w14:textId="77777777" w:rsidR="00623BCF" w:rsidRDefault="00623BCF">
                            <w:pPr>
                              <w:spacing w:before="33"/>
                              <w:ind w:left="220" w:right="211"/>
                              <w:jc w:val="center"/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  <w:t>3</w:t>
                            </w:r>
                          </w:p>
                        </w:tc>
                      </w:tr>
                      <w:tr w:rsidR="00623BCF" w14:paraId="6C1F289C" w14:textId="77777777">
                        <w:trPr>
                          <w:trHeight w:hRule="exact" w:val="242"/>
                        </w:trPr>
                        <w:tc>
                          <w:tcPr>
                            <w:tcW w:w="454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14:paraId="35DAD9BF" w14:textId="77777777" w:rsidR="00623BCF" w:rsidRDefault="00623BCF">
                            <w:pPr>
                              <w:spacing w:before="36"/>
                              <w:ind w:left="150" w:right="140"/>
                              <w:jc w:val="center"/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1027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14:paraId="27E05067" w14:textId="77777777" w:rsidR="00623BCF" w:rsidRDefault="00623BCF">
                            <w:pPr>
                              <w:spacing w:before="36"/>
                              <w:ind w:left="215"/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  <w:t>PS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5"/>
                                <w:szCs w:val="15"/>
                              </w:rPr>
                              <w:t>I</w:t>
                            </w:r>
                            <w:r>
                              <w:rPr>
                                <w:rFonts w:ascii="Arial" w:eastAsia="Arial" w:hAnsi="Arial" w:cs="Arial"/>
                                <w:spacing w:val="-2"/>
                                <w:sz w:val="15"/>
                                <w:szCs w:val="15"/>
                              </w:rPr>
                              <w:t>2</w:t>
                            </w:r>
                            <w:r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  <w:t>432</w:t>
                            </w:r>
                          </w:p>
                        </w:tc>
                        <w:tc>
                          <w:tcPr>
                            <w:tcW w:w="3006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14:paraId="637934FD" w14:textId="77777777" w:rsidR="00623BCF" w:rsidRDefault="00623BCF">
                            <w:pPr>
                              <w:spacing w:before="36"/>
                              <w:ind w:left="40"/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  <w:t>Pe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5"/>
                                <w:szCs w:val="15"/>
                              </w:rPr>
                              <w:t>m</w:t>
                            </w:r>
                            <w:r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  <w:t>rog</w:t>
                            </w:r>
                            <w:r>
                              <w:rPr>
                                <w:rFonts w:ascii="Arial" w:eastAsia="Arial" w:hAnsi="Arial" w:cs="Arial"/>
                                <w:spacing w:val="-2"/>
                                <w:sz w:val="15"/>
                                <w:szCs w:val="15"/>
                              </w:rPr>
                              <w:t>r</w:t>
                            </w:r>
                            <w:r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  <w:t>a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5"/>
                                <w:szCs w:val="15"/>
                              </w:rPr>
                              <w:t>m</w:t>
                            </w:r>
                            <w:r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  <w:t>an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  <w:t>Be</w:t>
                            </w:r>
                            <w:r>
                              <w:rPr>
                                <w:rFonts w:ascii="Arial" w:eastAsia="Arial" w:hAnsi="Arial" w:cs="Arial"/>
                                <w:spacing w:val="-2"/>
                                <w:sz w:val="15"/>
                                <w:szCs w:val="15"/>
                              </w:rPr>
                              <w:t>r</w:t>
                            </w:r>
                            <w:r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  <w:t>orie</w:t>
                            </w:r>
                            <w:r>
                              <w:rPr>
                                <w:rFonts w:ascii="Arial" w:eastAsia="Arial" w:hAnsi="Arial" w:cs="Arial"/>
                                <w:spacing w:val="-3"/>
                                <w:sz w:val="15"/>
                                <w:szCs w:val="15"/>
                              </w:rPr>
                              <w:t>n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5"/>
                                <w:szCs w:val="15"/>
                              </w:rPr>
                              <w:t>t</w:t>
                            </w:r>
                            <w:r>
                              <w:rPr>
                                <w:rFonts w:ascii="Arial" w:eastAsia="Arial" w:hAnsi="Arial" w:cs="Arial"/>
                                <w:spacing w:val="-2"/>
                                <w:sz w:val="15"/>
                                <w:szCs w:val="15"/>
                              </w:rPr>
                              <w:t>a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5"/>
                                <w:szCs w:val="15"/>
                              </w:rPr>
                              <w:t>s</w:t>
                            </w:r>
                            <w:r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  <w:t>Ob</w:t>
                            </w:r>
                            <w:r>
                              <w:rPr>
                                <w:rFonts w:ascii="Arial" w:eastAsia="Arial" w:hAnsi="Arial" w:cs="Arial"/>
                                <w:spacing w:val="-2"/>
                                <w:sz w:val="15"/>
                                <w:szCs w:val="15"/>
                              </w:rPr>
                              <w:t>j</w:t>
                            </w:r>
                            <w:r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  <w:t>ek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spacing w:val="-2"/>
                                <w:sz w:val="15"/>
                                <w:szCs w:val="15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5"/>
                                <w:szCs w:val="15"/>
                              </w:rPr>
                              <w:t>*</w:t>
                            </w:r>
                            <w:r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593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14:paraId="3BF2C93E" w14:textId="77777777" w:rsidR="00623BCF" w:rsidRDefault="00623BCF">
                            <w:pPr>
                              <w:spacing w:before="36"/>
                              <w:ind w:left="220" w:right="211"/>
                              <w:jc w:val="center"/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  <w:t>4</w:t>
                            </w:r>
                          </w:p>
                        </w:tc>
                      </w:tr>
                      <w:tr w:rsidR="00623BCF" w14:paraId="423F6756" w14:textId="77777777">
                        <w:trPr>
                          <w:trHeight w:hRule="exact" w:val="245"/>
                        </w:trPr>
                        <w:tc>
                          <w:tcPr>
                            <w:tcW w:w="454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14:paraId="0265E7C1" w14:textId="77777777" w:rsidR="00623BCF" w:rsidRDefault="00623BCF"/>
                        </w:tc>
                        <w:tc>
                          <w:tcPr>
                            <w:tcW w:w="1027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14:paraId="1A788CFD" w14:textId="77777777" w:rsidR="00623BCF" w:rsidRDefault="00623BCF"/>
                        </w:tc>
                        <w:tc>
                          <w:tcPr>
                            <w:tcW w:w="3006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14:paraId="1DC59065" w14:textId="77777777" w:rsidR="00623BCF" w:rsidRDefault="00623BCF">
                            <w:pPr>
                              <w:spacing w:before="36"/>
                              <w:ind w:right="18"/>
                              <w:jc w:val="right"/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b/>
                                <w:sz w:val="15"/>
                                <w:szCs w:val="15"/>
                              </w:rPr>
                              <w:t>J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spacing w:val="1"/>
                                <w:sz w:val="15"/>
                                <w:szCs w:val="15"/>
                              </w:rPr>
                              <w:t>u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spacing w:val="-2"/>
                                <w:sz w:val="15"/>
                                <w:szCs w:val="15"/>
                              </w:rPr>
                              <w:t>m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spacing w:val="1"/>
                                <w:w w:val="101"/>
                                <w:sz w:val="15"/>
                                <w:szCs w:val="15"/>
                              </w:rPr>
                              <w:t>l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spacing w:val="-2"/>
                                <w:sz w:val="15"/>
                                <w:szCs w:val="15"/>
                              </w:rPr>
                              <w:t>a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sz w:val="15"/>
                                <w:szCs w:val="15"/>
                              </w:rPr>
                              <w:t>h</w:t>
                            </w:r>
                            <w:proofErr w:type="spellEnd"/>
                          </w:p>
                        </w:tc>
                        <w:tc>
                          <w:tcPr>
                            <w:tcW w:w="593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14:paraId="3F412BF0" w14:textId="77777777" w:rsidR="00623BCF" w:rsidRDefault="00623BCF">
                            <w:pPr>
                              <w:spacing w:before="36"/>
                              <w:ind w:left="176" w:right="170"/>
                              <w:jc w:val="center"/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sz w:val="15"/>
                                <w:szCs w:val="15"/>
                              </w:rPr>
                              <w:t>22</w:t>
                            </w:r>
                          </w:p>
                        </w:tc>
                      </w:tr>
                    </w:tbl>
                    <w:p w14:paraId="156C1D38" w14:textId="77777777" w:rsidR="00623BCF" w:rsidRDefault="00623BCF"/>
                  </w:txbxContent>
                </v:textbox>
                <w10:wrap anchorx="page"/>
              </v:shape>
            </w:pict>
          </mc:Fallback>
        </mc:AlternateContent>
      </w:r>
      <w:r w:rsidR="00CA0246">
        <w:rPr>
          <w:rFonts w:ascii="Arial" w:eastAsia="Arial" w:hAnsi="Arial" w:cs="Arial"/>
          <w:b/>
          <w:position w:val="-1"/>
          <w:sz w:val="15"/>
          <w:szCs w:val="15"/>
        </w:rPr>
        <w:t>S</w:t>
      </w:r>
      <w:r w:rsidR="00CA0246">
        <w:rPr>
          <w:rFonts w:ascii="Arial" w:eastAsia="Arial" w:hAnsi="Arial" w:cs="Arial"/>
          <w:b/>
          <w:spacing w:val="-3"/>
          <w:position w:val="-1"/>
          <w:sz w:val="15"/>
          <w:szCs w:val="15"/>
        </w:rPr>
        <w:t>E</w:t>
      </w:r>
      <w:r w:rsidR="00CA0246">
        <w:rPr>
          <w:rFonts w:ascii="Arial" w:eastAsia="Arial" w:hAnsi="Arial" w:cs="Arial"/>
          <w:b/>
          <w:spacing w:val="1"/>
          <w:position w:val="-1"/>
          <w:sz w:val="15"/>
          <w:szCs w:val="15"/>
        </w:rPr>
        <w:t>M</w:t>
      </w:r>
      <w:r w:rsidR="00CA0246">
        <w:rPr>
          <w:rFonts w:ascii="Arial" w:eastAsia="Arial" w:hAnsi="Arial" w:cs="Arial"/>
          <w:b/>
          <w:position w:val="-1"/>
          <w:sz w:val="15"/>
          <w:szCs w:val="15"/>
        </w:rPr>
        <w:t>E</w:t>
      </w:r>
      <w:r w:rsidR="00CA0246">
        <w:rPr>
          <w:rFonts w:ascii="Arial" w:eastAsia="Arial" w:hAnsi="Arial" w:cs="Arial"/>
          <w:b/>
          <w:spacing w:val="-3"/>
          <w:position w:val="-1"/>
          <w:sz w:val="15"/>
          <w:szCs w:val="15"/>
        </w:rPr>
        <w:t>S</w:t>
      </w:r>
      <w:r w:rsidR="00CA0246">
        <w:rPr>
          <w:rFonts w:ascii="Arial" w:eastAsia="Arial" w:hAnsi="Arial" w:cs="Arial"/>
          <w:b/>
          <w:spacing w:val="1"/>
          <w:position w:val="-1"/>
          <w:sz w:val="15"/>
          <w:szCs w:val="15"/>
        </w:rPr>
        <w:t>T</w:t>
      </w:r>
      <w:r w:rsidR="00CA0246">
        <w:rPr>
          <w:rFonts w:ascii="Arial" w:eastAsia="Arial" w:hAnsi="Arial" w:cs="Arial"/>
          <w:b/>
          <w:spacing w:val="-2"/>
          <w:position w:val="-1"/>
          <w:sz w:val="15"/>
          <w:szCs w:val="15"/>
        </w:rPr>
        <w:t>E</w:t>
      </w:r>
      <w:r w:rsidR="00CA0246">
        <w:rPr>
          <w:rFonts w:ascii="Arial" w:eastAsia="Arial" w:hAnsi="Arial" w:cs="Arial"/>
          <w:b/>
          <w:position w:val="-1"/>
          <w:sz w:val="15"/>
          <w:szCs w:val="15"/>
        </w:rPr>
        <w:t>R</w:t>
      </w:r>
      <w:r w:rsidR="00CA0246">
        <w:rPr>
          <w:rFonts w:ascii="Arial" w:eastAsia="Arial" w:hAnsi="Arial" w:cs="Arial"/>
          <w:b/>
          <w:spacing w:val="1"/>
          <w:position w:val="-1"/>
          <w:sz w:val="15"/>
          <w:szCs w:val="15"/>
        </w:rPr>
        <w:t xml:space="preserve"> </w:t>
      </w:r>
      <w:r w:rsidR="00CA0246">
        <w:rPr>
          <w:rFonts w:ascii="Arial" w:eastAsia="Arial" w:hAnsi="Arial" w:cs="Arial"/>
          <w:b/>
          <w:position w:val="-1"/>
          <w:sz w:val="15"/>
          <w:szCs w:val="15"/>
        </w:rPr>
        <w:t xml:space="preserve">3                                                                                                              </w:t>
      </w:r>
      <w:r w:rsidR="00CA0246">
        <w:rPr>
          <w:rFonts w:ascii="Arial" w:eastAsia="Arial" w:hAnsi="Arial" w:cs="Arial"/>
          <w:b/>
          <w:spacing w:val="6"/>
          <w:position w:val="-1"/>
          <w:sz w:val="15"/>
          <w:szCs w:val="15"/>
        </w:rPr>
        <w:t xml:space="preserve"> </w:t>
      </w:r>
      <w:r w:rsidR="00CA0246">
        <w:rPr>
          <w:rFonts w:ascii="Arial" w:eastAsia="Arial" w:hAnsi="Arial" w:cs="Arial"/>
          <w:b/>
          <w:position w:val="-1"/>
          <w:sz w:val="15"/>
          <w:szCs w:val="15"/>
        </w:rPr>
        <w:t>S</w:t>
      </w:r>
      <w:r w:rsidR="00CA0246">
        <w:rPr>
          <w:rFonts w:ascii="Arial" w:eastAsia="Arial" w:hAnsi="Arial" w:cs="Arial"/>
          <w:b/>
          <w:spacing w:val="-3"/>
          <w:position w:val="-1"/>
          <w:sz w:val="15"/>
          <w:szCs w:val="15"/>
        </w:rPr>
        <w:t>E</w:t>
      </w:r>
      <w:r w:rsidR="00CA0246">
        <w:rPr>
          <w:rFonts w:ascii="Arial" w:eastAsia="Arial" w:hAnsi="Arial" w:cs="Arial"/>
          <w:b/>
          <w:spacing w:val="1"/>
          <w:position w:val="-1"/>
          <w:sz w:val="15"/>
          <w:szCs w:val="15"/>
        </w:rPr>
        <w:t>M</w:t>
      </w:r>
      <w:r w:rsidR="00CA0246">
        <w:rPr>
          <w:rFonts w:ascii="Arial" w:eastAsia="Arial" w:hAnsi="Arial" w:cs="Arial"/>
          <w:b/>
          <w:position w:val="-1"/>
          <w:sz w:val="15"/>
          <w:szCs w:val="15"/>
        </w:rPr>
        <w:t>E</w:t>
      </w:r>
      <w:r w:rsidR="00CA0246">
        <w:rPr>
          <w:rFonts w:ascii="Arial" w:eastAsia="Arial" w:hAnsi="Arial" w:cs="Arial"/>
          <w:b/>
          <w:spacing w:val="-3"/>
          <w:position w:val="-1"/>
          <w:sz w:val="15"/>
          <w:szCs w:val="15"/>
        </w:rPr>
        <w:t>S</w:t>
      </w:r>
      <w:r w:rsidR="00CA0246">
        <w:rPr>
          <w:rFonts w:ascii="Arial" w:eastAsia="Arial" w:hAnsi="Arial" w:cs="Arial"/>
          <w:b/>
          <w:spacing w:val="1"/>
          <w:position w:val="-1"/>
          <w:sz w:val="15"/>
          <w:szCs w:val="15"/>
        </w:rPr>
        <w:t>T</w:t>
      </w:r>
      <w:r w:rsidR="00CA0246">
        <w:rPr>
          <w:rFonts w:ascii="Arial" w:eastAsia="Arial" w:hAnsi="Arial" w:cs="Arial"/>
          <w:b/>
          <w:spacing w:val="-2"/>
          <w:position w:val="-1"/>
          <w:sz w:val="15"/>
          <w:szCs w:val="15"/>
        </w:rPr>
        <w:t>E</w:t>
      </w:r>
      <w:r w:rsidR="00CA0246">
        <w:rPr>
          <w:rFonts w:ascii="Arial" w:eastAsia="Arial" w:hAnsi="Arial" w:cs="Arial"/>
          <w:b/>
          <w:position w:val="-1"/>
          <w:sz w:val="15"/>
          <w:szCs w:val="15"/>
        </w:rPr>
        <w:t>R 4</w:t>
      </w:r>
    </w:p>
    <w:p w14:paraId="620FFB22" w14:textId="7CB63A49" w:rsidR="00F567C3" w:rsidRDefault="00F567C3">
      <w:pPr>
        <w:spacing w:before="8" w:line="0" w:lineRule="atLeast"/>
        <w:rPr>
          <w:sz w:val="1"/>
          <w:szCs w:val="1"/>
        </w:rPr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4"/>
        <w:gridCol w:w="1028"/>
        <w:gridCol w:w="3005"/>
        <w:gridCol w:w="595"/>
      </w:tblGrid>
      <w:tr w:rsidR="00F567C3" w14:paraId="2E75E759" w14:textId="77777777">
        <w:trPr>
          <w:trHeight w:hRule="exact" w:val="224"/>
        </w:trPr>
        <w:tc>
          <w:tcPr>
            <w:tcW w:w="454" w:type="dxa"/>
            <w:tcBorders>
              <w:top w:val="single" w:sz="7" w:space="0" w:color="000000"/>
              <w:left w:val="single" w:sz="7" w:space="0" w:color="000000"/>
              <w:bottom w:val="single" w:sz="9" w:space="0" w:color="CFDFF0"/>
              <w:right w:val="single" w:sz="7" w:space="0" w:color="000000"/>
            </w:tcBorders>
            <w:shd w:val="clear" w:color="auto" w:fill="CFDFF0"/>
          </w:tcPr>
          <w:p w14:paraId="1A223E91" w14:textId="77777777" w:rsidR="00F567C3" w:rsidRDefault="00CA0246">
            <w:pPr>
              <w:spacing w:before="33" w:line="160" w:lineRule="exact"/>
              <w:ind w:left="133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spacing w:val="-1"/>
                <w:sz w:val="15"/>
                <w:szCs w:val="15"/>
              </w:rPr>
              <w:t>No</w:t>
            </w:r>
          </w:p>
        </w:tc>
        <w:tc>
          <w:tcPr>
            <w:tcW w:w="1028" w:type="dxa"/>
            <w:tcBorders>
              <w:top w:val="single" w:sz="7" w:space="0" w:color="000000"/>
              <w:left w:val="single" w:sz="7" w:space="0" w:color="000000"/>
              <w:bottom w:val="single" w:sz="9" w:space="0" w:color="CFDFF0"/>
              <w:right w:val="single" w:sz="7" w:space="0" w:color="000000"/>
            </w:tcBorders>
            <w:shd w:val="clear" w:color="auto" w:fill="CFDFF0"/>
          </w:tcPr>
          <w:p w14:paraId="2EC6F3C7" w14:textId="77777777" w:rsidR="00F567C3" w:rsidRDefault="00CA0246">
            <w:pPr>
              <w:spacing w:before="33" w:line="160" w:lineRule="exact"/>
              <w:ind w:left="187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spacing w:val="-1"/>
                <w:sz w:val="15"/>
                <w:szCs w:val="15"/>
              </w:rPr>
              <w:t>Ko</w:t>
            </w:r>
            <w:r>
              <w:rPr>
                <w:rFonts w:ascii="Arial" w:eastAsia="Arial" w:hAnsi="Arial" w:cs="Arial"/>
                <w:b/>
                <w:spacing w:val="1"/>
                <w:sz w:val="15"/>
                <w:szCs w:val="15"/>
              </w:rPr>
              <w:t>d</w:t>
            </w:r>
            <w:r>
              <w:rPr>
                <w:rFonts w:ascii="Arial" w:eastAsia="Arial" w:hAnsi="Arial" w:cs="Arial"/>
                <w:b/>
                <w:sz w:val="15"/>
                <w:szCs w:val="15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sz w:val="15"/>
                <w:szCs w:val="15"/>
              </w:rPr>
              <w:t xml:space="preserve"> M</w:t>
            </w:r>
            <w:r>
              <w:rPr>
                <w:rFonts w:ascii="Arial" w:eastAsia="Arial" w:hAnsi="Arial" w:cs="Arial"/>
                <w:b/>
                <w:sz w:val="15"/>
                <w:szCs w:val="15"/>
              </w:rPr>
              <w:t>K</w:t>
            </w:r>
          </w:p>
        </w:tc>
        <w:tc>
          <w:tcPr>
            <w:tcW w:w="3005" w:type="dxa"/>
            <w:tcBorders>
              <w:top w:val="single" w:sz="7" w:space="0" w:color="000000"/>
              <w:left w:val="single" w:sz="7" w:space="0" w:color="000000"/>
              <w:bottom w:val="single" w:sz="9" w:space="0" w:color="CFDFF0"/>
              <w:right w:val="single" w:sz="7" w:space="0" w:color="000000"/>
            </w:tcBorders>
            <w:shd w:val="clear" w:color="auto" w:fill="CFDFF0"/>
          </w:tcPr>
          <w:p w14:paraId="2182EE7D" w14:textId="77777777" w:rsidR="00F567C3" w:rsidRDefault="00CA0246">
            <w:pPr>
              <w:spacing w:before="33" w:line="160" w:lineRule="exact"/>
              <w:ind w:left="4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spacing w:val="1"/>
                <w:sz w:val="15"/>
                <w:szCs w:val="15"/>
              </w:rPr>
              <w:t>N</w:t>
            </w:r>
            <w:r>
              <w:rPr>
                <w:rFonts w:ascii="Arial" w:eastAsia="Arial" w:hAnsi="Arial" w:cs="Arial"/>
                <w:b/>
                <w:spacing w:val="-2"/>
                <w:sz w:val="15"/>
                <w:szCs w:val="15"/>
              </w:rPr>
              <w:t>a</w:t>
            </w:r>
            <w:r>
              <w:rPr>
                <w:rFonts w:ascii="Arial" w:eastAsia="Arial" w:hAnsi="Arial" w:cs="Arial"/>
                <w:b/>
                <w:sz w:val="15"/>
                <w:szCs w:val="15"/>
              </w:rPr>
              <w:t>ma</w:t>
            </w:r>
            <w:r>
              <w:rPr>
                <w:rFonts w:ascii="Arial" w:eastAsia="Arial" w:hAnsi="Arial" w:cs="Arial"/>
                <w:b/>
                <w:spacing w:val="-1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pacing w:val="-1"/>
                <w:sz w:val="15"/>
                <w:szCs w:val="15"/>
              </w:rPr>
              <w:t>M</w:t>
            </w:r>
            <w:r>
              <w:rPr>
                <w:rFonts w:ascii="Arial" w:eastAsia="Arial" w:hAnsi="Arial" w:cs="Arial"/>
                <w:b/>
                <w:sz w:val="15"/>
                <w:szCs w:val="15"/>
              </w:rPr>
              <w:t>ata</w:t>
            </w:r>
            <w:r>
              <w:rPr>
                <w:rFonts w:ascii="Arial" w:eastAsia="Arial" w:hAnsi="Arial" w:cs="Arial"/>
                <w:b/>
                <w:spacing w:val="-3"/>
                <w:sz w:val="15"/>
                <w:szCs w:val="15"/>
              </w:rPr>
              <w:t>k</w:t>
            </w:r>
            <w:r>
              <w:rPr>
                <w:rFonts w:ascii="Arial" w:eastAsia="Arial" w:hAnsi="Arial" w:cs="Arial"/>
                <w:b/>
                <w:spacing w:val="-1"/>
                <w:sz w:val="15"/>
                <w:szCs w:val="15"/>
              </w:rPr>
              <w:t>u</w:t>
            </w:r>
            <w:r>
              <w:rPr>
                <w:rFonts w:ascii="Arial" w:eastAsia="Arial" w:hAnsi="Arial" w:cs="Arial"/>
                <w:b/>
                <w:spacing w:val="1"/>
                <w:w w:val="101"/>
                <w:sz w:val="15"/>
                <w:szCs w:val="15"/>
              </w:rPr>
              <w:t>l</w:t>
            </w:r>
            <w:r>
              <w:rPr>
                <w:rFonts w:ascii="Arial" w:eastAsia="Arial" w:hAnsi="Arial" w:cs="Arial"/>
                <w:b/>
                <w:spacing w:val="-1"/>
                <w:w w:val="101"/>
                <w:sz w:val="15"/>
                <w:szCs w:val="15"/>
              </w:rPr>
              <w:t>i</w:t>
            </w:r>
            <w:r>
              <w:rPr>
                <w:rFonts w:ascii="Arial" w:eastAsia="Arial" w:hAnsi="Arial" w:cs="Arial"/>
                <w:b/>
                <w:sz w:val="15"/>
                <w:szCs w:val="15"/>
              </w:rPr>
              <w:t>ah</w:t>
            </w:r>
            <w:proofErr w:type="spellEnd"/>
          </w:p>
        </w:tc>
        <w:tc>
          <w:tcPr>
            <w:tcW w:w="595" w:type="dxa"/>
            <w:tcBorders>
              <w:top w:val="single" w:sz="7" w:space="0" w:color="000000"/>
              <w:left w:val="single" w:sz="7" w:space="0" w:color="000000"/>
              <w:bottom w:val="single" w:sz="9" w:space="0" w:color="CFDFF0"/>
              <w:right w:val="single" w:sz="7" w:space="0" w:color="000000"/>
            </w:tcBorders>
            <w:shd w:val="clear" w:color="auto" w:fill="CFDFF0"/>
          </w:tcPr>
          <w:p w14:paraId="3703F90B" w14:textId="77777777" w:rsidR="00F567C3" w:rsidRDefault="00CA0246">
            <w:pPr>
              <w:spacing w:before="33" w:line="160" w:lineRule="exact"/>
              <w:ind w:left="141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sz w:val="15"/>
                <w:szCs w:val="15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sz w:val="15"/>
                <w:szCs w:val="15"/>
              </w:rPr>
              <w:t>K</w:t>
            </w:r>
            <w:r>
              <w:rPr>
                <w:rFonts w:ascii="Arial" w:eastAsia="Arial" w:hAnsi="Arial" w:cs="Arial"/>
                <w:b/>
                <w:sz w:val="15"/>
                <w:szCs w:val="15"/>
              </w:rPr>
              <w:t>S</w:t>
            </w:r>
          </w:p>
        </w:tc>
      </w:tr>
      <w:tr w:rsidR="00F567C3" w14:paraId="463025DA" w14:textId="77777777">
        <w:trPr>
          <w:trHeight w:hRule="exact" w:val="260"/>
        </w:trPr>
        <w:tc>
          <w:tcPr>
            <w:tcW w:w="454" w:type="dxa"/>
            <w:tcBorders>
              <w:top w:val="single" w:sz="9" w:space="0" w:color="CFDFF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C391EB0" w14:textId="77777777" w:rsidR="00F567C3" w:rsidRDefault="00CA0246">
            <w:pPr>
              <w:spacing w:before="51"/>
              <w:ind w:left="160" w:right="131"/>
              <w:jc w:val="center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1</w:t>
            </w:r>
          </w:p>
        </w:tc>
        <w:tc>
          <w:tcPr>
            <w:tcW w:w="1028" w:type="dxa"/>
            <w:tcBorders>
              <w:top w:val="single" w:sz="9" w:space="0" w:color="CFDFF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65B5294" w14:textId="77777777" w:rsidR="00F567C3" w:rsidRDefault="00CA0246">
            <w:pPr>
              <w:spacing w:before="51"/>
              <w:ind w:left="220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PS</w:t>
            </w:r>
            <w:r>
              <w:rPr>
                <w:rFonts w:ascii="Arial" w:eastAsia="Arial" w:hAnsi="Arial" w:cs="Arial"/>
                <w:spacing w:val="1"/>
                <w:sz w:val="15"/>
                <w:szCs w:val="15"/>
              </w:rPr>
              <w:t>I</w:t>
            </w:r>
            <w:r>
              <w:rPr>
                <w:rFonts w:ascii="Arial" w:eastAsia="Arial" w:hAnsi="Arial" w:cs="Arial"/>
                <w:spacing w:val="-2"/>
                <w:sz w:val="15"/>
                <w:szCs w:val="15"/>
              </w:rPr>
              <w:t>2</w:t>
            </w:r>
            <w:r>
              <w:rPr>
                <w:rFonts w:ascii="Arial" w:eastAsia="Arial" w:hAnsi="Arial" w:cs="Arial"/>
                <w:sz w:val="15"/>
                <w:szCs w:val="15"/>
              </w:rPr>
              <w:t>421</w:t>
            </w:r>
          </w:p>
        </w:tc>
        <w:tc>
          <w:tcPr>
            <w:tcW w:w="3005" w:type="dxa"/>
            <w:tcBorders>
              <w:top w:val="single" w:sz="9" w:space="0" w:color="CFDFF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87BCF5B" w14:textId="0A19911A" w:rsidR="00F567C3" w:rsidRDefault="00CA0246">
            <w:pPr>
              <w:spacing w:before="51"/>
              <w:ind w:left="42"/>
              <w:rPr>
                <w:rFonts w:ascii="Arial" w:eastAsia="Arial" w:hAnsi="Arial" w:cs="Arial"/>
                <w:sz w:val="15"/>
                <w:szCs w:val="15"/>
              </w:rPr>
            </w:pPr>
            <w:proofErr w:type="spellStart"/>
            <w:r>
              <w:rPr>
                <w:rFonts w:ascii="Arial" w:eastAsia="Arial" w:hAnsi="Arial" w:cs="Arial"/>
                <w:sz w:val="15"/>
                <w:szCs w:val="15"/>
              </w:rPr>
              <w:t>S</w:t>
            </w:r>
            <w:r>
              <w:rPr>
                <w:rFonts w:ascii="Arial" w:eastAsia="Arial" w:hAnsi="Arial" w:cs="Arial"/>
                <w:spacing w:val="1"/>
                <w:sz w:val="15"/>
                <w:szCs w:val="15"/>
              </w:rPr>
              <w:t>t</w:t>
            </w:r>
            <w:r>
              <w:rPr>
                <w:rFonts w:ascii="Arial" w:eastAsia="Arial" w:hAnsi="Arial" w:cs="Arial"/>
                <w:sz w:val="15"/>
                <w:szCs w:val="15"/>
              </w:rPr>
              <w:t>r</w:t>
            </w:r>
            <w:r>
              <w:rPr>
                <w:rFonts w:ascii="Arial" w:eastAsia="Arial" w:hAnsi="Arial" w:cs="Arial"/>
                <w:spacing w:val="-2"/>
                <w:sz w:val="15"/>
                <w:szCs w:val="15"/>
              </w:rPr>
              <w:t>u</w:t>
            </w:r>
            <w:r>
              <w:rPr>
                <w:rFonts w:ascii="Arial" w:eastAsia="Arial" w:hAnsi="Arial" w:cs="Arial"/>
                <w:spacing w:val="-1"/>
                <w:sz w:val="15"/>
                <w:szCs w:val="15"/>
              </w:rPr>
              <w:t>k</w:t>
            </w:r>
            <w:r>
              <w:rPr>
                <w:rFonts w:ascii="Arial" w:eastAsia="Arial" w:hAnsi="Arial" w:cs="Arial"/>
                <w:spacing w:val="1"/>
                <w:sz w:val="15"/>
                <w:szCs w:val="15"/>
              </w:rPr>
              <w:t>t</w:t>
            </w:r>
            <w:r>
              <w:rPr>
                <w:rFonts w:ascii="Arial" w:eastAsia="Arial" w:hAnsi="Arial" w:cs="Arial"/>
                <w:sz w:val="15"/>
                <w:szCs w:val="15"/>
              </w:rPr>
              <w:t>ur</w:t>
            </w:r>
            <w:proofErr w:type="spellEnd"/>
            <w:r>
              <w:rPr>
                <w:rFonts w:ascii="Arial" w:eastAsia="Arial" w:hAnsi="Arial" w:cs="Arial"/>
                <w:spacing w:val="-1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5"/>
                <w:szCs w:val="15"/>
              </w:rPr>
              <w:t>D</w:t>
            </w:r>
            <w:r>
              <w:rPr>
                <w:rFonts w:ascii="Arial" w:eastAsia="Arial" w:hAnsi="Arial" w:cs="Arial"/>
                <w:spacing w:val="-2"/>
                <w:sz w:val="15"/>
                <w:szCs w:val="15"/>
              </w:rPr>
              <w:t>a</w:t>
            </w:r>
            <w:r>
              <w:rPr>
                <w:rFonts w:ascii="Arial" w:eastAsia="Arial" w:hAnsi="Arial" w:cs="Arial"/>
                <w:spacing w:val="1"/>
                <w:sz w:val="15"/>
                <w:szCs w:val="15"/>
              </w:rPr>
              <w:t>t</w:t>
            </w:r>
            <w:r>
              <w:rPr>
                <w:rFonts w:ascii="Arial" w:eastAsia="Arial" w:hAnsi="Arial" w:cs="Arial"/>
                <w:sz w:val="15"/>
                <w:szCs w:val="15"/>
              </w:rPr>
              <w:t>a</w:t>
            </w:r>
            <w:r>
              <w:rPr>
                <w:rFonts w:ascii="Arial" w:eastAsia="Arial" w:hAnsi="Arial" w:cs="Arial"/>
                <w:spacing w:val="-1"/>
                <w:sz w:val="15"/>
                <w:szCs w:val="15"/>
              </w:rPr>
              <w:t xml:space="preserve"> *</w:t>
            </w:r>
            <w:r>
              <w:rPr>
                <w:rFonts w:ascii="Arial" w:eastAsia="Arial" w:hAnsi="Arial" w:cs="Arial"/>
                <w:sz w:val="15"/>
                <w:szCs w:val="15"/>
              </w:rPr>
              <w:t>*</w:t>
            </w:r>
          </w:p>
        </w:tc>
        <w:tc>
          <w:tcPr>
            <w:tcW w:w="595" w:type="dxa"/>
            <w:tcBorders>
              <w:top w:val="single" w:sz="9" w:space="0" w:color="CFDFF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0CEBCDC" w14:textId="77777777" w:rsidR="00F567C3" w:rsidRDefault="00CA0246">
            <w:pPr>
              <w:spacing w:before="51"/>
              <w:ind w:left="222" w:right="209"/>
              <w:jc w:val="center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4</w:t>
            </w:r>
          </w:p>
        </w:tc>
      </w:tr>
      <w:tr w:rsidR="00F567C3" w14:paraId="7D11D342" w14:textId="77777777">
        <w:trPr>
          <w:trHeight w:hRule="exact" w:val="245"/>
        </w:trPr>
        <w:tc>
          <w:tcPr>
            <w:tcW w:w="45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029059F" w14:textId="77777777" w:rsidR="00F567C3" w:rsidRDefault="00CA0246">
            <w:pPr>
              <w:spacing w:before="33"/>
              <w:ind w:left="160" w:right="131"/>
              <w:jc w:val="center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2</w:t>
            </w:r>
          </w:p>
        </w:tc>
        <w:tc>
          <w:tcPr>
            <w:tcW w:w="102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0C96E0C" w14:textId="77777777" w:rsidR="00F567C3" w:rsidRDefault="00CA0246">
            <w:pPr>
              <w:spacing w:before="33"/>
              <w:ind w:left="220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PS</w:t>
            </w:r>
            <w:r>
              <w:rPr>
                <w:rFonts w:ascii="Arial" w:eastAsia="Arial" w:hAnsi="Arial" w:cs="Arial"/>
                <w:spacing w:val="1"/>
                <w:sz w:val="15"/>
                <w:szCs w:val="15"/>
              </w:rPr>
              <w:t>I</w:t>
            </w:r>
            <w:r>
              <w:rPr>
                <w:rFonts w:ascii="Arial" w:eastAsia="Arial" w:hAnsi="Arial" w:cs="Arial"/>
                <w:spacing w:val="-2"/>
                <w:sz w:val="15"/>
                <w:szCs w:val="15"/>
              </w:rPr>
              <w:t>2</w:t>
            </w:r>
            <w:r>
              <w:rPr>
                <w:rFonts w:ascii="Arial" w:eastAsia="Arial" w:hAnsi="Arial" w:cs="Arial"/>
                <w:sz w:val="15"/>
                <w:szCs w:val="15"/>
              </w:rPr>
              <w:t>422</w:t>
            </w:r>
          </w:p>
        </w:tc>
        <w:tc>
          <w:tcPr>
            <w:tcW w:w="300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A8F6833" w14:textId="2C620613" w:rsidR="00F567C3" w:rsidRDefault="00CA0246">
            <w:pPr>
              <w:spacing w:before="33"/>
              <w:ind w:left="42"/>
              <w:rPr>
                <w:rFonts w:ascii="Arial" w:eastAsia="Arial" w:hAnsi="Arial" w:cs="Arial"/>
                <w:sz w:val="15"/>
                <w:szCs w:val="15"/>
              </w:rPr>
            </w:pPr>
            <w:proofErr w:type="spellStart"/>
            <w:r>
              <w:rPr>
                <w:rFonts w:ascii="Arial" w:eastAsia="Arial" w:hAnsi="Arial" w:cs="Arial"/>
                <w:spacing w:val="1"/>
                <w:sz w:val="15"/>
                <w:szCs w:val="15"/>
              </w:rPr>
              <w:t>R</w:t>
            </w:r>
            <w:r>
              <w:rPr>
                <w:rFonts w:ascii="Arial" w:eastAsia="Arial" w:hAnsi="Arial" w:cs="Arial"/>
                <w:spacing w:val="-2"/>
                <w:sz w:val="15"/>
                <w:szCs w:val="15"/>
              </w:rPr>
              <w:t>e</w:t>
            </w:r>
            <w:r>
              <w:rPr>
                <w:rFonts w:ascii="Arial" w:eastAsia="Arial" w:hAnsi="Arial" w:cs="Arial"/>
                <w:spacing w:val="1"/>
                <w:sz w:val="15"/>
                <w:szCs w:val="15"/>
              </w:rPr>
              <w:t>k</w:t>
            </w:r>
            <w:r>
              <w:rPr>
                <w:rFonts w:ascii="Arial" w:eastAsia="Arial" w:hAnsi="Arial" w:cs="Arial"/>
                <w:spacing w:val="-2"/>
                <w:sz w:val="15"/>
                <w:szCs w:val="15"/>
              </w:rPr>
              <w:t>a</w:t>
            </w:r>
            <w:r>
              <w:rPr>
                <w:rFonts w:ascii="Arial" w:eastAsia="Arial" w:hAnsi="Arial" w:cs="Arial"/>
                <w:spacing w:val="1"/>
                <w:sz w:val="15"/>
                <w:szCs w:val="15"/>
              </w:rPr>
              <w:t>y</w:t>
            </w:r>
            <w:r>
              <w:rPr>
                <w:rFonts w:ascii="Arial" w:eastAsia="Arial" w:hAnsi="Arial" w:cs="Arial"/>
                <w:spacing w:val="-2"/>
                <w:sz w:val="15"/>
                <w:szCs w:val="15"/>
              </w:rPr>
              <w:t>a</w:t>
            </w:r>
            <w:r>
              <w:rPr>
                <w:rFonts w:ascii="Arial" w:eastAsia="Arial" w:hAnsi="Arial" w:cs="Arial"/>
                <w:spacing w:val="1"/>
                <w:sz w:val="15"/>
                <w:szCs w:val="15"/>
              </w:rPr>
              <w:t>s</w:t>
            </w:r>
            <w:r>
              <w:rPr>
                <w:rFonts w:ascii="Arial" w:eastAsia="Arial" w:hAnsi="Arial" w:cs="Arial"/>
                <w:sz w:val="15"/>
                <w:szCs w:val="15"/>
              </w:rPr>
              <w:t>a</w:t>
            </w:r>
            <w:proofErr w:type="spellEnd"/>
            <w:r>
              <w:rPr>
                <w:rFonts w:ascii="Arial" w:eastAsia="Arial" w:hAnsi="Arial" w:cs="Arial"/>
                <w:spacing w:val="-1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5"/>
                <w:szCs w:val="15"/>
              </w:rPr>
              <w:t>Pe</w:t>
            </w:r>
            <w:r>
              <w:rPr>
                <w:rFonts w:ascii="Arial" w:eastAsia="Arial" w:hAnsi="Arial" w:cs="Arial"/>
                <w:spacing w:val="-2"/>
                <w:sz w:val="15"/>
                <w:szCs w:val="15"/>
              </w:rPr>
              <w:t>r</w:t>
            </w:r>
            <w:r>
              <w:rPr>
                <w:rFonts w:ascii="Arial" w:eastAsia="Arial" w:hAnsi="Arial" w:cs="Arial"/>
                <w:sz w:val="15"/>
                <w:szCs w:val="15"/>
              </w:rPr>
              <w:t>an</w:t>
            </w:r>
            <w:r>
              <w:rPr>
                <w:rFonts w:ascii="Arial" w:eastAsia="Arial" w:hAnsi="Arial" w:cs="Arial"/>
                <w:spacing w:val="-3"/>
                <w:sz w:val="15"/>
                <w:szCs w:val="15"/>
              </w:rPr>
              <w:t>g</w:t>
            </w:r>
            <w:r>
              <w:rPr>
                <w:rFonts w:ascii="Arial" w:eastAsia="Arial" w:hAnsi="Arial" w:cs="Arial"/>
                <w:spacing w:val="1"/>
                <w:sz w:val="15"/>
                <w:szCs w:val="15"/>
              </w:rPr>
              <w:t>k</w:t>
            </w:r>
            <w:r>
              <w:rPr>
                <w:rFonts w:ascii="Arial" w:eastAsia="Arial" w:hAnsi="Arial" w:cs="Arial"/>
                <w:spacing w:val="-2"/>
                <w:sz w:val="15"/>
                <w:szCs w:val="15"/>
              </w:rPr>
              <w:t>a</w:t>
            </w:r>
            <w:r>
              <w:rPr>
                <w:rFonts w:ascii="Arial" w:eastAsia="Arial" w:hAnsi="Arial" w:cs="Arial"/>
                <w:sz w:val="15"/>
                <w:szCs w:val="15"/>
              </w:rPr>
              <w:t>t</w:t>
            </w:r>
            <w:proofErr w:type="spellEnd"/>
            <w:r>
              <w:rPr>
                <w:rFonts w:ascii="Arial" w:eastAsia="Arial" w:hAnsi="Arial" w:cs="Arial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5"/>
                <w:szCs w:val="15"/>
              </w:rPr>
              <w:t>Lun</w:t>
            </w:r>
            <w:r>
              <w:rPr>
                <w:rFonts w:ascii="Arial" w:eastAsia="Arial" w:hAnsi="Arial" w:cs="Arial"/>
                <w:spacing w:val="-3"/>
                <w:sz w:val="15"/>
                <w:szCs w:val="15"/>
              </w:rPr>
              <w:t>a</w:t>
            </w:r>
            <w:r>
              <w:rPr>
                <w:rFonts w:ascii="Arial" w:eastAsia="Arial" w:hAnsi="Arial" w:cs="Arial"/>
                <w:sz w:val="15"/>
                <w:szCs w:val="15"/>
              </w:rPr>
              <w:t>k</w:t>
            </w:r>
            <w:proofErr w:type="spellEnd"/>
          </w:p>
        </w:tc>
        <w:tc>
          <w:tcPr>
            <w:tcW w:w="59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A9D3BF3" w14:textId="77777777" w:rsidR="00F567C3" w:rsidRDefault="00CA0246">
            <w:pPr>
              <w:spacing w:before="33"/>
              <w:ind w:left="222" w:right="209"/>
              <w:jc w:val="center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4</w:t>
            </w:r>
          </w:p>
        </w:tc>
      </w:tr>
      <w:tr w:rsidR="00F567C3" w14:paraId="59573ED8" w14:textId="77777777">
        <w:trPr>
          <w:trHeight w:hRule="exact" w:val="242"/>
        </w:trPr>
        <w:tc>
          <w:tcPr>
            <w:tcW w:w="45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FE28017" w14:textId="77777777" w:rsidR="00F567C3" w:rsidRDefault="00CA0246">
            <w:pPr>
              <w:spacing w:before="33"/>
              <w:ind w:left="160" w:right="131"/>
              <w:jc w:val="center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3</w:t>
            </w:r>
          </w:p>
        </w:tc>
        <w:tc>
          <w:tcPr>
            <w:tcW w:w="102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F58C89A" w14:textId="77777777" w:rsidR="00F567C3" w:rsidRDefault="00CA0246">
            <w:pPr>
              <w:spacing w:before="33"/>
              <w:ind w:left="220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PS</w:t>
            </w:r>
            <w:r>
              <w:rPr>
                <w:rFonts w:ascii="Arial" w:eastAsia="Arial" w:hAnsi="Arial" w:cs="Arial"/>
                <w:spacing w:val="1"/>
                <w:sz w:val="15"/>
                <w:szCs w:val="15"/>
              </w:rPr>
              <w:t>I</w:t>
            </w:r>
            <w:r>
              <w:rPr>
                <w:rFonts w:ascii="Arial" w:eastAsia="Arial" w:hAnsi="Arial" w:cs="Arial"/>
                <w:spacing w:val="-2"/>
                <w:sz w:val="15"/>
                <w:szCs w:val="15"/>
              </w:rPr>
              <w:t>2</w:t>
            </w:r>
            <w:r>
              <w:rPr>
                <w:rFonts w:ascii="Arial" w:eastAsia="Arial" w:hAnsi="Arial" w:cs="Arial"/>
                <w:sz w:val="15"/>
                <w:szCs w:val="15"/>
              </w:rPr>
              <w:t>323</w:t>
            </w:r>
          </w:p>
        </w:tc>
        <w:tc>
          <w:tcPr>
            <w:tcW w:w="300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C14720C" w14:textId="12E39ED3" w:rsidR="00F567C3" w:rsidRDefault="00CA0246">
            <w:pPr>
              <w:spacing w:before="33"/>
              <w:ind w:left="42"/>
              <w:rPr>
                <w:rFonts w:ascii="Arial" w:eastAsia="Arial" w:hAnsi="Arial" w:cs="Arial"/>
                <w:sz w:val="15"/>
                <w:szCs w:val="15"/>
              </w:rPr>
            </w:pPr>
            <w:proofErr w:type="spellStart"/>
            <w:r>
              <w:rPr>
                <w:rFonts w:ascii="Arial" w:eastAsia="Arial" w:hAnsi="Arial" w:cs="Arial"/>
                <w:spacing w:val="1"/>
                <w:sz w:val="15"/>
                <w:szCs w:val="15"/>
              </w:rPr>
              <w:t>J</w:t>
            </w:r>
            <w:r>
              <w:rPr>
                <w:rFonts w:ascii="Arial" w:eastAsia="Arial" w:hAnsi="Arial" w:cs="Arial"/>
                <w:sz w:val="15"/>
                <w:szCs w:val="15"/>
              </w:rPr>
              <w:t>ar</w:t>
            </w:r>
            <w:r>
              <w:rPr>
                <w:rFonts w:ascii="Arial" w:eastAsia="Arial" w:hAnsi="Arial" w:cs="Arial"/>
                <w:spacing w:val="-2"/>
                <w:sz w:val="15"/>
                <w:szCs w:val="15"/>
              </w:rPr>
              <w:t>i</w:t>
            </w:r>
            <w:r>
              <w:rPr>
                <w:rFonts w:ascii="Arial" w:eastAsia="Arial" w:hAnsi="Arial" w:cs="Arial"/>
                <w:sz w:val="15"/>
                <w:szCs w:val="15"/>
              </w:rPr>
              <w:t>ngan</w:t>
            </w:r>
            <w:proofErr w:type="spellEnd"/>
            <w:r>
              <w:rPr>
                <w:rFonts w:ascii="Arial" w:eastAsia="Arial" w:hAnsi="Arial" w:cs="Arial"/>
                <w:spacing w:val="-1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5"/>
                <w:szCs w:val="15"/>
              </w:rPr>
              <w:t>K</w:t>
            </w:r>
            <w:r>
              <w:rPr>
                <w:rFonts w:ascii="Arial" w:eastAsia="Arial" w:hAnsi="Arial" w:cs="Arial"/>
                <w:spacing w:val="-3"/>
                <w:sz w:val="15"/>
                <w:szCs w:val="15"/>
              </w:rPr>
              <w:t>o</w:t>
            </w:r>
            <w:r>
              <w:rPr>
                <w:rFonts w:ascii="Arial" w:eastAsia="Arial" w:hAnsi="Arial" w:cs="Arial"/>
                <w:spacing w:val="-1"/>
                <w:sz w:val="15"/>
                <w:szCs w:val="15"/>
              </w:rPr>
              <w:t>m</w:t>
            </w:r>
            <w:r>
              <w:rPr>
                <w:rFonts w:ascii="Arial" w:eastAsia="Arial" w:hAnsi="Arial" w:cs="Arial"/>
                <w:sz w:val="15"/>
                <w:szCs w:val="15"/>
              </w:rPr>
              <w:t>pu</w:t>
            </w:r>
            <w:r>
              <w:rPr>
                <w:rFonts w:ascii="Arial" w:eastAsia="Arial" w:hAnsi="Arial" w:cs="Arial"/>
                <w:spacing w:val="-1"/>
                <w:sz w:val="15"/>
                <w:szCs w:val="15"/>
              </w:rPr>
              <w:t>t</w:t>
            </w:r>
            <w:r>
              <w:rPr>
                <w:rFonts w:ascii="Arial" w:eastAsia="Arial" w:hAnsi="Arial" w:cs="Arial"/>
                <w:sz w:val="15"/>
                <w:szCs w:val="15"/>
              </w:rPr>
              <w:t>er</w:t>
            </w:r>
            <w:proofErr w:type="spellEnd"/>
            <w:r>
              <w:rPr>
                <w:rFonts w:ascii="Arial" w:eastAsia="Arial" w:hAnsi="Arial" w:cs="Arial"/>
                <w:spacing w:val="-1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sz w:val="15"/>
                <w:szCs w:val="15"/>
              </w:rPr>
              <w:t>*</w:t>
            </w:r>
          </w:p>
        </w:tc>
        <w:tc>
          <w:tcPr>
            <w:tcW w:w="59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767EF62" w14:textId="77777777" w:rsidR="00F567C3" w:rsidRDefault="00CA0246">
            <w:pPr>
              <w:spacing w:before="33"/>
              <w:ind w:left="222" w:right="209"/>
              <w:jc w:val="center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3</w:t>
            </w:r>
          </w:p>
        </w:tc>
      </w:tr>
      <w:tr w:rsidR="00F567C3" w14:paraId="0E968867" w14:textId="77777777">
        <w:trPr>
          <w:trHeight w:hRule="exact" w:val="245"/>
        </w:trPr>
        <w:tc>
          <w:tcPr>
            <w:tcW w:w="45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312BFCF" w14:textId="77777777" w:rsidR="00F567C3" w:rsidRDefault="00CA0246">
            <w:pPr>
              <w:spacing w:before="36"/>
              <w:ind w:left="160" w:right="131"/>
              <w:jc w:val="center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4</w:t>
            </w:r>
          </w:p>
        </w:tc>
        <w:tc>
          <w:tcPr>
            <w:tcW w:w="102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1552BCA" w14:textId="77777777" w:rsidR="00F567C3" w:rsidRDefault="00CA0246">
            <w:pPr>
              <w:spacing w:before="36"/>
              <w:ind w:left="220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PS</w:t>
            </w:r>
            <w:r>
              <w:rPr>
                <w:rFonts w:ascii="Arial" w:eastAsia="Arial" w:hAnsi="Arial" w:cs="Arial"/>
                <w:spacing w:val="1"/>
                <w:sz w:val="15"/>
                <w:szCs w:val="15"/>
              </w:rPr>
              <w:t>I</w:t>
            </w:r>
            <w:r>
              <w:rPr>
                <w:rFonts w:ascii="Arial" w:eastAsia="Arial" w:hAnsi="Arial" w:cs="Arial"/>
                <w:spacing w:val="-2"/>
                <w:sz w:val="15"/>
                <w:szCs w:val="15"/>
              </w:rPr>
              <w:t>2</w:t>
            </w:r>
            <w:r>
              <w:rPr>
                <w:rFonts w:ascii="Arial" w:eastAsia="Arial" w:hAnsi="Arial" w:cs="Arial"/>
                <w:sz w:val="15"/>
                <w:szCs w:val="15"/>
              </w:rPr>
              <w:t>424</w:t>
            </w:r>
          </w:p>
        </w:tc>
        <w:tc>
          <w:tcPr>
            <w:tcW w:w="300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B7D91B8" w14:textId="08834E7F" w:rsidR="00F567C3" w:rsidRDefault="00CA0246">
            <w:pPr>
              <w:spacing w:before="36"/>
              <w:ind w:left="42"/>
              <w:rPr>
                <w:rFonts w:ascii="Arial" w:eastAsia="Arial" w:hAnsi="Arial" w:cs="Arial"/>
                <w:sz w:val="15"/>
                <w:szCs w:val="15"/>
              </w:rPr>
            </w:pPr>
            <w:proofErr w:type="spellStart"/>
            <w:r>
              <w:rPr>
                <w:rFonts w:ascii="Arial" w:eastAsia="Arial" w:hAnsi="Arial" w:cs="Arial"/>
                <w:sz w:val="15"/>
                <w:szCs w:val="15"/>
              </w:rPr>
              <w:t>Si</w:t>
            </w:r>
            <w:r>
              <w:rPr>
                <w:rFonts w:ascii="Arial" w:eastAsia="Arial" w:hAnsi="Arial" w:cs="Arial"/>
                <w:spacing w:val="-1"/>
                <w:sz w:val="15"/>
                <w:szCs w:val="15"/>
              </w:rPr>
              <w:t>s</w:t>
            </w:r>
            <w:r>
              <w:rPr>
                <w:rFonts w:ascii="Arial" w:eastAsia="Arial" w:hAnsi="Arial" w:cs="Arial"/>
                <w:spacing w:val="1"/>
                <w:sz w:val="15"/>
                <w:szCs w:val="15"/>
              </w:rPr>
              <w:t>t</w:t>
            </w:r>
            <w:r>
              <w:rPr>
                <w:rFonts w:ascii="Arial" w:eastAsia="Arial" w:hAnsi="Arial" w:cs="Arial"/>
                <w:spacing w:val="-2"/>
                <w:sz w:val="15"/>
                <w:szCs w:val="15"/>
              </w:rPr>
              <w:t>e</w:t>
            </w:r>
            <w:r>
              <w:rPr>
                <w:rFonts w:ascii="Arial" w:eastAsia="Arial" w:hAnsi="Arial" w:cs="Arial"/>
                <w:sz w:val="15"/>
                <w:szCs w:val="15"/>
              </w:rPr>
              <w:t>m</w:t>
            </w:r>
            <w:proofErr w:type="spellEnd"/>
            <w:r>
              <w:rPr>
                <w:rFonts w:ascii="Arial" w:eastAsia="Arial" w:hAnsi="Arial" w:cs="Arial"/>
                <w:sz w:val="15"/>
                <w:szCs w:val="15"/>
              </w:rPr>
              <w:t xml:space="preserve"> B</w:t>
            </w:r>
            <w:r>
              <w:rPr>
                <w:rFonts w:ascii="Arial" w:eastAsia="Arial" w:hAnsi="Arial" w:cs="Arial"/>
                <w:spacing w:val="-3"/>
                <w:sz w:val="15"/>
                <w:szCs w:val="15"/>
              </w:rPr>
              <w:t>a</w:t>
            </w:r>
            <w:r>
              <w:rPr>
                <w:rFonts w:ascii="Arial" w:eastAsia="Arial" w:hAnsi="Arial" w:cs="Arial"/>
                <w:spacing w:val="1"/>
                <w:sz w:val="15"/>
                <w:szCs w:val="15"/>
              </w:rPr>
              <w:t>s</w:t>
            </w:r>
            <w:r>
              <w:rPr>
                <w:rFonts w:ascii="Arial" w:eastAsia="Arial" w:hAnsi="Arial" w:cs="Arial"/>
                <w:spacing w:val="-2"/>
                <w:sz w:val="15"/>
                <w:szCs w:val="15"/>
              </w:rPr>
              <w:t>i</w:t>
            </w:r>
            <w:r>
              <w:rPr>
                <w:rFonts w:ascii="Arial" w:eastAsia="Arial" w:hAnsi="Arial" w:cs="Arial"/>
                <w:sz w:val="15"/>
                <w:szCs w:val="15"/>
              </w:rPr>
              <w:t xml:space="preserve">s </w:t>
            </w:r>
            <w:r>
              <w:rPr>
                <w:rFonts w:ascii="Arial" w:eastAsia="Arial" w:hAnsi="Arial" w:cs="Arial"/>
                <w:spacing w:val="1"/>
                <w:sz w:val="15"/>
                <w:szCs w:val="15"/>
              </w:rPr>
              <w:t>D</w:t>
            </w:r>
            <w:r>
              <w:rPr>
                <w:rFonts w:ascii="Arial" w:eastAsia="Arial" w:hAnsi="Arial" w:cs="Arial"/>
                <w:spacing w:val="-2"/>
                <w:sz w:val="15"/>
                <w:szCs w:val="15"/>
              </w:rPr>
              <w:t>a</w:t>
            </w:r>
            <w:r>
              <w:rPr>
                <w:rFonts w:ascii="Arial" w:eastAsia="Arial" w:hAnsi="Arial" w:cs="Arial"/>
                <w:spacing w:val="1"/>
                <w:sz w:val="15"/>
                <w:szCs w:val="15"/>
              </w:rPr>
              <w:t>t</w:t>
            </w:r>
            <w:r>
              <w:rPr>
                <w:rFonts w:ascii="Arial" w:eastAsia="Arial" w:hAnsi="Arial" w:cs="Arial"/>
                <w:sz w:val="15"/>
                <w:szCs w:val="15"/>
              </w:rPr>
              <w:t>a</w:t>
            </w:r>
            <w:r>
              <w:rPr>
                <w:rFonts w:ascii="Arial" w:eastAsia="Arial" w:hAnsi="Arial" w:cs="Arial"/>
                <w:spacing w:val="-3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5"/>
                <w:szCs w:val="15"/>
              </w:rPr>
              <w:t>*</w:t>
            </w:r>
            <w:r>
              <w:rPr>
                <w:rFonts w:ascii="Arial" w:eastAsia="Arial" w:hAnsi="Arial" w:cs="Arial"/>
                <w:sz w:val="15"/>
                <w:szCs w:val="15"/>
              </w:rPr>
              <w:t>*</w:t>
            </w:r>
          </w:p>
        </w:tc>
        <w:tc>
          <w:tcPr>
            <w:tcW w:w="59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B4C0632" w14:textId="77777777" w:rsidR="00F567C3" w:rsidRDefault="00CA0246">
            <w:pPr>
              <w:spacing w:before="36"/>
              <w:ind w:left="222" w:right="209"/>
              <w:jc w:val="center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4</w:t>
            </w:r>
          </w:p>
        </w:tc>
      </w:tr>
      <w:tr w:rsidR="00F567C3" w14:paraId="4B951CF0" w14:textId="77777777">
        <w:trPr>
          <w:trHeight w:hRule="exact" w:val="243"/>
        </w:trPr>
        <w:tc>
          <w:tcPr>
            <w:tcW w:w="45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FFBA1E6" w14:textId="77777777" w:rsidR="00F567C3" w:rsidRDefault="00CA0246">
            <w:pPr>
              <w:spacing w:before="33"/>
              <w:ind w:left="160" w:right="131"/>
              <w:jc w:val="center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5</w:t>
            </w:r>
          </w:p>
        </w:tc>
        <w:tc>
          <w:tcPr>
            <w:tcW w:w="102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37EBD29" w14:textId="77777777" w:rsidR="00F567C3" w:rsidRDefault="00CA0246">
            <w:pPr>
              <w:spacing w:before="33"/>
              <w:ind w:left="208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pacing w:val="1"/>
                <w:sz w:val="15"/>
                <w:szCs w:val="15"/>
              </w:rPr>
              <w:t>U</w:t>
            </w:r>
            <w:r>
              <w:rPr>
                <w:rFonts w:ascii="Arial" w:eastAsia="Arial" w:hAnsi="Arial" w:cs="Arial"/>
                <w:spacing w:val="-1"/>
                <w:w w:val="101"/>
                <w:sz w:val="15"/>
                <w:szCs w:val="15"/>
              </w:rPr>
              <w:t>I</w:t>
            </w:r>
            <w:r>
              <w:rPr>
                <w:rFonts w:ascii="Arial" w:eastAsia="Arial" w:hAnsi="Arial" w:cs="Arial"/>
                <w:spacing w:val="-1"/>
                <w:sz w:val="15"/>
                <w:szCs w:val="15"/>
              </w:rPr>
              <w:t>N</w:t>
            </w:r>
            <w:r>
              <w:rPr>
                <w:rFonts w:ascii="Arial" w:eastAsia="Arial" w:hAnsi="Arial" w:cs="Arial"/>
                <w:sz w:val="15"/>
                <w:szCs w:val="15"/>
              </w:rPr>
              <w:t>2210</w:t>
            </w:r>
          </w:p>
        </w:tc>
        <w:tc>
          <w:tcPr>
            <w:tcW w:w="300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02BA81C" w14:textId="4667ED27" w:rsidR="00F567C3" w:rsidRDefault="00CA0246">
            <w:pPr>
              <w:spacing w:before="33"/>
              <w:ind w:left="42"/>
              <w:rPr>
                <w:rFonts w:ascii="Arial" w:eastAsia="Arial" w:hAnsi="Arial" w:cs="Arial"/>
                <w:sz w:val="15"/>
                <w:szCs w:val="15"/>
              </w:rPr>
            </w:pPr>
            <w:proofErr w:type="spellStart"/>
            <w:r>
              <w:rPr>
                <w:rFonts w:ascii="Arial" w:eastAsia="Arial" w:hAnsi="Arial" w:cs="Arial"/>
                <w:sz w:val="15"/>
                <w:szCs w:val="15"/>
              </w:rPr>
              <w:t>Ke</w:t>
            </w:r>
            <w:r>
              <w:rPr>
                <w:rFonts w:ascii="Arial" w:eastAsia="Arial" w:hAnsi="Arial" w:cs="Arial"/>
                <w:spacing w:val="-1"/>
                <w:sz w:val="15"/>
                <w:szCs w:val="15"/>
              </w:rPr>
              <w:t>w</w:t>
            </w:r>
            <w:r>
              <w:rPr>
                <w:rFonts w:ascii="Arial" w:eastAsia="Arial" w:hAnsi="Arial" w:cs="Arial"/>
                <w:sz w:val="15"/>
                <w:szCs w:val="15"/>
              </w:rPr>
              <w:t>ira</w:t>
            </w:r>
            <w:r>
              <w:rPr>
                <w:rFonts w:ascii="Arial" w:eastAsia="Arial" w:hAnsi="Arial" w:cs="Arial"/>
                <w:spacing w:val="-2"/>
                <w:sz w:val="15"/>
                <w:szCs w:val="15"/>
              </w:rPr>
              <w:t>u</w:t>
            </w:r>
            <w:r>
              <w:rPr>
                <w:rFonts w:ascii="Arial" w:eastAsia="Arial" w:hAnsi="Arial" w:cs="Arial"/>
                <w:spacing w:val="1"/>
                <w:sz w:val="15"/>
                <w:szCs w:val="15"/>
              </w:rPr>
              <w:t>s</w:t>
            </w:r>
            <w:r>
              <w:rPr>
                <w:rFonts w:ascii="Arial" w:eastAsia="Arial" w:hAnsi="Arial" w:cs="Arial"/>
                <w:sz w:val="15"/>
                <w:szCs w:val="15"/>
              </w:rPr>
              <w:t>a</w:t>
            </w:r>
            <w:r>
              <w:rPr>
                <w:rFonts w:ascii="Arial" w:eastAsia="Arial" w:hAnsi="Arial" w:cs="Arial"/>
                <w:spacing w:val="-3"/>
                <w:sz w:val="15"/>
                <w:szCs w:val="15"/>
              </w:rPr>
              <w:t>h</w:t>
            </w:r>
            <w:r>
              <w:rPr>
                <w:rFonts w:ascii="Arial" w:eastAsia="Arial" w:hAnsi="Arial" w:cs="Arial"/>
                <w:sz w:val="15"/>
                <w:szCs w:val="15"/>
              </w:rPr>
              <w:t>aan</w:t>
            </w:r>
            <w:proofErr w:type="spellEnd"/>
          </w:p>
        </w:tc>
        <w:tc>
          <w:tcPr>
            <w:tcW w:w="59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5DD0852" w14:textId="77777777" w:rsidR="00F567C3" w:rsidRDefault="00CA0246">
            <w:pPr>
              <w:spacing w:before="33"/>
              <w:ind w:left="222" w:right="209"/>
              <w:jc w:val="center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2</w:t>
            </w:r>
          </w:p>
        </w:tc>
      </w:tr>
      <w:tr w:rsidR="00F567C3" w14:paraId="67965471" w14:textId="77777777">
        <w:trPr>
          <w:trHeight w:hRule="exact" w:val="242"/>
        </w:trPr>
        <w:tc>
          <w:tcPr>
            <w:tcW w:w="45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283F349" w14:textId="77777777" w:rsidR="00F567C3" w:rsidRDefault="00CA0246">
            <w:pPr>
              <w:spacing w:before="36"/>
              <w:ind w:left="160" w:right="131"/>
              <w:jc w:val="center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6</w:t>
            </w:r>
          </w:p>
        </w:tc>
        <w:tc>
          <w:tcPr>
            <w:tcW w:w="102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B191808" w14:textId="77777777" w:rsidR="00F567C3" w:rsidRDefault="00CA0246">
            <w:pPr>
              <w:spacing w:before="36"/>
              <w:ind w:left="220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PS</w:t>
            </w:r>
            <w:r>
              <w:rPr>
                <w:rFonts w:ascii="Arial" w:eastAsia="Arial" w:hAnsi="Arial" w:cs="Arial"/>
                <w:spacing w:val="1"/>
                <w:sz w:val="15"/>
                <w:szCs w:val="15"/>
              </w:rPr>
              <w:t>I</w:t>
            </w:r>
            <w:r>
              <w:rPr>
                <w:rFonts w:ascii="Arial" w:eastAsia="Arial" w:hAnsi="Arial" w:cs="Arial"/>
                <w:spacing w:val="-2"/>
                <w:sz w:val="15"/>
                <w:szCs w:val="15"/>
              </w:rPr>
              <w:t>2</w:t>
            </w:r>
            <w:r>
              <w:rPr>
                <w:rFonts w:ascii="Arial" w:eastAsia="Arial" w:hAnsi="Arial" w:cs="Arial"/>
                <w:sz w:val="15"/>
                <w:szCs w:val="15"/>
              </w:rPr>
              <w:t>325</w:t>
            </w:r>
          </w:p>
        </w:tc>
        <w:tc>
          <w:tcPr>
            <w:tcW w:w="300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CBB9C95" w14:textId="7DF9BE69" w:rsidR="00F567C3" w:rsidRDefault="00CA0246">
            <w:pPr>
              <w:spacing w:before="36"/>
              <w:ind w:left="42"/>
              <w:rPr>
                <w:rFonts w:ascii="Arial" w:eastAsia="Arial" w:hAnsi="Arial" w:cs="Arial"/>
                <w:sz w:val="15"/>
                <w:szCs w:val="15"/>
              </w:rPr>
            </w:pPr>
            <w:proofErr w:type="spellStart"/>
            <w:r>
              <w:rPr>
                <w:rFonts w:ascii="Arial" w:eastAsia="Arial" w:hAnsi="Arial" w:cs="Arial"/>
                <w:sz w:val="15"/>
                <w:szCs w:val="15"/>
              </w:rPr>
              <w:t>Si</w:t>
            </w:r>
            <w:r>
              <w:rPr>
                <w:rFonts w:ascii="Arial" w:eastAsia="Arial" w:hAnsi="Arial" w:cs="Arial"/>
                <w:spacing w:val="-1"/>
                <w:sz w:val="15"/>
                <w:szCs w:val="15"/>
              </w:rPr>
              <w:t>s</w:t>
            </w:r>
            <w:r>
              <w:rPr>
                <w:rFonts w:ascii="Arial" w:eastAsia="Arial" w:hAnsi="Arial" w:cs="Arial"/>
                <w:spacing w:val="1"/>
                <w:sz w:val="15"/>
                <w:szCs w:val="15"/>
              </w:rPr>
              <w:t>t</w:t>
            </w:r>
            <w:r>
              <w:rPr>
                <w:rFonts w:ascii="Arial" w:eastAsia="Arial" w:hAnsi="Arial" w:cs="Arial"/>
                <w:spacing w:val="-2"/>
                <w:sz w:val="15"/>
                <w:szCs w:val="15"/>
              </w:rPr>
              <w:t>e</w:t>
            </w:r>
            <w:r>
              <w:rPr>
                <w:rFonts w:ascii="Arial" w:eastAsia="Arial" w:hAnsi="Arial" w:cs="Arial"/>
                <w:sz w:val="15"/>
                <w:szCs w:val="15"/>
              </w:rPr>
              <w:t>m</w:t>
            </w:r>
            <w:proofErr w:type="spellEnd"/>
            <w:r>
              <w:rPr>
                <w:rFonts w:ascii="Arial" w:eastAsia="Arial" w:hAnsi="Arial" w:cs="Arial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5"/>
                <w:szCs w:val="15"/>
              </w:rPr>
              <w:t>Pe</w:t>
            </w:r>
            <w:r>
              <w:rPr>
                <w:rFonts w:ascii="Arial" w:eastAsia="Arial" w:hAnsi="Arial" w:cs="Arial"/>
                <w:spacing w:val="-3"/>
                <w:sz w:val="15"/>
                <w:szCs w:val="15"/>
              </w:rPr>
              <w:t>n</w:t>
            </w:r>
            <w:r>
              <w:rPr>
                <w:rFonts w:ascii="Arial" w:eastAsia="Arial" w:hAnsi="Arial" w:cs="Arial"/>
                <w:sz w:val="15"/>
                <w:szCs w:val="15"/>
              </w:rPr>
              <w:t>d</w:t>
            </w:r>
            <w:r>
              <w:rPr>
                <w:rFonts w:ascii="Arial" w:eastAsia="Arial" w:hAnsi="Arial" w:cs="Arial"/>
                <w:spacing w:val="-3"/>
                <w:sz w:val="15"/>
                <w:szCs w:val="15"/>
              </w:rPr>
              <w:t>u</w:t>
            </w:r>
            <w:r>
              <w:rPr>
                <w:rFonts w:ascii="Arial" w:eastAsia="Arial" w:hAnsi="Arial" w:cs="Arial"/>
                <w:spacing w:val="1"/>
                <w:sz w:val="15"/>
                <w:szCs w:val="15"/>
              </w:rPr>
              <w:t>k</w:t>
            </w:r>
            <w:r>
              <w:rPr>
                <w:rFonts w:ascii="Arial" w:eastAsia="Arial" w:hAnsi="Arial" w:cs="Arial"/>
                <w:sz w:val="15"/>
                <w:szCs w:val="15"/>
              </w:rPr>
              <w:t>ung</w:t>
            </w:r>
            <w:proofErr w:type="spellEnd"/>
            <w:r>
              <w:rPr>
                <w:rFonts w:ascii="Arial" w:eastAsia="Arial" w:hAnsi="Arial" w:cs="Arial"/>
                <w:spacing w:val="-1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5"/>
                <w:szCs w:val="15"/>
              </w:rPr>
              <w:t>K</w:t>
            </w:r>
            <w:r>
              <w:rPr>
                <w:rFonts w:ascii="Arial" w:eastAsia="Arial" w:hAnsi="Arial" w:cs="Arial"/>
                <w:sz w:val="15"/>
                <w:szCs w:val="15"/>
              </w:rPr>
              <w:t>ep</w:t>
            </w:r>
            <w:r>
              <w:rPr>
                <w:rFonts w:ascii="Arial" w:eastAsia="Arial" w:hAnsi="Arial" w:cs="Arial"/>
                <w:spacing w:val="-3"/>
                <w:sz w:val="15"/>
                <w:szCs w:val="15"/>
              </w:rPr>
              <w:t>u</w:t>
            </w:r>
            <w:r>
              <w:rPr>
                <w:rFonts w:ascii="Arial" w:eastAsia="Arial" w:hAnsi="Arial" w:cs="Arial"/>
                <w:spacing w:val="1"/>
                <w:w w:val="101"/>
                <w:sz w:val="15"/>
                <w:szCs w:val="15"/>
              </w:rPr>
              <w:t>t</w:t>
            </w:r>
            <w:r>
              <w:rPr>
                <w:rFonts w:ascii="Arial" w:eastAsia="Arial" w:hAnsi="Arial" w:cs="Arial"/>
                <w:spacing w:val="-2"/>
                <w:sz w:val="15"/>
                <w:szCs w:val="15"/>
              </w:rPr>
              <w:t>u</w:t>
            </w:r>
            <w:r>
              <w:rPr>
                <w:rFonts w:ascii="Arial" w:eastAsia="Arial" w:hAnsi="Arial" w:cs="Arial"/>
                <w:spacing w:val="1"/>
                <w:sz w:val="15"/>
                <w:szCs w:val="15"/>
              </w:rPr>
              <w:t>s</w:t>
            </w:r>
            <w:r>
              <w:rPr>
                <w:rFonts w:ascii="Arial" w:eastAsia="Arial" w:hAnsi="Arial" w:cs="Arial"/>
                <w:sz w:val="15"/>
                <w:szCs w:val="15"/>
              </w:rPr>
              <w:t>an</w:t>
            </w:r>
          </w:p>
        </w:tc>
        <w:tc>
          <w:tcPr>
            <w:tcW w:w="59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472EA61" w14:textId="77777777" w:rsidR="00F567C3" w:rsidRDefault="00CA0246">
            <w:pPr>
              <w:spacing w:before="36"/>
              <w:ind w:left="222" w:right="209"/>
              <w:jc w:val="center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3</w:t>
            </w:r>
          </w:p>
        </w:tc>
      </w:tr>
      <w:tr w:rsidR="00F567C3" w14:paraId="34BC334B" w14:textId="77777777">
        <w:trPr>
          <w:trHeight w:hRule="exact" w:val="245"/>
        </w:trPr>
        <w:tc>
          <w:tcPr>
            <w:tcW w:w="45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D325EA7" w14:textId="77777777" w:rsidR="00F567C3" w:rsidRDefault="00CA0246">
            <w:pPr>
              <w:spacing w:before="36"/>
              <w:ind w:left="160" w:right="131"/>
              <w:jc w:val="center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7</w:t>
            </w:r>
          </w:p>
        </w:tc>
        <w:tc>
          <w:tcPr>
            <w:tcW w:w="102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065D9D9" w14:textId="77777777" w:rsidR="00F567C3" w:rsidRDefault="00CA0246">
            <w:pPr>
              <w:spacing w:before="36"/>
              <w:ind w:left="220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PS</w:t>
            </w:r>
            <w:r>
              <w:rPr>
                <w:rFonts w:ascii="Arial" w:eastAsia="Arial" w:hAnsi="Arial" w:cs="Arial"/>
                <w:spacing w:val="1"/>
                <w:sz w:val="15"/>
                <w:szCs w:val="15"/>
              </w:rPr>
              <w:t>I</w:t>
            </w:r>
            <w:r>
              <w:rPr>
                <w:rFonts w:ascii="Arial" w:eastAsia="Arial" w:hAnsi="Arial" w:cs="Arial"/>
                <w:spacing w:val="-2"/>
                <w:sz w:val="15"/>
                <w:szCs w:val="15"/>
              </w:rPr>
              <w:t>2</w:t>
            </w:r>
            <w:r>
              <w:rPr>
                <w:rFonts w:ascii="Arial" w:eastAsia="Arial" w:hAnsi="Arial" w:cs="Arial"/>
                <w:sz w:val="15"/>
                <w:szCs w:val="15"/>
              </w:rPr>
              <w:t>226</w:t>
            </w:r>
          </w:p>
        </w:tc>
        <w:tc>
          <w:tcPr>
            <w:tcW w:w="300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E6347FA" w14:textId="77777777" w:rsidR="00F567C3" w:rsidRDefault="00CA0246">
            <w:pPr>
              <w:spacing w:before="36"/>
              <w:ind w:left="42"/>
              <w:rPr>
                <w:rFonts w:ascii="Arial" w:eastAsia="Arial" w:hAnsi="Arial" w:cs="Arial"/>
                <w:sz w:val="15"/>
                <w:szCs w:val="15"/>
              </w:rPr>
            </w:pPr>
            <w:proofErr w:type="spellStart"/>
            <w:r>
              <w:rPr>
                <w:rFonts w:ascii="Arial" w:eastAsia="Arial" w:hAnsi="Arial" w:cs="Arial"/>
                <w:sz w:val="15"/>
                <w:szCs w:val="15"/>
              </w:rPr>
              <w:t>A</w:t>
            </w:r>
            <w:r>
              <w:rPr>
                <w:rFonts w:ascii="Arial" w:eastAsia="Arial" w:hAnsi="Arial" w:cs="Arial"/>
                <w:spacing w:val="1"/>
                <w:sz w:val="15"/>
                <w:szCs w:val="15"/>
              </w:rPr>
              <w:t>k</w:t>
            </w:r>
            <w:r>
              <w:rPr>
                <w:rFonts w:ascii="Arial" w:eastAsia="Arial" w:hAnsi="Arial" w:cs="Arial"/>
                <w:spacing w:val="-2"/>
                <w:sz w:val="15"/>
                <w:szCs w:val="15"/>
              </w:rPr>
              <w:t>u</w:t>
            </w:r>
            <w:r>
              <w:rPr>
                <w:rFonts w:ascii="Arial" w:eastAsia="Arial" w:hAnsi="Arial" w:cs="Arial"/>
                <w:sz w:val="15"/>
                <w:szCs w:val="15"/>
              </w:rPr>
              <w:t>n</w:t>
            </w:r>
            <w:r>
              <w:rPr>
                <w:rFonts w:ascii="Arial" w:eastAsia="Arial" w:hAnsi="Arial" w:cs="Arial"/>
                <w:spacing w:val="1"/>
                <w:sz w:val="15"/>
                <w:szCs w:val="15"/>
              </w:rPr>
              <w:t>t</w:t>
            </w:r>
            <w:r>
              <w:rPr>
                <w:rFonts w:ascii="Arial" w:eastAsia="Arial" w:hAnsi="Arial" w:cs="Arial"/>
                <w:spacing w:val="-2"/>
                <w:sz w:val="15"/>
                <w:szCs w:val="15"/>
              </w:rPr>
              <w:t>a</w:t>
            </w:r>
            <w:r>
              <w:rPr>
                <w:rFonts w:ascii="Arial" w:eastAsia="Arial" w:hAnsi="Arial" w:cs="Arial"/>
                <w:sz w:val="15"/>
                <w:szCs w:val="15"/>
              </w:rPr>
              <w:t>n</w:t>
            </w:r>
            <w:r>
              <w:rPr>
                <w:rFonts w:ascii="Arial" w:eastAsia="Arial" w:hAnsi="Arial" w:cs="Arial"/>
                <w:spacing w:val="-1"/>
                <w:sz w:val="15"/>
                <w:szCs w:val="15"/>
              </w:rPr>
              <w:t>s</w:t>
            </w:r>
            <w:r>
              <w:rPr>
                <w:rFonts w:ascii="Arial" w:eastAsia="Arial" w:hAnsi="Arial" w:cs="Arial"/>
                <w:sz w:val="15"/>
                <w:szCs w:val="15"/>
              </w:rPr>
              <w:t>i</w:t>
            </w:r>
            <w:proofErr w:type="spellEnd"/>
            <w:r>
              <w:rPr>
                <w:rFonts w:ascii="Arial" w:eastAsia="Arial" w:hAnsi="Arial" w:cs="Arial"/>
                <w:spacing w:val="2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2"/>
                <w:sz w:val="15"/>
                <w:szCs w:val="15"/>
              </w:rPr>
              <w:t>B</w:t>
            </w:r>
            <w:r>
              <w:rPr>
                <w:rFonts w:ascii="Arial" w:eastAsia="Arial" w:hAnsi="Arial" w:cs="Arial"/>
                <w:sz w:val="15"/>
                <w:szCs w:val="15"/>
              </w:rPr>
              <w:t>i</w:t>
            </w:r>
            <w:r>
              <w:rPr>
                <w:rFonts w:ascii="Arial" w:eastAsia="Arial" w:hAnsi="Arial" w:cs="Arial"/>
                <w:spacing w:val="-1"/>
                <w:sz w:val="15"/>
                <w:szCs w:val="15"/>
              </w:rPr>
              <w:t>s</w:t>
            </w:r>
            <w:r>
              <w:rPr>
                <w:rFonts w:ascii="Arial" w:eastAsia="Arial" w:hAnsi="Arial" w:cs="Arial"/>
                <w:sz w:val="15"/>
                <w:szCs w:val="15"/>
              </w:rPr>
              <w:t>nis</w:t>
            </w:r>
            <w:proofErr w:type="spellEnd"/>
          </w:p>
        </w:tc>
        <w:tc>
          <w:tcPr>
            <w:tcW w:w="59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1CD1C1D" w14:textId="77777777" w:rsidR="00F567C3" w:rsidRDefault="00CA0246">
            <w:pPr>
              <w:spacing w:before="36"/>
              <w:ind w:left="222" w:right="209"/>
              <w:jc w:val="center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2</w:t>
            </w:r>
          </w:p>
        </w:tc>
      </w:tr>
      <w:tr w:rsidR="00F567C3" w14:paraId="6121BB00" w14:textId="77777777">
        <w:trPr>
          <w:trHeight w:hRule="exact" w:val="245"/>
        </w:trPr>
        <w:tc>
          <w:tcPr>
            <w:tcW w:w="45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30884EA" w14:textId="77777777" w:rsidR="00F567C3" w:rsidRDefault="00F567C3"/>
        </w:tc>
        <w:tc>
          <w:tcPr>
            <w:tcW w:w="102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8DFC61E" w14:textId="77777777" w:rsidR="00F567C3" w:rsidRDefault="00F567C3"/>
        </w:tc>
        <w:tc>
          <w:tcPr>
            <w:tcW w:w="300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BC0672E" w14:textId="77777777" w:rsidR="00F567C3" w:rsidRDefault="00CA0246">
            <w:pPr>
              <w:spacing w:before="33"/>
              <w:ind w:right="12"/>
              <w:jc w:val="right"/>
              <w:rPr>
                <w:rFonts w:ascii="Arial" w:eastAsia="Arial" w:hAnsi="Arial" w:cs="Arial"/>
                <w:sz w:val="15"/>
                <w:szCs w:val="15"/>
              </w:rPr>
            </w:pPr>
            <w:proofErr w:type="spellStart"/>
            <w:r>
              <w:rPr>
                <w:rFonts w:ascii="Arial" w:eastAsia="Arial" w:hAnsi="Arial" w:cs="Arial"/>
                <w:b/>
                <w:sz w:val="15"/>
                <w:szCs w:val="15"/>
              </w:rPr>
              <w:t>J</w:t>
            </w:r>
            <w:r>
              <w:rPr>
                <w:rFonts w:ascii="Arial" w:eastAsia="Arial" w:hAnsi="Arial" w:cs="Arial"/>
                <w:b/>
                <w:spacing w:val="1"/>
                <w:sz w:val="15"/>
                <w:szCs w:val="15"/>
              </w:rPr>
              <w:t>u</w:t>
            </w:r>
            <w:r>
              <w:rPr>
                <w:rFonts w:ascii="Arial" w:eastAsia="Arial" w:hAnsi="Arial" w:cs="Arial"/>
                <w:b/>
                <w:spacing w:val="-2"/>
                <w:sz w:val="15"/>
                <w:szCs w:val="15"/>
              </w:rPr>
              <w:t>m</w:t>
            </w:r>
            <w:r>
              <w:rPr>
                <w:rFonts w:ascii="Arial" w:eastAsia="Arial" w:hAnsi="Arial" w:cs="Arial"/>
                <w:b/>
                <w:spacing w:val="1"/>
                <w:w w:val="101"/>
                <w:sz w:val="15"/>
                <w:szCs w:val="15"/>
              </w:rPr>
              <w:t>l</w:t>
            </w:r>
            <w:r>
              <w:rPr>
                <w:rFonts w:ascii="Arial" w:eastAsia="Arial" w:hAnsi="Arial" w:cs="Arial"/>
                <w:b/>
                <w:spacing w:val="-2"/>
                <w:sz w:val="15"/>
                <w:szCs w:val="15"/>
              </w:rPr>
              <w:t>a</w:t>
            </w:r>
            <w:r>
              <w:rPr>
                <w:rFonts w:ascii="Arial" w:eastAsia="Arial" w:hAnsi="Arial" w:cs="Arial"/>
                <w:b/>
                <w:sz w:val="15"/>
                <w:szCs w:val="15"/>
              </w:rPr>
              <w:t>h</w:t>
            </w:r>
            <w:proofErr w:type="spellEnd"/>
          </w:p>
        </w:tc>
        <w:tc>
          <w:tcPr>
            <w:tcW w:w="59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F433A55" w14:textId="28DA0158" w:rsidR="00F567C3" w:rsidRDefault="00E94715">
            <w:pPr>
              <w:spacing w:before="33"/>
              <w:ind w:left="179" w:right="169"/>
              <w:jc w:val="center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752" behindDoc="1" locked="0" layoutInCell="1" allowOverlap="1" wp14:anchorId="5E3C001A" wp14:editId="31F89788">
                      <wp:simplePos x="0" y="0"/>
                      <wp:positionH relativeFrom="page">
                        <wp:posOffset>684530</wp:posOffset>
                      </wp:positionH>
                      <wp:positionV relativeFrom="paragraph">
                        <wp:posOffset>101600</wp:posOffset>
                      </wp:positionV>
                      <wp:extent cx="3241675" cy="2030095"/>
                      <wp:effectExtent l="1270" t="635" r="0" b="0"/>
                      <wp:wrapNone/>
                      <wp:docPr id="18" name="Text Box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41675" cy="20300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C208C37" w14:textId="77777777" w:rsidR="00623BCF" w:rsidRDefault="00623BCF"/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3C001A" id="Text Box 47" o:spid="_x0000_s1028" type="#_x0000_t202" style="position:absolute;left:0;text-align:left;margin-left:53.9pt;margin-top:8pt;width:255.25pt;height:159.85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" filled="f" stroked="f">
                      <v:textbox inset="0,0,0,0">
                        <w:txbxContent>
                          <w:p w14:paraId="5C208C37" w14:textId="77777777" w:rsidR="00623BCF" w:rsidRDefault="00623BCF"/>
                        </w:txbxContent>
                      </v:textbox>
                      <w10:wrap anchorx="page"/>
                    </v:shape>
                  </w:pict>
                </mc:Fallback>
              </mc:AlternateContent>
            </w:r>
            <w:r w:rsidR="00CA0246">
              <w:rPr>
                <w:rFonts w:ascii="Arial" w:eastAsia="Arial" w:hAnsi="Arial" w:cs="Arial"/>
                <w:b/>
                <w:sz w:val="15"/>
                <w:szCs w:val="15"/>
              </w:rPr>
              <w:t>22</w:t>
            </w:r>
          </w:p>
        </w:tc>
      </w:tr>
    </w:tbl>
    <w:p w14:paraId="660FCCF5" w14:textId="0E04711D" w:rsidR="00F567C3" w:rsidRDefault="00F567C3">
      <w:pPr>
        <w:sectPr w:rsidR="00F567C3">
          <w:pgSz w:w="11900" w:h="16860"/>
          <w:pgMar w:top="300" w:right="500" w:bottom="280" w:left="520" w:header="720" w:footer="720" w:gutter="0"/>
          <w:cols w:space="720"/>
        </w:sectPr>
      </w:pPr>
    </w:p>
    <w:p w14:paraId="0736CAAB" w14:textId="3E1D6395" w:rsidR="00F567C3" w:rsidRDefault="00F567C3">
      <w:pPr>
        <w:spacing w:before="12" w:line="240" w:lineRule="exact"/>
        <w:rPr>
          <w:sz w:val="24"/>
          <w:szCs w:val="24"/>
        </w:rPr>
      </w:pPr>
    </w:p>
    <w:p w14:paraId="5C09B8AB" w14:textId="6D78D7FE" w:rsidR="00F567C3" w:rsidRDefault="00E94715" w:rsidP="008E7873">
      <w:pPr>
        <w:spacing w:line="160" w:lineRule="exact"/>
        <w:ind w:right="-43"/>
        <w:rPr>
          <w:rFonts w:ascii="Arial" w:eastAsia="Arial" w:hAnsi="Arial" w:cs="Arial"/>
          <w:sz w:val="15"/>
          <w:szCs w:val="1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 wp14:anchorId="3EDCD517" wp14:editId="40D95AB0">
                <wp:simplePos x="0" y="0"/>
                <wp:positionH relativeFrom="page">
                  <wp:posOffset>392430</wp:posOffset>
                </wp:positionH>
                <wp:positionV relativeFrom="paragraph">
                  <wp:posOffset>-3416935</wp:posOffset>
                </wp:positionV>
                <wp:extent cx="3242310" cy="1566545"/>
                <wp:effectExtent l="1905" t="0" r="3810" b="0"/>
                <wp:wrapNone/>
                <wp:docPr id="17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2310" cy="1566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54"/>
                              <w:gridCol w:w="1028"/>
                              <w:gridCol w:w="3005"/>
                              <w:gridCol w:w="595"/>
                            </w:tblGrid>
                            <w:tr w:rsidR="00623BCF" w14:paraId="56908905" w14:textId="77777777">
                              <w:trPr>
                                <w:trHeight w:hRule="exact" w:val="224"/>
                              </w:trPr>
                              <w:tc>
                                <w:tcPr>
                                  <w:tcW w:w="454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9" w:space="0" w:color="CFDFF0"/>
                                    <w:right w:val="single" w:sz="7" w:space="0" w:color="000000"/>
                                  </w:tcBorders>
                                  <w:shd w:val="clear" w:color="auto" w:fill="CFDFF0"/>
                                </w:tcPr>
                                <w:p w14:paraId="65C77E56" w14:textId="77777777" w:rsidR="00623BCF" w:rsidRDefault="00623BCF">
                                  <w:pPr>
                                    <w:spacing w:before="33" w:line="160" w:lineRule="exact"/>
                                    <w:ind w:left="133"/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spacing w:val="-1"/>
                                      <w:sz w:val="15"/>
                                      <w:szCs w:val="15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1028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9" w:space="0" w:color="CFDFF0"/>
                                    <w:right w:val="single" w:sz="7" w:space="0" w:color="000000"/>
                                  </w:tcBorders>
                                  <w:shd w:val="clear" w:color="auto" w:fill="CFDFF0"/>
                                </w:tcPr>
                                <w:p w14:paraId="31469703" w14:textId="77777777" w:rsidR="00623BCF" w:rsidRDefault="00623BCF">
                                  <w:pPr>
                                    <w:spacing w:before="33" w:line="160" w:lineRule="exact"/>
                                    <w:ind w:left="187"/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spacing w:val="-1"/>
                                      <w:sz w:val="15"/>
                                      <w:szCs w:val="15"/>
                                    </w:rPr>
                                    <w:t>Ko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spacing w:val="1"/>
                                      <w:sz w:val="15"/>
                                      <w:szCs w:val="15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sz w:val="15"/>
                                      <w:szCs w:val="15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spacing w:val="-1"/>
                                      <w:sz w:val="15"/>
                                      <w:szCs w:val="15"/>
                                    </w:rPr>
                                    <w:t xml:space="preserve"> M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sz w:val="15"/>
                                      <w:szCs w:val="15"/>
                                    </w:rPr>
                                    <w:t>K</w:t>
                                  </w:r>
                                </w:p>
                              </w:tc>
                              <w:tc>
                                <w:tcPr>
                                  <w:tcW w:w="3005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9" w:space="0" w:color="CFDFF0"/>
                                    <w:right w:val="single" w:sz="7" w:space="0" w:color="000000"/>
                                  </w:tcBorders>
                                  <w:shd w:val="clear" w:color="auto" w:fill="CFDFF0"/>
                                </w:tcPr>
                                <w:p w14:paraId="7C1C2BE6" w14:textId="77777777" w:rsidR="00623BCF" w:rsidRDefault="00623BCF">
                                  <w:pPr>
                                    <w:spacing w:before="33" w:line="160" w:lineRule="exact"/>
                                    <w:ind w:left="42"/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spacing w:val="1"/>
                                      <w:sz w:val="15"/>
                                      <w:szCs w:val="15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spacing w:val="-2"/>
                                      <w:sz w:val="15"/>
                                      <w:szCs w:val="15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sz w:val="15"/>
                                      <w:szCs w:val="15"/>
                                    </w:rPr>
                                    <w:t>ma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spacing w:val="-1"/>
                                      <w:sz w:val="15"/>
                                      <w:szCs w:val="15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spacing w:val="-1"/>
                                      <w:sz w:val="15"/>
                                      <w:szCs w:val="15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sz w:val="15"/>
                                      <w:szCs w:val="15"/>
                                    </w:rPr>
                                    <w:t>ata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spacing w:val="-3"/>
                                      <w:sz w:val="15"/>
                                      <w:szCs w:val="15"/>
                                    </w:rPr>
                                    <w:t>k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spacing w:val="-1"/>
                                      <w:sz w:val="15"/>
                                      <w:szCs w:val="15"/>
                                    </w:rPr>
                                    <w:t>u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spacing w:val="1"/>
                                      <w:w w:val="101"/>
                                      <w:sz w:val="15"/>
                                      <w:szCs w:val="15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spacing w:val="-1"/>
                                      <w:w w:val="101"/>
                                      <w:sz w:val="15"/>
                                      <w:szCs w:val="15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sz w:val="15"/>
                                      <w:szCs w:val="15"/>
                                    </w:rPr>
                                    <w:t>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95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9" w:space="0" w:color="CFDFF0"/>
                                    <w:right w:val="single" w:sz="7" w:space="0" w:color="000000"/>
                                  </w:tcBorders>
                                  <w:shd w:val="clear" w:color="auto" w:fill="CFDFF0"/>
                                </w:tcPr>
                                <w:p w14:paraId="5FCD0047" w14:textId="77777777" w:rsidR="00623BCF" w:rsidRDefault="00623BCF">
                                  <w:pPr>
                                    <w:spacing w:before="33" w:line="160" w:lineRule="exact"/>
                                    <w:ind w:left="141"/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sz w:val="15"/>
                                      <w:szCs w:val="15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spacing w:val="1"/>
                                      <w:sz w:val="15"/>
                                      <w:szCs w:val="15"/>
                                    </w:rPr>
                                    <w:t>K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sz w:val="15"/>
                                      <w:szCs w:val="15"/>
                                    </w:rPr>
                                    <w:t>S</w:t>
                                  </w:r>
                                </w:p>
                              </w:tc>
                            </w:tr>
                            <w:tr w:rsidR="00623BCF" w14:paraId="23A96E10" w14:textId="77777777">
                              <w:trPr>
                                <w:trHeight w:hRule="exact" w:val="260"/>
                              </w:trPr>
                              <w:tc>
                                <w:tcPr>
                                  <w:tcW w:w="454" w:type="dxa"/>
                                  <w:tcBorders>
                                    <w:top w:val="single" w:sz="9" w:space="0" w:color="CFDFF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14:paraId="01E56DDF" w14:textId="77777777" w:rsidR="00623BCF" w:rsidRDefault="00623BCF">
                                  <w:pPr>
                                    <w:spacing w:before="51"/>
                                    <w:ind w:left="160" w:right="131"/>
                                    <w:jc w:val="center"/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028" w:type="dxa"/>
                                  <w:tcBorders>
                                    <w:top w:val="single" w:sz="9" w:space="0" w:color="CFDFF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14:paraId="59B4AA73" w14:textId="77777777" w:rsidR="00623BCF" w:rsidRDefault="00623BCF">
                                  <w:pPr>
                                    <w:spacing w:before="51"/>
                                    <w:ind w:left="208"/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5"/>
                                      <w:szCs w:val="15"/>
                                    </w:rPr>
                                    <w:t>U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w w:val="101"/>
                                      <w:sz w:val="15"/>
                                      <w:szCs w:val="15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5"/>
                                      <w:szCs w:val="15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  <w:t>1306</w:t>
                                  </w:r>
                                </w:p>
                              </w:tc>
                              <w:tc>
                                <w:tcPr>
                                  <w:tcW w:w="3005" w:type="dxa"/>
                                  <w:tcBorders>
                                    <w:top w:val="single" w:sz="9" w:space="0" w:color="CFDFF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14:paraId="02FBDE97" w14:textId="77777777" w:rsidR="00623BCF" w:rsidRDefault="00623BCF">
                                  <w:pPr>
                                    <w:spacing w:before="51"/>
                                    <w:ind w:left="42"/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  <w:t>Aqidah</w:t>
                                  </w:r>
                                  <w:proofErr w:type="spellEnd"/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5"/>
                                      <w:szCs w:val="15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eastAsia="Arial" w:hAnsi="Arial" w:cs="Arial"/>
                                      <w:spacing w:val="-2"/>
                                      <w:sz w:val="15"/>
                                      <w:szCs w:val="15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5"/>
                                      <w:szCs w:val="15"/>
                                    </w:rPr>
                                    <w:t>k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  <w:t>h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2"/>
                                      <w:sz w:val="15"/>
                                      <w:szCs w:val="15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  <w:t>aq</w:t>
                                  </w:r>
                                  <w:proofErr w:type="spellEnd"/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5"/>
                                      <w:szCs w:val="15"/>
                                    </w:rPr>
                                    <w:t xml:space="preserve"> **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595" w:type="dxa"/>
                                  <w:tcBorders>
                                    <w:top w:val="single" w:sz="9" w:space="0" w:color="CFDFF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14:paraId="1397050D" w14:textId="77777777" w:rsidR="00623BCF" w:rsidRDefault="00623BCF">
                                  <w:pPr>
                                    <w:spacing w:before="51"/>
                                    <w:ind w:left="222" w:right="209"/>
                                    <w:jc w:val="center"/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623BCF" w14:paraId="3E9926EA" w14:textId="77777777">
                              <w:trPr>
                                <w:trHeight w:hRule="exact" w:val="245"/>
                              </w:trPr>
                              <w:tc>
                                <w:tcPr>
                                  <w:tcW w:w="454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14:paraId="35F017FB" w14:textId="77777777" w:rsidR="00623BCF" w:rsidRDefault="00623BCF">
                                  <w:pPr>
                                    <w:spacing w:before="36"/>
                                    <w:ind w:left="160" w:right="131"/>
                                    <w:jc w:val="center"/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028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14:paraId="56D4CC8D" w14:textId="77777777" w:rsidR="00623BCF" w:rsidRDefault="00623BCF">
                                  <w:pPr>
                                    <w:spacing w:before="36"/>
                                    <w:ind w:left="208"/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5"/>
                                      <w:szCs w:val="15"/>
                                    </w:rPr>
                                    <w:t>U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w w:val="101"/>
                                      <w:sz w:val="15"/>
                                      <w:szCs w:val="15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5"/>
                                      <w:szCs w:val="15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  <w:t>1303</w:t>
                                  </w:r>
                                </w:p>
                              </w:tc>
                              <w:tc>
                                <w:tcPr>
                                  <w:tcW w:w="3005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14:paraId="3CB82B4B" w14:textId="77777777" w:rsidR="00623BCF" w:rsidRDefault="00623BCF">
                                  <w:pPr>
                                    <w:spacing w:before="36"/>
                                    <w:ind w:left="42"/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5"/>
                                      <w:szCs w:val="15"/>
                                    </w:rPr>
                                    <w:t>F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2"/>
                                      <w:sz w:val="15"/>
                                      <w:szCs w:val="15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5"/>
                                      <w:szCs w:val="15"/>
                                    </w:rPr>
                                    <w:t>k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  <w:t>ih</w:t>
                                  </w:r>
                                  <w:proofErr w:type="spellEnd"/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5"/>
                                      <w:szCs w:val="15"/>
                                    </w:rPr>
                                    <w:t xml:space="preserve"> **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595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14:paraId="0061AF92" w14:textId="77777777" w:rsidR="00623BCF" w:rsidRDefault="00623BCF">
                                  <w:pPr>
                                    <w:spacing w:before="36"/>
                                    <w:ind w:left="222" w:right="209"/>
                                    <w:jc w:val="center"/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623BCF" w14:paraId="5FEC89E3" w14:textId="77777777">
                              <w:trPr>
                                <w:trHeight w:hRule="exact" w:val="242"/>
                              </w:trPr>
                              <w:tc>
                                <w:tcPr>
                                  <w:tcW w:w="454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14:paraId="1476C5AA" w14:textId="77777777" w:rsidR="00623BCF" w:rsidRDefault="00623BCF">
                                  <w:pPr>
                                    <w:spacing w:before="36"/>
                                    <w:ind w:left="160" w:right="131"/>
                                    <w:jc w:val="center"/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028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14:paraId="2B89C6C7" w14:textId="77777777" w:rsidR="00623BCF" w:rsidRDefault="00623BCF">
                                  <w:pPr>
                                    <w:spacing w:before="36"/>
                                    <w:ind w:left="208"/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5"/>
                                      <w:szCs w:val="15"/>
                                    </w:rPr>
                                    <w:t>U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w w:val="101"/>
                                      <w:sz w:val="15"/>
                                      <w:szCs w:val="15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5"/>
                                      <w:szCs w:val="15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  <w:t>1204</w:t>
                                  </w:r>
                                </w:p>
                              </w:tc>
                              <w:tc>
                                <w:tcPr>
                                  <w:tcW w:w="3005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14:paraId="5F9B86B9" w14:textId="77777777" w:rsidR="00623BCF" w:rsidRDefault="00623BCF">
                                  <w:pPr>
                                    <w:spacing w:before="36"/>
                                    <w:ind w:left="42"/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  <w:t>Bah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3"/>
                                      <w:sz w:val="15"/>
                                      <w:szCs w:val="15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5"/>
                                      <w:szCs w:val="15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5"/>
                                      <w:szCs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  <w:t>Ar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2"/>
                                      <w:sz w:val="15"/>
                                      <w:szCs w:val="15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595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14:paraId="6C8C5D84" w14:textId="77777777" w:rsidR="00623BCF" w:rsidRDefault="00623BCF">
                                  <w:pPr>
                                    <w:spacing w:before="36"/>
                                    <w:ind w:left="222" w:right="209"/>
                                    <w:jc w:val="center"/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623BCF" w14:paraId="55AA0BD9" w14:textId="77777777">
                              <w:trPr>
                                <w:trHeight w:hRule="exact" w:val="245"/>
                              </w:trPr>
                              <w:tc>
                                <w:tcPr>
                                  <w:tcW w:w="454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14:paraId="1072A9E7" w14:textId="77777777" w:rsidR="00623BCF" w:rsidRDefault="00623BCF">
                                  <w:pPr>
                                    <w:spacing w:before="36"/>
                                    <w:ind w:left="160" w:right="131"/>
                                    <w:jc w:val="center"/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028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14:paraId="19ECADA1" w14:textId="77777777" w:rsidR="00623BCF" w:rsidRDefault="00623BCF">
                                  <w:pPr>
                                    <w:spacing w:before="36"/>
                                    <w:ind w:left="220"/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  <w:t>PS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5"/>
                                      <w:szCs w:val="15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2"/>
                                      <w:sz w:val="15"/>
                                      <w:szCs w:val="15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  <w:t>412</w:t>
                                  </w:r>
                                </w:p>
                              </w:tc>
                              <w:tc>
                                <w:tcPr>
                                  <w:tcW w:w="3005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14:paraId="27CDC17F" w14:textId="77777777" w:rsidR="00623BCF" w:rsidRDefault="00623BCF">
                                  <w:pPr>
                                    <w:spacing w:before="36"/>
                                    <w:ind w:left="42"/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5"/>
                                      <w:szCs w:val="15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2"/>
                                      <w:sz w:val="15"/>
                                      <w:szCs w:val="15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5"/>
                                      <w:szCs w:val="15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2"/>
                                      <w:sz w:val="15"/>
                                      <w:szCs w:val="15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5"/>
                                      <w:szCs w:val="15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2"/>
                                      <w:sz w:val="15"/>
                                      <w:szCs w:val="15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5"/>
                                      <w:szCs w:val="15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2"/>
                                      <w:sz w:val="15"/>
                                      <w:szCs w:val="15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5"/>
                                      <w:szCs w:val="15"/>
                                    </w:rPr>
                                    <w:t>k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  <w:t>a</w:t>
                                  </w:r>
                                  <w:proofErr w:type="spellEnd"/>
                                  <w:r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  <w:t>K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3"/>
                                      <w:sz w:val="15"/>
                                      <w:szCs w:val="15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5"/>
                                      <w:szCs w:val="15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2"/>
                                      <w:sz w:val="15"/>
                                      <w:szCs w:val="15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  <w:t>u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5"/>
                                      <w:szCs w:val="15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2"/>
                                      <w:sz w:val="15"/>
                                      <w:szCs w:val="15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  <w:t>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95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14:paraId="1B84EDF8" w14:textId="77777777" w:rsidR="00623BCF" w:rsidRDefault="00623BCF">
                                  <w:pPr>
                                    <w:spacing w:before="36"/>
                                    <w:ind w:left="222" w:right="209"/>
                                    <w:jc w:val="center"/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623BCF" w14:paraId="65BD157D" w14:textId="77777777">
                              <w:trPr>
                                <w:trHeight w:hRule="exact" w:val="245"/>
                              </w:trPr>
                              <w:tc>
                                <w:tcPr>
                                  <w:tcW w:w="454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14:paraId="77956BFB" w14:textId="77777777" w:rsidR="00623BCF" w:rsidRDefault="00623BCF">
                                  <w:pPr>
                                    <w:spacing w:before="33"/>
                                    <w:ind w:left="160" w:right="131"/>
                                    <w:jc w:val="center"/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028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14:paraId="3A5C6875" w14:textId="77777777" w:rsidR="00623BCF" w:rsidRDefault="00623BCF">
                                  <w:pPr>
                                    <w:spacing w:before="33"/>
                                    <w:ind w:left="220"/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  <w:t>PS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5"/>
                                      <w:szCs w:val="15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2"/>
                                      <w:sz w:val="15"/>
                                      <w:szCs w:val="15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  <w:t>213</w:t>
                                  </w:r>
                                </w:p>
                              </w:tc>
                              <w:tc>
                                <w:tcPr>
                                  <w:tcW w:w="3005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14:paraId="0620161E" w14:textId="77777777" w:rsidR="00623BCF" w:rsidRDefault="00623BCF">
                                  <w:pPr>
                                    <w:spacing w:before="33"/>
                                    <w:ind w:left="42"/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  <w:t>Penga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3"/>
                                      <w:sz w:val="15"/>
                                      <w:szCs w:val="15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5"/>
                                      <w:szCs w:val="15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2"/>
                                      <w:sz w:val="15"/>
                                      <w:szCs w:val="15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  <w:t>r</w:t>
                                  </w:r>
                                  <w:proofErr w:type="spellEnd"/>
                                  <w:r>
                                    <w:rPr>
                                      <w:rFonts w:ascii="Arial" w:eastAsia="Arial" w:hAnsi="Arial" w:cs="Arial"/>
                                      <w:spacing w:val="2"/>
                                      <w:sz w:val="15"/>
                                      <w:szCs w:val="15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eastAsia="Arial" w:hAnsi="Arial" w:cs="Arial"/>
                                      <w:spacing w:val="-2"/>
                                      <w:sz w:val="15"/>
                                      <w:szCs w:val="15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5"/>
                                      <w:szCs w:val="15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5"/>
                                      <w:szCs w:val="15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2"/>
                                      <w:sz w:val="15"/>
                                      <w:szCs w:val="15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  <w:t>m</w:t>
                                  </w:r>
                                  <w:proofErr w:type="spellEnd"/>
                                  <w:r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w w:val="101"/>
                                      <w:sz w:val="15"/>
                                      <w:szCs w:val="15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5"/>
                                      <w:szCs w:val="15"/>
                                    </w:rPr>
                                    <w:t>f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2"/>
                                      <w:sz w:val="15"/>
                                      <w:szCs w:val="15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5"/>
                                      <w:szCs w:val="15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2"/>
                                      <w:sz w:val="15"/>
                                      <w:szCs w:val="15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5"/>
                                      <w:szCs w:val="15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  <w:t>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95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14:paraId="17FD2690" w14:textId="77777777" w:rsidR="00623BCF" w:rsidRDefault="00623BCF">
                                  <w:pPr>
                                    <w:spacing w:before="33"/>
                                    <w:ind w:left="222" w:right="209"/>
                                    <w:jc w:val="center"/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623BCF" w14:paraId="611C6D76" w14:textId="77777777">
                              <w:trPr>
                                <w:trHeight w:hRule="exact" w:val="240"/>
                              </w:trPr>
                              <w:tc>
                                <w:tcPr>
                                  <w:tcW w:w="454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14:paraId="21EE3893" w14:textId="77777777" w:rsidR="00623BCF" w:rsidRDefault="00623BCF">
                                  <w:pPr>
                                    <w:spacing w:before="33"/>
                                    <w:ind w:left="160" w:right="131"/>
                                    <w:jc w:val="center"/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028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14:paraId="4AFD22EA" w14:textId="77777777" w:rsidR="00623BCF" w:rsidRDefault="00623BCF">
                                  <w:pPr>
                                    <w:spacing w:before="33"/>
                                    <w:ind w:left="220"/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  <w:t>PS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5"/>
                                      <w:szCs w:val="15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2"/>
                                      <w:sz w:val="15"/>
                                      <w:szCs w:val="15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  <w:t>414</w:t>
                                  </w:r>
                                </w:p>
                              </w:tc>
                              <w:tc>
                                <w:tcPr>
                                  <w:tcW w:w="3005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14:paraId="6C3137BB" w14:textId="77777777" w:rsidR="00623BCF" w:rsidRDefault="00623BCF">
                                  <w:pPr>
                                    <w:spacing w:before="33"/>
                                    <w:ind w:left="42"/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  <w:t>Algor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2"/>
                                      <w:sz w:val="15"/>
                                      <w:szCs w:val="15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5"/>
                                      <w:szCs w:val="15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5"/>
                                      <w:szCs w:val="15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  <w:t>a</w:t>
                                  </w:r>
                                  <w:proofErr w:type="spellEnd"/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5"/>
                                      <w:szCs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  <w:t>&amp;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5"/>
                                      <w:szCs w:val="15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3"/>
                                      <w:sz w:val="15"/>
                                      <w:szCs w:val="15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5"/>
                                      <w:szCs w:val="15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2"/>
                                      <w:sz w:val="15"/>
                                      <w:szCs w:val="15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  <w:t>gr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2"/>
                                      <w:sz w:val="15"/>
                                      <w:szCs w:val="15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5"/>
                                      <w:szCs w:val="15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2"/>
                                      <w:sz w:val="15"/>
                                      <w:szCs w:val="15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  <w:t>n</w:t>
                                  </w:r>
                                  <w:proofErr w:type="spellEnd"/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5"/>
                                      <w:szCs w:val="15"/>
                                    </w:rPr>
                                    <w:t xml:space="preserve"> *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595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14:paraId="37340123" w14:textId="77777777" w:rsidR="00623BCF" w:rsidRDefault="00623BCF">
                                  <w:pPr>
                                    <w:spacing w:before="33"/>
                                    <w:ind w:left="222" w:right="209"/>
                                    <w:jc w:val="center"/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623BCF" w14:paraId="1468D793" w14:textId="77777777">
                              <w:trPr>
                                <w:trHeight w:hRule="exact" w:val="245"/>
                              </w:trPr>
                              <w:tc>
                                <w:tcPr>
                                  <w:tcW w:w="454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14:paraId="1AA0283A" w14:textId="77777777" w:rsidR="00623BCF" w:rsidRDefault="00623BCF">
                                  <w:pPr>
                                    <w:spacing w:before="38"/>
                                    <w:ind w:left="160" w:right="131"/>
                                    <w:jc w:val="center"/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028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14:paraId="0D34032E" w14:textId="77777777" w:rsidR="00623BCF" w:rsidRDefault="00623BCF">
                                  <w:pPr>
                                    <w:spacing w:before="38"/>
                                    <w:ind w:left="220"/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  <w:t>PS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5"/>
                                      <w:szCs w:val="15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2"/>
                                      <w:sz w:val="15"/>
                                      <w:szCs w:val="15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  <w:t>215</w:t>
                                  </w:r>
                                </w:p>
                              </w:tc>
                              <w:tc>
                                <w:tcPr>
                                  <w:tcW w:w="3005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14:paraId="1F6AA17A" w14:textId="77777777" w:rsidR="00623BCF" w:rsidRDefault="00623BCF">
                                  <w:pPr>
                                    <w:spacing w:before="38"/>
                                    <w:ind w:left="42"/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  <w:t>Penga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3"/>
                                      <w:sz w:val="15"/>
                                      <w:szCs w:val="15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5"/>
                                      <w:szCs w:val="15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2"/>
                                      <w:sz w:val="15"/>
                                      <w:szCs w:val="15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  <w:t>r</w:t>
                                  </w:r>
                                  <w:proofErr w:type="spellEnd"/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5"/>
                                      <w:szCs w:val="15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5"/>
                                      <w:szCs w:val="15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2"/>
                                      <w:sz w:val="15"/>
                                      <w:szCs w:val="15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5"/>
                                      <w:szCs w:val="15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  <w:t>u</w:t>
                                  </w:r>
                                  <w:proofErr w:type="spellEnd"/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5"/>
                                      <w:szCs w:val="15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  <w:t>K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3"/>
                                      <w:sz w:val="15"/>
                                      <w:szCs w:val="15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5"/>
                                      <w:szCs w:val="15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2"/>
                                      <w:sz w:val="15"/>
                                      <w:szCs w:val="15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  <w:t>u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5"/>
                                      <w:szCs w:val="15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  <w:t>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95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14:paraId="58C18DC6" w14:textId="77777777" w:rsidR="00623BCF" w:rsidRDefault="00623BCF">
                                  <w:pPr>
                                    <w:spacing w:before="38"/>
                                    <w:ind w:left="222" w:right="209"/>
                                    <w:jc w:val="center"/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623BCF" w14:paraId="798E9F48" w14:textId="77777777">
                              <w:trPr>
                                <w:trHeight w:hRule="exact" w:val="245"/>
                              </w:trPr>
                              <w:tc>
                                <w:tcPr>
                                  <w:tcW w:w="454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14:paraId="1522D26F" w14:textId="77777777" w:rsidR="00623BCF" w:rsidRDefault="00623BCF">
                                  <w:pPr>
                                    <w:spacing w:before="33"/>
                                    <w:ind w:left="160" w:right="131"/>
                                    <w:jc w:val="center"/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028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14:paraId="73EFB05B" w14:textId="77777777" w:rsidR="00623BCF" w:rsidRDefault="00623BCF">
                                  <w:pPr>
                                    <w:spacing w:before="33"/>
                                    <w:ind w:left="208"/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5"/>
                                      <w:szCs w:val="15"/>
                                    </w:rPr>
                                    <w:t>U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w w:val="101"/>
                                      <w:sz w:val="15"/>
                                      <w:szCs w:val="15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5"/>
                                      <w:szCs w:val="15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  <w:t>1102</w:t>
                                  </w:r>
                                </w:p>
                              </w:tc>
                              <w:tc>
                                <w:tcPr>
                                  <w:tcW w:w="3005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14:paraId="4D4D9090" w14:textId="77777777" w:rsidR="00623BCF" w:rsidRDefault="00623BCF">
                                  <w:pPr>
                                    <w:spacing w:before="33"/>
                                    <w:ind w:left="42"/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5"/>
                                      <w:szCs w:val="15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2"/>
                                      <w:sz w:val="15"/>
                                      <w:szCs w:val="15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5"/>
                                      <w:szCs w:val="15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  <w:t>u</w:t>
                                  </w:r>
                                  <w:proofErr w:type="spellEnd"/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5"/>
                                      <w:szCs w:val="15"/>
                                    </w:rPr>
                                    <w:t xml:space="preserve"> T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2"/>
                                      <w:sz w:val="15"/>
                                      <w:szCs w:val="15"/>
                                    </w:rPr>
                                    <w:t>j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5"/>
                                      <w:szCs w:val="15"/>
                                    </w:rPr>
                                    <w:t>w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  <w:t>id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5"/>
                                      <w:szCs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  <w:t>&amp;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5"/>
                                      <w:szCs w:val="15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5"/>
                                      <w:szCs w:val="15"/>
                                    </w:rPr>
                                    <w:t>H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5"/>
                                      <w:szCs w:val="15"/>
                                    </w:rPr>
                                    <w:t>f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2"/>
                                      <w:sz w:val="15"/>
                                      <w:szCs w:val="15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  <w:t>lan</w:t>
                                  </w:r>
                                  <w:proofErr w:type="spellEnd"/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5"/>
                                      <w:szCs w:val="15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5"/>
                                      <w:szCs w:val="15"/>
                                    </w:rPr>
                                    <w:t>J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  <w:t>uz</w:t>
                                  </w:r>
                                  <w:proofErr w:type="spellEnd"/>
                                  <w:r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2"/>
                                      <w:sz w:val="15"/>
                                      <w:szCs w:val="15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95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14:paraId="33AFC7BE" w14:textId="77777777" w:rsidR="00623BCF" w:rsidRDefault="00623BCF">
                                  <w:pPr>
                                    <w:spacing w:before="33"/>
                                    <w:ind w:left="222" w:right="209"/>
                                    <w:jc w:val="center"/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623BCF" w14:paraId="5CB217EB" w14:textId="77777777">
                              <w:trPr>
                                <w:trHeight w:hRule="exact" w:val="245"/>
                              </w:trPr>
                              <w:tc>
                                <w:tcPr>
                                  <w:tcW w:w="454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14:paraId="6F81967F" w14:textId="77777777" w:rsidR="00623BCF" w:rsidRDefault="00623BCF"/>
                              </w:tc>
                              <w:tc>
                                <w:tcPr>
                                  <w:tcW w:w="1028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14:paraId="59778464" w14:textId="77777777" w:rsidR="00623BCF" w:rsidRDefault="00623BCF"/>
                              </w:tc>
                              <w:tc>
                                <w:tcPr>
                                  <w:tcW w:w="3005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14:paraId="591ECCB7" w14:textId="77777777" w:rsidR="00623BCF" w:rsidRDefault="00623BCF">
                                  <w:pPr>
                                    <w:spacing w:before="33"/>
                                    <w:ind w:right="12"/>
                                    <w:jc w:val="right"/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sz w:val="15"/>
                                      <w:szCs w:val="15"/>
                                    </w:rPr>
                                    <w:t>J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spacing w:val="1"/>
                                      <w:sz w:val="15"/>
                                      <w:szCs w:val="15"/>
                                    </w:rPr>
                                    <w:t>u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spacing w:val="-2"/>
                                      <w:sz w:val="15"/>
                                      <w:szCs w:val="15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spacing w:val="1"/>
                                      <w:w w:val="101"/>
                                      <w:sz w:val="15"/>
                                      <w:szCs w:val="15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spacing w:val="-2"/>
                                      <w:sz w:val="15"/>
                                      <w:szCs w:val="15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sz w:val="15"/>
                                      <w:szCs w:val="15"/>
                                    </w:rPr>
                                    <w:t>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95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14:paraId="0DA060E6" w14:textId="77777777" w:rsidR="00623BCF" w:rsidRDefault="00623BCF">
                                  <w:pPr>
                                    <w:spacing w:before="33"/>
                                    <w:ind w:left="179" w:right="169"/>
                                    <w:jc w:val="center"/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sz w:val="15"/>
                                      <w:szCs w:val="15"/>
                                    </w:rPr>
                                    <w:t>21</w:t>
                                  </w:r>
                                </w:p>
                              </w:tc>
                            </w:tr>
                          </w:tbl>
                          <w:p w14:paraId="374C6D56" w14:textId="77777777" w:rsidR="00623BCF" w:rsidRDefault="00623BCF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DCD517" id="Text Box 49" o:spid="_x0000_s1029" type="#_x0000_t202" style="position:absolute;margin-left:30.9pt;margin-top:-269.05pt;width:255.3pt;height:123.35pt;z-index:-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" filled="f" stroked="f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54"/>
                        <w:gridCol w:w="1028"/>
                        <w:gridCol w:w="3005"/>
                        <w:gridCol w:w="595"/>
                      </w:tblGrid>
                      <w:tr w:rsidR="00623BCF" w14:paraId="56908905" w14:textId="77777777">
                        <w:trPr>
                          <w:trHeight w:hRule="exact" w:val="224"/>
                        </w:trPr>
                        <w:tc>
                          <w:tcPr>
                            <w:tcW w:w="454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9" w:space="0" w:color="CFDFF0"/>
                              <w:right w:val="single" w:sz="7" w:space="0" w:color="000000"/>
                            </w:tcBorders>
                            <w:shd w:val="clear" w:color="auto" w:fill="CFDFF0"/>
                          </w:tcPr>
                          <w:p w14:paraId="65C77E56" w14:textId="77777777" w:rsidR="00623BCF" w:rsidRDefault="00623BCF">
                            <w:pPr>
                              <w:spacing w:before="33" w:line="160" w:lineRule="exact"/>
                              <w:ind w:left="133"/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spacing w:val="-1"/>
                                <w:sz w:val="15"/>
                                <w:szCs w:val="15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1028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9" w:space="0" w:color="CFDFF0"/>
                              <w:right w:val="single" w:sz="7" w:space="0" w:color="000000"/>
                            </w:tcBorders>
                            <w:shd w:val="clear" w:color="auto" w:fill="CFDFF0"/>
                          </w:tcPr>
                          <w:p w14:paraId="31469703" w14:textId="77777777" w:rsidR="00623BCF" w:rsidRDefault="00623BCF">
                            <w:pPr>
                              <w:spacing w:before="33" w:line="160" w:lineRule="exact"/>
                              <w:ind w:left="187"/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spacing w:val="-1"/>
                                <w:sz w:val="15"/>
                                <w:szCs w:val="15"/>
                              </w:rPr>
                              <w:t>Ko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spacing w:val="1"/>
                                <w:sz w:val="15"/>
                                <w:szCs w:val="15"/>
                              </w:rPr>
                              <w:t>d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sz w:val="15"/>
                                <w:szCs w:val="15"/>
                              </w:rPr>
                              <w:t>e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spacing w:val="-1"/>
                                <w:sz w:val="15"/>
                                <w:szCs w:val="15"/>
                              </w:rPr>
                              <w:t xml:space="preserve"> M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sz w:val="15"/>
                                <w:szCs w:val="15"/>
                              </w:rPr>
                              <w:t>K</w:t>
                            </w:r>
                          </w:p>
                        </w:tc>
                        <w:tc>
                          <w:tcPr>
                            <w:tcW w:w="3005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9" w:space="0" w:color="CFDFF0"/>
                              <w:right w:val="single" w:sz="7" w:space="0" w:color="000000"/>
                            </w:tcBorders>
                            <w:shd w:val="clear" w:color="auto" w:fill="CFDFF0"/>
                          </w:tcPr>
                          <w:p w14:paraId="7C1C2BE6" w14:textId="77777777" w:rsidR="00623BCF" w:rsidRDefault="00623BCF">
                            <w:pPr>
                              <w:spacing w:before="33" w:line="160" w:lineRule="exact"/>
                              <w:ind w:left="42"/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spacing w:val="1"/>
                                <w:sz w:val="15"/>
                                <w:szCs w:val="15"/>
                              </w:rPr>
                              <w:t>N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spacing w:val="-2"/>
                                <w:sz w:val="15"/>
                                <w:szCs w:val="15"/>
                              </w:rPr>
                              <w:t>a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sz w:val="15"/>
                                <w:szCs w:val="15"/>
                              </w:rPr>
                              <w:t>ma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spacing w:val="-1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b/>
                                <w:spacing w:val="-1"/>
                                <w:sz w:val="15"/>
                                <w:szCs w:val="15"/>
                              </w:rPr>
                              <w:t>M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sz w:val="15"/>
                                <w:szCs w:val="15"/>
                              </w:rPr>
                              <w:t>ata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spacing w:val="-3"/>
                                <w:sz w:val="15"/>
                                <w:szCs w:val="15"/>
                              </w:rPr>
                              <w:t>k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spacing w:val="-1"/>
                                <w:sz w:val="15"/>
                                <w:szCs w:val="15"/>
                              </w:rPr>
                              <w:t>u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spacing w:val="1"/>
                                <w:w w:val="101"/>
                                <w:sz w:val="15"/>
                                <w:szCs w:val="15"/>
                              </w:rPr>
                              <w:t>l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spacing w:val="-1"/>
                                <w:w w:val="101"/>
                                <w:sz w:val="15"/>
                                <w:szCs w:val="15"/>
                              </w:rPr>
                              <w:t>i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sz w:val="15"/>
                                <w:szCs w:val="15"/>
                              </w:rPr>
                              <w:t>ah</w:t>
                            </w:r>
                            <w:proofErr w:type="spellEnd"/>
                          </w:p>
                        </w:tc>
                        <w:tc>
                          <w:tcPr>
                            <w:tcW w:w="595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9" w:space="0" w:color="CFDFF0"/>
                              <w:right w:val="single" w:sz="7" w:space="0" w:color="000000"/>
                            </w:tcBorders>
                            <w:shd w:val="clear" w:color="auto" w:fill="CFDFF0"/>
                          </w:tcPr>
                          <w:p w14:paraId="5FCD0047" w14:textId="77777777" w:rsidR="00623BCF" w:rsidRDefault="00623BCF">
                            <w:pPr>
                              <w:spacing w:before="33" w:line="160" w:lineRule="exact"/>
                              <w:ind w:left="141"/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sz w:val="15"/>
                                <w:szCs w:val="15"/>
                              </w:rPr>
                              <w:t>S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spacing w:val="1"/>
                                <w:sz w:val="15"/>
                                <w:szCs w:val="15"/>
                              </w:rPr>
                              <w:t>K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sz w:val="15"/>
                                <w:szCs w:val="15"/>
                              </w:rPr>
                              <w:t>S</w:t>
                            </w:r>
                          </w:p>
                        </w:tc>
                      </w:tr>
                      <w:tr w:rsidR="00623BCF" w14:paraId="23A96E10" w14:textId="77777777">
                        <w:trPr>
                          <w:trHeight w:hRule="exact" w:val="260"/>
                        </w:trPr>
                        <w:tc>
                          <w:tcPr>
                            <w:tcW w:w="454" w:type="dxa"/>
                            <w:tcBorders>
                              <w:top w:val="single" w:sz="9" w:space="0" w:color="CFDFF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14:paraId="01E56DDF" w14:textId="77777777" w:rsidR="00623BCF" w:rsidRDefault="00623BCF">
                            <w:pPr>
                              <w:spacing w:before="51"/>
                              <w:ind w:left="160" w:right="131"/>
                              <w:jc w:val="center"/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028" w:type="dxa"/>
                            <w:tcBorders>
                              <w:top w:val="single" w:sz="9" w:space="0" w:color="CFDFF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14:paraId="59B4AA73" w14:textId="77777777" w:rsidR="00623BCF" w:rsidRDefault="00623BCF">
                            <w:pPr>
                              <w:spacing w:before="51"/>
                              <w:ind w:left="208"/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5"/>
                                <w:szCs w:val="15"/>
                              </w:rPr>
                              <w:t>U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w w:val="101"/>
                                <w:sz w:val="15"/>
                                <w:szCs w:val="15"/>
                              </w:rPr>
                              <w:t>I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5"/>
                                <w:szCs w:val="15"/>
                              </w:rPr>
                              <w:t>N</w:t>
                            </w:r>
                            <w:r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  <w:t>1306</w:t>
                            </w:r>
                          </w:p>
                        </w:tc>
                        <w:tc>
                          <w:tcPr>
                            <w:tcW w:w="3005" w:type="dxa"/>
                            <w:tcBorders>
                              <w:top w:val="single" w:sz="9" w:space="0" w:color="CFDFF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14:paraId="02FBDE97" w14:textId="77777777" w:rsidR="00623BCF" w:rsidRDefault="00623BCF">
                            <w:pPr>
                              <w:spacing w:before="51"/>
                              <w:ind w:left="42"/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  <w:t>Aqidah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spacing w:val="-2"/>
                                <w:sz w:val="15"/>
                                <w:szCs w:val="15"/>
                              </w:rPr>
                              <w:t>A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5"/>
                                <w:szCs w:val="15"/>
                              </w:rPr>
                              <w:t>k</w:t>
                            </w:r>
                            <w:r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  <w:t>h</w:t>
                            </w:r>
                            <w:r>
                              <w:rPr>
                                <w:rFonts w:ascii="Arial" w:eastAsia="Arial" w:hAnsi="Arial" w:cs="Arial"/>
                                <w:spacing w:val="-2"/>
                                <w:sz w:val="15"/>
                                <w:szCs w:val="15"/>
                              </w:rPr>
                              <w:t>l</w:t>
                            </w:r>
                            <w:r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  <w:t>aq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5"/>
                                <w:szCs w:val="15"/>
                              </w:rPr>
                              <w:t xml:space="preserve"> **</w:t>
                            </w:r>
                            <w:r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595" w:type="dxa"/>
                            <w:tcBorders>
                              <w:top w:val="single" w:sz="9" w:space="0" w:color="CFDFF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14:paraId="1397050D" w14:textId="77777777" w:rsidR="00623BCF" w:rsidRDefault="00623BCF">
                            <w:pPr>
                              <w:spacing w:before="51"/>
                              <w:ind w:left="222" w:right="209"/>
                              <w:jc w:val="center"/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  <w:t>3</w:t>
                            </w:r>
                          </w:p>
                        </w:tc>
                      </w:tr>
                      <w:tr w:rsidR="00623BCF" w14:paraId="3E9926EA" w14:textId="77777777">
                        <w:trPr>
                          <w:trHeight w:hRule="exact" w:val="245"/>
                        </w:trPr>
                        <w:tc>
                          <w:tcPr>
                            <w:tcW w:w="454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14:paraId="35F017FB" w14:textId="77777777" w:rsidR="00623BCF" w:rsidRDefault="00623BCF">
                            <w:pPr>
                              <w:spacing w:before="36"/>
                              <w:ind w:left="160" w:right="131"/>
                              <w:jc w:val="center"/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028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14:paraId="56D4CC8D" w14:textId="77777777" w:rsidR="00623BCF" w:rsidRDefault="00623BCF">
                            <w:pPr>
                              <w:spacing w:before="36"/>
                              <w:ind w:left="208"/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5"/>
                                <w:szCs w:val="15"/>
                              </w:rPr>
                              <w:t>U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w w:val="101"/>
                                <w:sz w:val="15"/>
                                <w:szCs w:val="15"/>
                              </w:rPr>
                              <w:t>I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5"/>
                                <w:szCs w:val="15"/>
                              </w:rPr>
                              <w:t>N</w:t>
                            </w:r>
                            <w:r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  <w:t>1303</w:t>
                            </w:r>
                          </w:p>
                        </w:tc>
                        <w:tc>
                          <w:tcPr>
                            <w:tcW w:w="3005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14:paraId="3CB82B4B" w14:textId="77777777" w:rsidR="00623BCF" w:rsidRDefault="00623BCF">
                            <w:pPr>
                              <w:spacing w:before="36"/>
                              <w:ind w:left="42"/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5"/>
                                <w:szCs w:val="15"/>
                              </w:rPr>
                              <w:t>F</w:t>
                            </w:r>
                            <w:r>
                              <w:rPr>
                                <w:rFonts w:ascii="Arial" w:eastAsia="Arial" w:hAnsi="Arial" w:cs="Arial"/>
                                <w:spacing w:val="-2"/>
                                <w:sz w:val="15"/>
                                <w:szCs w:val="15"/>
                              </w:rPr>
                              <w:t>i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5"/>
                                <w:szCs w:val="15"/>
                              </w:rPr>
                              <w:t>k</w:t>
                            </w:r>
                            <w:r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  <w:t>ih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5"/>
                                <w:szCs w:val="15"/>
                              </w:rPr>
                              <w:t xml:space="preserve"> **</w:t>
                            </w:r>
                            <w:r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595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14:paraId="0061AF92" w14:textId="77777777" w:rsidR="00623BCF" w:rsidRDefault="00623BCF">
                            <w:pPr>
                              <w:spacing w:before="36"/>
                              <w:ind w:left="222" w:right="209"/>
                              <w:jc w:val="center"/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  <w:t>3</w:t>
                            </w:r>
                          </w:p>
                        </w:tc>
                      </w:tr>
                      <w:tr w:rsidR="00623BCF" w14:paraId="5FEC89E3" w14:textId="77777777">
                        <w:trPr>
                          <w:trHeight w:hRule="exact" w:val="242"/>
                        </w:trPr>
                        <w:tc>
                          <w:tcPr>
                            <w:tcW w:w="454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14:paraId="1476C5AA" w14:textId="77777777" w:rsidR="00623BCF" w:rsidRDefault="00623BCF">
                            <w:pPr>
                              <w:spacing w:before="36"/>
                              <w:ind w:left="160" w:right="131"/>
                              <w:jc w:val="center"/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028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14:paraId="2B89C6C7" w14:textId="77777777" w:rsidR="00623BCF" w:rsidRDefault="00623BCF">
                            <w:pPr>
                              <w:spacing w:before="36"/>
                              <w:ind w:left="208"/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5"/>
                                <w:szCs w:val="15"/>
                              </w:rPr>
                              <w:t>U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w w:val="101"/>
                                <w:sz w:val="15"/>
                                <w:szCs w:val="15"/>
                              </w:rPr>
                              <w:t>I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5"/>
                                <w:szCs w:val="15"/>
                              </w:rPr>
                              <w:t>N</w:t>
                            </w:r>
                            <w:r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  <w:t>1204</w:t>
                            </w:r>
                          </w:p>
                        </w:tc>
                        <w:tc>
                          <w:tcPr>
                            <w:tcW w:w="3005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14:paraId="5F9B86B9" w14:textId="77777777" w:rsidR="00623BCF" w:rsidRDefault="00623BCF">
                            <w:pPr>
                              <w:spacing w:before="36"/>
                              <w:ind w:left="42"/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  <w:t>Bah</w:t>
                            </w:r>
                            <w:r>
                              <w:rPr>
                                <w:rFonts w:ascii="Arial" w:eastAsia="Arial" w:hAnsi="Arial" w:cs="Arial"/>
                                <w:spacing w:val="-3"/>
                                <w:sz w:val="15"/>
                                <w:szCs w:val="15"/>
                              </w:rPr>
                              <w:t>a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5"/>
                                <w:szCs w:val="15"/>
                              </w:rPr>
                              <w:t>s</w:t>
                            </w:r>
                            <w:r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  <w:t>a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5"/>
                                <w:szCs w:val="15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  <w:t>Ar</w:t>
                            </w:r>
                            <w:r>
                              <w:rPr>
                                <w:rFonts w:ascii="Arial" w:eastAsia="Arial" w:hAnsi="Arial" w:cs="Arial"/>
                                <w:spacing w:val="-2"/>
                                <w:sz w:val="15"/>
                                <w:szCs w:val="15"/>
                              </w:rPr>
                              <w:t>a</w:t>
                            </w:r>
                            <w:r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595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14:paraId="6C8C5D84" w14:textId="77777777" w:rsidR="00623BCF" w:rsidRDefault="00623BCF">
                            <w:pPr>
                              <w:spacing w:before="36"/>
                              <w:ind w:left="222" w:right="209"/>
                              <w:jc w:val="center"/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  <w:t>2</w:t>
                            </w:r>
                          </w:p>
                        </w:tc>
                      </w:tr>
                      <w:tr w:rsidR="00623BCF" w14:paraId="55AA0BD9" w14:textId="77777777">
                        <w:trPr>
                          <w:trHeight w:hRule="exact" w:val="245"/>
                        </w:trPr>
                        <w:tc>
                          <w:tcPr>
                            <w:tcW w:w="454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14:paraId="1072A9E7" w14:textId="77777777" w:rsidR="00623BCF" w:rsidRDefault="00623BCF">
                            <w:pPr>
                              <w:spacing w:before="36"/>
                              <w:ind w:left="160" w:right="131"/>
                              <w:jc w:val="center"/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028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14:paraId="19ECADA1" w14:textId="77777777" w:rsidR="00623BCF" w:rsidRDefault="00623BCF">
                            <w:pPr>
                              <w:spacing w:before="36"/>
                              <w:ind w:left="220"/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  <w:t>PS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5"/>
                                <w:szCs w:val="15"/>
                              </w:rPr>
                              <w:t>I</w:t>
                            </w:r>
                            <w:r>
                              <w:rPr>
                                <w:rFonts w:ascii="Arial" w:eastAsia="Arial" w:hAnsi="Arial" w:cs="Arial"/>
                                <w:spacing w:val="-2"/>
                                <w:sz w:val="15"/>
                                <w:szCs w:val="15"/>
                              </w:rPr>
                              <w:t>1</w:t>
                            </w:r>
                            <w:r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  <w:t>412</w:t>
                            </w:r>
                          </w:p>
                        </w:tc>
                        <w:tc>
                          <w:tcPr>
                            <w:tcW w:w="3005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14:paraId="27CDC17F" w14:textId="77777777" w:rsidR="00623BCF" w:rsidRDefault="00623BCF">
                            <w:pPr>
                              <w:spacing w:before="36"/>
                              <w:ind w:left="42"/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5"/>
                                <w:szCs w:val="15"/>
                              </w:rPr>
                              <w:t>M</w:t>
                            </w:r>
                            <w:r>
                              <w:rPr>
                                <w:rFonts w:ascii="Arial" w:eastAsia="Arial" w:hAnsi="Arial" w:cs="Arial"/>
                                <w:spacing w:val="-2"/>
                                <w:sz w:val="15"/>
                                <w:szCs w:val="15"/>
                              </w:rPr>
                              <w:t>a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5"/>
                                <w:szCs w:val="15"/>
                              </w:rPr>
                              <w:t>t</w:t>
                            </w:r>
                            <w:r>
                              <w:rPr>
                                <w:rFonts w:ascii="Arial" w:eastAsia="Arial" w:hAnsi="Arial" w:cs="Arial"/>
                                <w:spacing w:val="-2"/>
                                <w:sz w:val="15"/>
                                <w:szCs w:val="15"/>
                              </w:rPr>
                              <w:t>e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5"/>
                                <w:szCs w:val="15"/>
                              </w:rPr>
                              <w:t>m</w:t>
                            </w:r>
                            <w:r>
                              <w:rPr>
                                <w:rFonts w:ascii="Arial" w:eastAsia="Arial" w:hAnsi="Arial" w:cs="Arial"/>
                                <w:spacing w:val="-2"/>
                                <w:sz w:val="15"/>
                                <w:szCs w:val="15"/>
                              </w:rPr>
                              <w:t>a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5"/>
                                <w:szCs w:val="15"/>
                              </w:rPr>
                              <w:t>t</w:t>
                            </w:r>
                            <w:r>
                              <w:rPr>
                                <w:rFonts w:ascii="Arial" w:eastAsia="Arial" w:hAnsi="Arial" w:cs="Arial"/>
                                <w:spacing w:val="-2"/>
                                <w:sz w:val="15"/>
                                <w:szCs w:val="15"/>
                              </w:rPr>
                              <w:t>i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5"/>
                                <w:szCs w:val="15"/>
                              </w:rPr>
                              <w:t>k</w:t>
                            </w:r>
                            <w:r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  <w:t>K</w:t>
                            </w:r>
                            <w:r>
                              <w:rPr>
                                <w:rFonts w:ascii="Arial" w:eastAsia="Arial" w:hAnsi="Arial" w:cs="Arial"/>
                                <w:spacing w:val="-3"/>
                                <w:sz w:val="15"/>
                                <w:szCs w:val="15"/>
                              </w:rPr>
                              <w:t>o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5"/>
                                <w:szCs w:val="15"/>
                              </w:rPr>
                              <w:t>m</w:t>
                            </w:r>
                            <w:r>
                              <w:rPr>
                                <w:rFonts w:ascii="Arial" w:eastAsia="Arial" w:hAnsi="Arial" w:cs="Arial"/>
                                <w:spacing w:val="-2"/>
                                <w:sz w:val="15"/>
                                <w:szCs w:val="15"/>
                              </w:rPr>
                              <w:t>p</w:t>
                            </w:r>
                            <w:r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  <w:t>u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5"/>
                                <w:szCs w:val="15"/>
                              </w:rPr>
                              <w:t>t</w:t>
                            </w:r>
                            <w:r>
                              <w:rPr>
                                <w:rFonts w:ascii="Arial" w:eastAsia="Arial" w:hAnsi="Arial" w:cs="Arial"/>
                                <w:spacing w:val="-2"/>
                                <w:sz w:val="15"/>
                                <w:szCs w:val="15"/>
                              </w:rPr>
                              <w:t>e</w:t>
                            </w:r>
                            <w:r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  <w:t>r</w:t>
                            </w:r>
                            <w:proofErr w:type="spellEnd"/>
                          </w:p>
                        </w:tc>
                        <w:tc>
                          <w:tcPr>
                            <w:tcW w:w="595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14:paraId="1B84EDF8" w14:textId="77777777" w:rsidR="00623BCF" w:rsidRDefault="00623BCF">
                            <w:pPr>
                              <w:spacing w:before="36"/>
                              <w:ind w:left="222" w:right="209"/>
                              <w:jc w:val="center"/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  <w:t>4</w:t>
                            </w:r>
                          </w:p>
                        </w:tc>
                      </w:tr>
                      <w:tr w:rsidR="00623BCF" w14:paraId="65BD157D" w14:textId="77777777">
                        <w:trPr>
                          <w:trHeight w:hRule="exact" w:val="245"/>
                        </w:trPr>
                        <w:tc>
                          <w:tcPr>
                            <w:tcW w:w="454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14:paraId="77956BFB" w14:textId="77777777" w:rsidR="00623BCF" w:rsidRDefault="00623BCF">
                            <w:pPr>
                              <w:spacing w:before="33"/>
                              <w:ind w:left="160" w:right="131"/>
                              <w:jc w:val="center"/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028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14:paraId="3A5C6875" w14:textId="77777777" w:rsidR="00623BCF" w:rsidRDefault="00623BCF">
                            <w:pPr>
                              <w:spacing w:before="33"/>
                              <w:ind w:left="220"/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  <w:t>PS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5"/>
                                <w:szCs w:val="15"/>
                              </w:rPr>
                              <w:t>I</w:t>
                            </w:r>
                            <w:r>
                              <w:rPr>
                                <w:rFonts w:ascii="Arial" w:eastAsia="Arial" w:hAnsi="Arial" w:cs="Arial"/>
                                <w:spacing w:val="-2"/>
                                <w:sz w:val="15"/>
                                <w:szCs w:val="15"/>
                              </w:rPr>
                              <w:t>1</w:t>
                            </w:r>
                            <w:r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  <w:t>213</w:t>
                            </w:r>
                          </w:p>
                        </w:tc>
                        <w:tc>
                          <w:tcPr>
                            <w:tcW w:w="3005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14:paraId="0620161E" w14:textId="77777777" w:rsidR="00623BCF" w:rsidRDefault="00623BCF">
                            <w:pPr>
                              <w:spacing w:before="33"/>
                              <w:ind w:left="42"/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  <w:t>Penga</w:t>
                            </w:r>
                            <w:r>
                              <w:rPr>
                                <w:rFonts w:ascii="Arial" w:eastAsia="Arial" w:hAnsi="Arial" w:cs="Arial"/>
                                <w:spacing w:val="-3"/>
                                <w:sz w:val="15"/>
                                <w:szCs w:val="15"/>
                              </w:rPr>
                              <w:t>n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5"/>
                                <w:szCs w:val="15"/>
                              </w:rPr>
                              <w:t>t</w:t>
                            </w:r>
                            <w:r>
                              <w:rPr>
                                <w:rFonts w:ascii="Arial" w:eastAsia="Arial" w:hAnsi="Arial" w:cs="Arial"/>
                                <w:spacing w:val="-2"/>
                                <w:sz w:val="15"/>
                                <w:szCs w:val="15"/>
                              </w:rPr>
                              <w:t>a</w:t>
                            </w:r>
                            <w:r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  <w:t>r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spacing w:val="2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spacing w:val="-2"/>
                                <w:sz w:val="15"/>
                                <w:szCs w:val="15"/>
                              </w:rPr>
                              <w:t>S</w:t>
                            </w:r>
                            <w:r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  <w:t>i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5"/>
                                <w:szCs w:val="15"/>
                              </w:rPr>
                              <w:t>s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5"/>
                                <w:szCs w:val="15"/>
                              </w:rPr>
                              <w:t>t</w:t>
                            </w:r>
                            <w:r>
                              <w:rPr>
                                <w:rFonts w:ascii="Arial" w:eastAsia="Arial" w:hAnsi="Arial" w:cs="Arial"/>
                                <w:spacing w:val="-2"/>
                                <w:sz w:val="15"/>
                                <w:szCs w:val="15"/>
                              </w:rPr>
                              <w:t>e</w:t>
                            </w:r>
                            <w:r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  <w:t>m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spacing w:val="-1"/>
                                <w:w w:val="101"/>
                                <w:sz w:val="15"/>
                                <w:szCs w:val="15"/>
                              </w:rPr>
                              <w:t>I</w:t>
                            </w:r>
                            <w:r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  <w:t>n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5"/>
                                <w:szCs w:val="15"/>
                              </w:rPr>
                              <w:t>f</w:t>
                            </w:r>
                            <w:r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  <w:t>o</w:t>
                            </w:r>
                            <w:r>
                              <w:rPr>
                                <w:rFonts w:ascii="Arial" w:eastAsia="Arial" w:hAnsi="Arial" w:cs="Arial"/>
                                <w:spacing w:val="-2"/>
                                <w:sz w:val="15"/>
                                <w:szCs w:val="15"/>
                              </w:rPr>
                              <w:t>r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5"/>
                                <w:szCs w:val="15"/>
                              </w:rPr>
                              <w:t>m</w:t>
                            </w:r>
                            <w:r>
                              <w:rPr>
                                <w:rFonts w:ascii="Arial" w:eastAsia="Arial" w:hAnsi="Arial" w:cs="Arial"/>
                                <w:spacing w:val="-2"/>
                                <w:sz w:val="15"/>
                                <w:szCs w:val="15"/>
                              </w:rPr>
                              <w:t>a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5"/>
                                <w:szCs w:val="15"/>
                              </w:rPr>
                              <w:t>s</w:t>
                            </w:r>
                            <w:r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  <w:t>i</w:t>
                            </w:r>
                            <w:proofErr w:type="spellEnd"/>
                          </w:p>
                        </w:tc>
                        <w:tc>
                          <w:tcPr>
                            <w:tcW w:w="595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14:paraId="17FD2690" w14:textId="77777777" w:rsidR="00623BCF" w:rsidRDefault="00623BCF">
                            <w:pPr>
                              <w:spacing w:before="33"/>
                              <w:ind w:left="222" w:right="209"/>
                              <w:jc w:val="center"/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  <w:t>2</w:t>
                            </w:r>
                          </w:p>
                        </w:tc>
                      </w:tr>
                      <w:tr w:rsidR="00623BCF" w14:paraId="611C6D76" w14:textId="77777777">
                        <w:trPr>
                          <w:trHeight w:hRule="exact" w:val="240"/>
                        </w:trPr>
                        <w:tc>
                          <w:tcPr>
                            <w:tcW w:w="454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14:paraId="21EE3893" w14:textId="77777777" w:rsidR="00623BCF" w:rsidRDefault="00623BCF">
                            <w:pPr>
                              <w:spacing w:before="33"/>
                              <w:ind w:left="160" w:right="131"/>
                              <w:jc w:val="center"/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1028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14:paraId="4AFD22EA" w14:textId="77777777" w:rsidR="00623BCF" w:rsidRDefault="00623BCF">
                            <w:pPr>
                              <w:spacing w:before="33"/>
                              <w:ind w:left="220"/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  <w:t>PS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5"/>
                                <w:szCs w:val="15"/>
                              </w:rPr>
                              <w:t>I</w:t>
                            </w:r>
                            <w:r>
                              <w:rPr>
                                <w:rFonts w:ascii="Arial" w:eastAsia="Arial" w:hAnsi="Arial" w:cs="Arial"/>
                                <w:spacing w:val="-2"/>
                                <w:sz w:val="15"/>
                                <w:szCs w:val="15"/>
                              </w:rPr>
                              <w:t>1</w:t>
                            </w:r>
                            <w:r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  <w:t>414</w:t>
                            </w:r>
                          </w:p>
                        </w:tc>
                        <w:tc>
                          <w:tcPr>
                            <w:tcW w:w="3005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14:paraId="6C3137BB" w14:textId="77777777" w:rsidR="00623BCF" w:rsidRDefault="00623BCF">
                            <w:pPr>
                              <w:spacing w:before="33"/>
                              <w:ind w:left="42"/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  <w:t>Algor</w:t>
                            </w:r>
                            <w:r>
                              <w:rPr>
                                <w:rFonts w:ascii="Arial" w:eastAsia="Arial" w:hAnsi="Arial" w:cs="Arial"/>
                                <w:spacing w:val="-2"/>
                                <w:sz w:val="15"/>
                                <w:szCs w:val="15"/>
                              </w:rPr>
                              <w:t>i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5"/>
                                <w:szCs w:val="15"/>
                              </w:rPr>
                              <w:t>t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5"/>
                                <w:szCs w:val="15"/>
                              </w:rPr>
                              <w:t>m</w:t>
                            </w:r>
                            <w:r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5"/>
                                <w:szCs w:val="15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  <w:t>&amp;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  <w:t>P</w:t>
                            </w:r>
                            <w:r>
                              <w:rPr>
                                <w:rFonts w:ascii="Arial" w:eastAsia="Arial" w:hAnsi="Arial" w:cs="Arial"/>
                                <w:spacing w:val="-3"/>
                                <w:sz w:val="15"/>
                                <w:szCs w:val="15"/>
                              </w:rPr>
                              <w:t>e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5"/>
                                <w:szCs w:val="15"/>
                              </w:rPr>
                              <w:t>m</w:t>
                            </w:r>
                            <w:r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  <w:t>r</w:t>
                            </w:r>
                            <w:r>
                              <w:rPr>
                                <w:rFonts w:ascii="Arial" w:eastAsia="Arial" w:hAnsi="Arial" w:cs="Arial"/>
                                <w:spacing w:val="-2"/>
                                <w:sz w:val="15"/>
                                <w:szCs w:val="15"/>
                              </w:rPr>
                              <w:t>o</w:t>
                            </w:r>
                            <w:r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  <w:t>gr</w:t>
                            </w:r>
                            <w:r>
                              <w:rPr>
                                <w:rFonts w:ascii="Arial" w:eastAsia="Arial" w:hAnsi="Arial" w:cs="Arial"/>
                                <w:spacing w:val="-2"/>
                                <w:sz w:val="15"/>
                                <w:szCs w:val="15"/>
                              </w:rPr>
                              <w:t>a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5"/>
                                <w:szCs w:val="15"/>
                              </w:rPr>
                              <w:t>m</w:t>
                            </w:r>
                            <w:r>
                              <w:rPr>
                                <w:rFonts w:ascii="Arial" w:eastAsia="Arial" w:hAnsi="Arial" w:cs="Arial"/>
                                <w:spacing w:val="-2"/>
                                <w:sz w:val="15"/>
                                <w:szCs w:val="15"/>
                              </w:rPr>
                              <w:t>a</w:t>
                            </w:r>
                            <w:r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  <w:t>n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5"/>
                                <w:szCs w:val="15"/>
                              </w:rPr>
                              <w:t xml:space="preserve"> *</w:t>
                            </w:r>
                            <w:r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595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14:paraId="37340123" w14:textId="77777777" w:rsidR="00623BCF" w:rsidRDefault="00623BCF">
                            <w:pPr>
                              <w:spacing w:before="33"/>
                              <w:ind w:left="222" w:right="209"/>
                              <w:jc w:val="center"/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  <w:t>4</w:t>
                            </w:r>
                          </w:p>
                        </w:tc>
                      </w:tr>
                      <w:tr w:rsidR="00623BCF" w14:paraId="1468D793" w14:textId="77777777">
                        <w:trPr>
                          <w:trHeight w:hRule="exact" w:val="245"/>
                        </w:trPr>
                        <w:tc>
                          <w:tcPr>
                            <w:tcW w:w="454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14:paraId="1AA0283A" w14:textId="77777777" w:rsidR="00623BCF" w:rsidRDefault="00623BCF">
                            <w:pPr>
                              <w:spacing w:before="38"/>
                              <w:ind w:left="160" w:right="131"/>
                              <w:jc w:val="center"/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1028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14:paraId="0D34032E" w14:textId="77777777" w:rsidR="00623BCF" w:rsidRDefault="00623BCF">
                            <w:pPr>
                              <w:spacing w:before="38"/>
                              <w:ind w:left="220"/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  <w:t>PS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5"/>
                                <w:szCs w:val="15"/>
                              </w:rPr>
                              <w:t>I</w:t>
                            </w:r>
                            <w:r>
                              <w:rPr>
                                <w:rFonts w:ascii="Arial" w:eastAsia="Arial" w:hAnsi="Arial" w:cs="Arial"/>
                                <w:spacing w:val="-2"/>
                                <w:sz w:val="15"/>
                                <w:szCs w:val="15"/>
                              </w:rPr>
                              <w:t>1</w:t>
                            </w:r>
                            <w:r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  <w:t>215</w:t>
                            </w:r>
                          </w:p>
                        </w:tc>
                        <w:tc>
                          <w:tcPr>
                            <w:tcW w:w="3005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14:paraId="1F6AA17A" w14:textId="77777777" w:rsidR="00623BCF" w:rsidRDefault="00623BCF">
                            <w:pPr>
                              <w:spacing w:before="38"/>
                              <w:ind w:left="42"/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  <w:t>Penga</w:t>
                            </w:r>
                            <w:r>
                              <w:rPr>
                                <w:rFonts w:ascii="Arial" w:eastAsia="Arial" w:hAnsi="Arial" w:cs="Arial"/>
                                <w:spacing w:val="-3"/>
                                <w:sz w:val="15"/>
                                <w:szCs w:val="15"/>
                              </w:rPr>
                              <w:t>n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5"/>
                                <w:szCs w:val="15"/>
                              </w:rPr>
                              <w:t>t</w:t>
                            </w:r>
                            <w:r>
                              <w:rPr>
                                <w:rFonts w:ascii="Arial" w:eastAsia="Arial" w:hAnsi="Arial" w:cs="Arial"/>
                                <w:spacing w:val="-2"/>
                                <w:sz w:val="15"/>
                                <w:szCs w:val="15"/>
                              </w:rPr>
                              <w:t>a</w:t>
                            </w:r>
                            <w:r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  <w:t>r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5"/>
                                <w:szCs w:val="15"/>
                              </w:rPr>
                              <w:t>I</w:t>
                            </w:r>
                            <w:r>
                              <w:rPr>
                                <w:rFonts w:ascii="Arial" w:eastAsia="Arial" w:hAnsi="Arial" w:cs="Arial"/>
                                <w:spacing w:val="-2"/>
                                <w:sz w:val="15"/>
                                <w:szCs w:val="15"/>
                              </w:rPr>
                              <w:t>l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5"/>
                                <w:szCs w:val="15"/>
                              </w:rPr>
                              <w:t>m</w:t>
                            </w:r>
                            <w:r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  <w:t>u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  <w:t>K</w:t>
                            </w:r>
                            <w:r>
                              <w:rPr>
                                <w:rFonts w:ascii="Arial" w:eastAsia="Arial" w:hAnsi="Arial" w:cs="Arial"/>
                                <w:spacing w:val="-3"/>
                                <w:sz w:val="15"/>
                                <w:szCs w:val="15"/>
                              </w:rPr>
                              <w:t>o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5"/>
                                <w:szCs w:val="15"/>
                              </w:rPr>
                              <w:t>m</w:t>
                            </w:r>
                            <w:r>
                              <w:rPr>
                                <w:rFonts w:ascii="Arial" w:eastAsia="Arial" w:hAnsi="Arial" w:cs="Arial"/>
                                <w:spacing w:val="-2"/>
                                <w:sz w:val="15"/>
                                <w:szCs w:val="15"/>
                              </w:rPr>
                              <w:t>p</w:t>
                            </w:r>
                            <w:r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  <w:t>u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5"/>
                                <w:szCs w:val="15"/>
                              </w:rPr>
                              <w:t>t</w:t>
                            </w:r>
                            <w:r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  <w:t>er</w:t>
                            </w:r>
                            <w:proofErr w:type="spellEnd"/>
                          </w:p>
                        </w:tc>
                        <w:tc>
                          <w:tcPr>
                            <w:tcW w:w="595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14:paraId="58C18DC6" w14:textId="77777777" w:rsidR="00623BCF" w:rsidRDefault="00623BCF">
                            <w:pPr>
                              <w:spacing w:before="38"/>
                              <w:ind w:left="222" w:right="209"/>
                              <w:jc w:val="center"/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  <w:t>2</w:t>
                            </w:r>
                          </w:p>
                        </w:tc>
                      </w:tr>
                      <w:tr w:rsidR="00623BCF" w14:paraId="798E9F48" w14:textId="77777777">
                        <w:trPr>
                          <w:trHeight w:hRule="exact" w:val="245"/>
                        </w:trPr>
                        <w:tc>
                          <w:tcPr>
                            <w:tcW w:w="454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14:paraId="1522D26F" w14:textId="77777777" w:rsidR="00623BCF" w:rsidRDefault="00623BCF">
                            <w:pPr>
                              <w:spacing w:before="33"/>
                              <w:ind w:left="160" w:right="131"/>
                              <w:jc w:val="center"/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1028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14:paraId="73EFB05B" w14:textId="77777777" w:rsidR="00623BCF" w:rsidRDefault="00623BCF">
                            <w:pPr>
                              <w:spacing w:before="33"/>
                              <w:ind w:left="208"/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5"/>
                                <w:szCs w:val="15"/>
                              </w:rPr>
                              <w:t>U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w w:val="101"/>
                                <w:sz w:val="15"/>
                                <w:szCs w:val="15"/>
                              </w:rPr>
                              <w:t>I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5"/>
                                <w:szCs w:val="15"/>
                              </w:rPr>
                              <w:t>N</w:t>
                            </w:r>
                            <w:r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  <w:t>1102</w:t>
                            </w:r>
                          </w:p>
                        </w:tc>
                        <w:tc>
                          <w:tcPr>
                            <w:tcW w:w="3005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14:paraId="4D4D9090" w14:textId="77777777" w:rsidR="00623BCF" w:rsidRDefault="00623BCF">
                            <w:pPr>
                              <w:spacing w:before="33"/>
                              <w:ind w:left="42"/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5"/>
                                <w:szCs w:val="15"/>
                              </w:rPr>
                              <w:t>I</w:t>
                            </w:r>
                            <w:r>
                              <w:rPr>
                                <w:rFonts w:ascii="Arial" w:eastAsia="Arial" w:hAnsi="Arial" w:cs="Arial"/>
                                <w:spacing w:val="-2"/>
                                <w:sz w:val="15"/>
                                <w:szCs w:val="15"/>
                              </w:rPr>
                              <w:t>l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5"/>
                                <w:szCs w:val="15"/>
                              </w:rPr>
                              <w:t>m</w:t>
                            </w:r>
                            <w:r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  <w:t>u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5"/>
                                <w:szCs w:val="15"/>
                              </w:rPr>
                              <w:t xml:space="preserve"> T</w:t>
                            </w:r>
                            <w:r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  <w:t>a</w:t>
                            </w:r>
                            <w:r>
                              <w:rPr>
                                <w:rFonts w:ascii="Arial" w:eastAsia="Arial" w:hAnsi="Arial" w:cs="Arial"/>
                                <w:spacing w:val="-2"/>
                                <w:sz w:val="15"/>
                                <w:szCs w:val="15"/>
                              </w:rPr>
                              <w:t>j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5"/>
                                <w:szCs w:val="15"/>
                              </w:rPr>
                              <w:t>w</w:t>
                            </w:r>
                            <w:r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  <w:t>id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5"/>
                                <w:szCs w:val="15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  <w:t>&amp;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5"/>
                                <w:szCs w:val="15"/>
                              </w:rPr>
                              <w:t>H</w:t>
                            </w:r>
                            <w:r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  <w:t>a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5"/>
                                <w:szCs w:val="15"/>
                              </w:rPr>
                              <w:t>f</w:t>
                            </w:r>
                            <w:r>
                              <w:rPr>
                                <w:rFonts w:ascii="Arial" w:eastAsia="Arial" w:hAnsi="Arial" w:cs="Arial"/>
                                <w:spacing w:val="-2"/>
                                <w:sz w:val="15"/>
                                <w:szCs w:val="15"/>
                              </w:rPr>
                              <w:t>a</w:t>
                            </w:r>
                            <w:r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  <w:t>lan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5"/>
                                <w:szCs w:val="15"/>
                              </w:rPr>
                              <w:t>J</w:t>
                            </w:r>
                            <w:r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  <w:t>uz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pacing w:val="-2"/>
                                <w:sz w:val="15"/>
                                <w:szCs w:val="15"/>
                              </w:rPr>
                              <w:t>3</w:t>
                            </w:r>
                            <w:r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95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14:paraId="33AFC7BE" w14:textId="77777777" w:rsidR="00623BCF" w:rsidRDefault="00623BCF">
                            <w:pPr>
                              <w:spacing w:before="33"/>
                              <w:ind w:left="222" w:right="209"/>
                              <w:jc w:val="center"/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  <w:t>1</w:t>
                            </w:r>
                          </w:p>
                        </w:tc>
                      </w:tr>
                      <w:tr w:rsidR="00623BCF" w14:paraId="5CB217EB" w14:textId="77777777">
                        <w:trPr>
                          <w:trHeight w:hRule="exact" w:val="245"/>
                        </w:trPr>
                        <w:tc>
                          <w:tcPr>
                            <w:tcW w:w="454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14:paraId="6F81967F" w14:textId="77777777" w:rsidR="00623BCF" w:rsidRDefault="00623BCF"/>
                        </w:tc>
                        <w:tc>
                          <w:tcPr>
                            <w:tcW w:w="1028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14:paraId="59778464" w14:textId="77777777" w:rsidR="00623BCF" w:rsidRDefault="00623BCF"/>
                        </w:tc>
                        <w:tc>
                          <w:tcPr>
                            <w:tcW w:w="3005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14:paraId="591ECCB7" w14:textId="77777777" w:rsidR="00623BCF" w:rsidRDefault="00623BCF">
                            <w:pPr>
                              <w:spacing w:before="33"/>
                              <w:ind w:right="12"/>
                              <w:jc w:val="right"/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b/>
                                <w:sz w:val="15"/>
                                <w:szCs w:val="15"/>
                              </w:rPr>
                              <w:t>J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spacing w:val="1"/>
                                <w:sz w:val="15"/>
                                <w:szCs w:val="15"/>
                              </w:rPr>
                              <w:t>u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spacing w:val="-2"/>
                                <w:sz w:val="15"/>
                                <w:szCs w:val="15"/>
                              </w:rPr>
                              <w:t>m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spacing w:val="1"/>
                                <w:w w:val="101"/>
                                <w:sz w:val="15"/>
                                <w:szCs w:val="15"/>
                              </w:rPr>
                              <w:t>l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spacing w:val="-2"/>
                                <w:sz w:val="15"/>
                                <w:szCs w:val="15"/>
                              </w:rPr>
                              <w:t>a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sz w:val="15"/>
                                <w:szCs w:val="15"/>
                              </w:rPr>
                              <w:t>h</w:t>
                            </w:r>
                            <w:proofErr w:type="spellEnd"/>
                          </w:p>
                        </w:tc>
                        <w:tc>
                          <w:tcPr>
                            <w:tcW w:w="595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14:paraId="0DA060E6" w14:textId="77777777" w:rsidR="00623BCF" w:rsidRDefault="00623BCF">
                            <w:pPr>
                              <w:spacing w:before="33"/>
                              <w:ind w:left="179" w:right="169"/>
                              <w:jc w:val="center"/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sz w:val="15"/>
                                <w:szCs w:val="15"/>
                              </w:rPr>
                              <w:t>21</w:t>
                            </w:r>
                          </w:p>
                        </w:tc>
                      </w:tr>
                    </w:tbl>
                    <w:p w14:paraId="374C6D56" w14:textId="77777777" w:rsidR="00623BCF" w:rsidRDefault="00623BCF"/>
                  </w:txbxContent>
                </v:textbox>
                <w10:wrap anchorx="page"/>
              </v:shape>
            </w:pict>
          </mc:Fallback>
        </mc:AlternateContent>
      </w:r>
      <w:r w:rsidR="00CA0246">
        <w:rPr>
          <w:rFonts w:ascii="Arial" w:eastAsia="Arial" w:hAnsi="Arial" w:cs="Arial"/>
          <w:b/>
          <w:position w:val="-1"/>
          <w:sz w:val="15"/>
          <w:szCs w:val="15"/>
        </w:rPr>
        <w:t>S</w:t>
      </w:r>
      <w:r w:rsidR="00CA0246">
        <w:rPr>
          <w:rFonts w:ascii="Arial" w:eastAsia="Arial" w:hAnsi="Arial" w:cs="Arial"/>
          <w:b/>
          <w:spacing w:val="-3"/>
          <w:position w:val="-1"/>
          <w:sz w:val="15"/>
          <w:szCs w:val="15"/>
        </w:rPr>
        <w:t>E</w:t>
      </w:r>
      <w:r w:rsidR="00CA0246">
        <w:rPr>
          <w:rFonts w:ascii="Arial" w:eastAsia="Arial" w:hAnsi="Arial" w:cs="Arial"/>
          <w:b/>
          <w:spacing w:val="1"/>
          <w:position w:val="-1"/>
          <w:sz w:val="15"/>
          <w:szCs w:val="15"/>
        </w:rPr>
        <w:t>M</w:t>
      </w:r>
      <w:r w:rsidR="00CA0246">
        <w:rPr>
          <w:rFonts w:ascii="Arial" w:eastAsia="Arial" w:hAnsi="Arial" w:cs="Arial"/>
          <w:b/>
          <w:position w:val="-1"/>
          <w:sz w:val="15"/>
          <w:szCs w:val="15"/>
        </w:rPr>
        <w:t>E</w:t>
      </w:r>
      <w:r w:rsidR="00CA0246">
        <w:rPr>
          <w:rFonts w:ascii="Arial" w:eastAsia="Arial" w:hAnsi="Arial" w:cs="Arial"/>
          <w:b/>
          <w:spacing w:val="-3"/>
          <w:position w:val="-1"/>
          <w:sz w:val="15"/>
          <w:szCs w:val="15"/>
        </w:rPr>
        <w:t>S</w:t>
      </w:r>
      <w:r w:rsidR="00CA0246">
        <w:rPr>
          <w:rFonts w:ascii="Arial" w:eastAsia="Arial" w:hAnsi="Arial" w:cs="Arial"/>
          <w:b/>
          <w:spacing w:val="1"/>
          <w:position w:val="-1"/>
          <w:sz w:val="15"/>
          <w:szCs w:val="15"/>
        </w:rPr>
        <w:t>T</w:t>
      </w:r>
      <w:r w:rsidR="00CA0246">
        <w:rPr>
          <w:rFonts w:ascii="Arial" w:eastAsia="Arial" w:hAnsi="Arial" w:cs="Arial"/>
          <w:b/>
          <w:spacing w:val="-2"/>
          <w:position w:val="-1"/>
          <w:sz w:val="15"/>
          <w:szCs w:val="15"/>
        </w:rPr>
        <w:t>E</w:t>
      </w:r>
      <w:r w:rsidR="00CA0246">
        <w:rPr>
          <w:rFonts w:ascii="Arial" w:eastAsia="Arial" w:hAnsi="Arial" w:cs="Arial"/>
          <w:b/>
          <w:position w:val="-1"/>
          <w:sz w:val="15"/>
          <w:szCs w:val="15"/>
        </w:rPr>
        <w:t>R 5</w:t>
      </w:r>
    </w:p>
    <w:tbl>
      <w:tblPr>
        <w:tblpPr w:leftFromText="180" w:rightFromText="180" w:vertAnchor="text" w:horzAnchor="margin" w:tblpXSpec="right" w:tblpY="-151"/>
        <w:tblW w:w="508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4"/>
        <w:gridCol w:w="1027"/>
        <w:gridCol w:w="3006"/>
        <w:gridCol w:w="593"/>
      </w:tblGrid>
      <w:tr w:rsidR="00576100" w14:paraId="6FA0FA98" w14:textId="77777777" w:rsidTr="00576100">
        <w:trPr>
          <w:trHeight w:hRule="exact" w:val="232"/>
        </w:trPr>
        <w:tc>
          <w:tcPr>
            <w:tcW w:w="454" w:type="dxa"/>
            <w:tcBorders>
              <w:top w:val="single" w:sz="7" w:space="0" w:color="000000"/>
              <w:left w:val="single" w:sz="7" w:space="0" w:color="000000"/>
              <w:bottom w:val="single" w:sz="8" w:space="0" w:color="CFDFF0"/>
              <w:right w:val="single" w:sz="7" w:space="0" w:color="000000"/>
            </w:tcBorders>
            <w:shd w:val="clear" w:color="auto" w:fill="CFDFF0"/>
          </w:tcPr>
          <w:p w14:paraId="7BFE5AF3" w14:textId="77777777" w:rsidR="00576100" w:rsidRDefault="00576100" w:rsidP="00576100">
            <w:pPr>
              <w:spacing w:before="34"/>
              <w:ind w:left="121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spacing w:val="-1"/>
                <w:sz w:val="15"/>
                <w:szCs w:val="15"/>
              </w:rPr>
              <w:t>No</w:t>
            </w:r>
          </w:p>
        </w:tc>
        <w:tc>
          <w:tcPr>
            <w:tcW w:w="1027" w:type="dxa"/>
            <w:tcBorders>
              <w:top w:val="single" w:sz="7" w:space="0" w:color="000000"/>
              <w:left w:val="single" w:sz="7" w:space="0" w:color="000000"/>
              <w:bottom w:val="single" w:sz="8" w:space="0" w:color="CFDFF0"/>
              <w:right w:val="single" w:sz="7" w:space="0" w:color="000000"/>
            </w:tcBorders>
            <w:shd w:val="clear" w:color="auto" w:fill="CFDFF0"/>
          </w:tcPr>
          <w:p w14:paraId="67F40C85" w14:textId="77777777" w:rsidR="00576100" w:rsidRDefault="00576100" w:rsidP="00576100">
            <w:pPr>
              <w:spacing w:before="34"/>
              <w:ind w:left="184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spacing w:val="-1"/>
                <w:sz w:val="15"/>
                <w:szCs w:val="15"/>
              </w:rPr>
              <w:t>Ko</w:t>
            </w:r>
            <w:r>
              <w:rPr>
                <w:rFonts w:ascii="Arial" w:eastAsia="Arial" w:hAnsi="Arial" w:cs="Arial"/>
                <w:b/>
                <w:spacing w:val="1"/>
                <w:sz w:val="15"/>
                <w:szCs w:val="15"/>
              </w:rPr>
              <w:t>d</w:t>
            </w:r>
            <w:r>
              <w:rPr>
                <w:rFonts w:ascii="Arial" w:eastAsia="Arial" w:hAnsi="Arial" w:cs="Arial"/>
                <w:b/>
                <w:sz w:val="15"/>
                <w:szCs w:val="15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sz w:val="15"/>
                <w:szCs w:val="15"/>
              </w:rPr>
              <w:t xml:space="preserve"> M</w:t>
            </w:r>
            <w:r>
              <w:rPr>
                <w:rFonts w:ascii="Arial" w:eastAsia="Arial" w:hAnsi="Arial" w:cs="Arial"/>
                <w:b/>
                <w:sz w:val="15"/>
                <w:szCs w:val="15"/>
              </w:rPr>
              <w:t>K</w:t>
            </w:r>
          </w:p>
        </w:tc>
        <w:tc>
          <w:tcPr>
            <w:tcW w:w="3006" w:type="dxa"/>
            <w:tcBorders>
              <w:top w:val="single" w:sz="7" w:space="0" w:color="000000"/>
              <w:left w:val="single" w:sz="7" w:space="0" w:color="000000"/>
              <w:bottom w:val="single" w:sz="8" w:space="0" w:color="CFDFF0"/>
              <w:right w:val="single" w:sz="7" w:space="0" w:color="000000"/>
            </w:tcBorders>
            <w:shd w:val="clear" w:color="auto" w:fill="CFDFF0"/>
          </w:tcPr>
          <w:p w14:paraId="1891280E" w14:textId="77777777" w:rsidR="00576100" w:rsidRDefault="00576100" w:rsidP="00576100">
            <w:pPr>
              <w:spacing w:before="34"/>
              <w:ind w:left="40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spacing w:val="1"/>
                <w:sz w:val="15"/>
                <w:szCs w:val="15"/>
              </w:rPr>
              <w:t>N</w:t>
            </w:r>
            <w:r>
              <w:rPr>
                <w:rFonts w:ascii="Arial" w:eastAsia="Arial" w:hAnsi="Arial" w:cs="Arial"/>
                <w:b/>
                <w:spacing w:val="-2"/>
                <w:sz w:val="15"/>
                <w:szCs w:val="15"/>
              </w:rPr>
              <w:t>a</w:t>
            </w:r>
            <w:r>
              <w:rPr>
                <w:rFonts w:ascii="Arial" w:eastAsia="Arial" w:hAnsi="Arial" w:cs="Arial"/>
                <w:b/>
                <w:sz w:val="15"/>
                <w:szCs w:val="15"/>
              </w:rPr>
              <w:t>ma</w:t>
            </w:r>
            <w:r>
              <w:rPr>
                <w:rFonts w:ascii="Arial" w:eastAsia="Arial" w:hAnsi="Arial" w:cs="Arial"/>
                <w:b/>
                <w:spacing w:val="-1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pacing w:val="-1"/>
                <w:sz w:val="15"/>
                <w:szCs w:val="15"/>
              </w:rPr>
              <w:t>M</w:t>
            </w:r>
            <w:r>
              <w:rPr>
                <w:rFonts w:ascii="Arial" w:eastAsia="Arial" w:hAnsi="Arial" w:cs="Arial"/>
                <w:b/>
                <w:sz w:val="15"/>
                <w:szCs w:val="15"/>
              </w:rPr>
              <w:t>ata</w:t>
            </w:r>
            <w:r>
              <w:rPr>
                <w:rFonts w:ascii="Arial" w:eastAsia="Arial" w:hAnsi="Arial" w:cs="Arial"/>
                <w:b/>
                <w:spacing w:val="-3"/>
                <w:sz w:val="15"/>
                <w:szCs w:val="15"/>
              </w:rPr>
              <w:t>k</w:t>
            </w:r>
            <w:r>
              <w:rPr>
                <w:rFonts w:ascii="Arial" w:eastAsia="Arial" w:hAnsi="Arial" w:cs="Arial"/>
                <w:b/>
                <w:spacing w:val="-1"/>
                <w:sz w:val="15"/>
                <w:szCs w:val="15"/>
              </w:rPr>
              <w:t>u</w:t>
            </w:r>
            <w:r>
              <w:rPr>
                <w:rFonts w:ascii="Arial" w:eastAsia="Arial" w:hAnsi="Arial" w:cs="Arial"/>
                <w:b/>
                <w:spacing w:val="1"/>
                <w:w w:val="101"/>
                <w:sz w:val="15"/>
                <w:szCs w:val="15"/>
              </w:rPr>
              <w:t>l</w:t>
            </w:r>
            <w:r>
              <w:rPr>
                <w:rFonts w:ascii="Arial" w:eastAsia="Arial" w:hAnsi="Arial" w:cs="Arial"/>
                <w:b/>
                <w:spacing w:val="-1"/>
                <w:w w:val="101"/>
                <w:sz w:val="15"/>
                <w:szCs w:val="15"/>
              </w:rPr>
              <w:t>i</w:t>
            </w:r>
            <w:r>
              <w:rPr>
                <w:rFonts w:ascii="Arial" w:eastAsia="Arial" w:hAnsi="Arial" w:cs="Arial"/>
                <w:b/>
                <w:sz w:val="15"/>
                <w:szCs w:val="15"/>
              </w:rPr>
              <w:t>ah</w:t>
            </w:r>
            <w:proofErr w:type="spellEnd"/>
          </w:p>
        </w:tc>
        <w:tc>
          <w:tcPr>
            <w:tcW w:w="593" w:type="dxa"/>
            <w:tcBorders>
              <w:top w:val="single" w:sz="7" w:space="0" w:color="000000"/>
              <w:left w:val="single" w:sz="7" w:space="0" w:color="000000"/>
              <w:bottom w:val="single" w:sz="8" w:space="0" w:color="CFDFF0"/>
              <w:right w:val="single" w:sz="7" w:space="0" w:color="000000"/>
            </w:tcBorders>
            <w:shd w:val="clear" w:color="auto" w:fill="CFDFF0"/>
          </w:tcPr>
          <w:p w14:paraId="13BA5D7B" w14:textId="77777777" w:rsidR="00576100" w:rsidRDefault="00576100" w:rsidP="00576100">
            <w:pPr>
              <w:spacing w:before="34"/>
              <w:ind w:left="138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sz w:val="15"/>
                <w:szCs w:val="15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sz w:val="15"/>
                <w:szCs w:val="15"/>
              </w:rPr>
              <w:t>K</w:t>
            </w:r>
            <w:r>
              <w:rPr>
                <w:rFonts w:ascii="Arial" w:eastAsia="Arial" w:hAnsi="Arial" w:cs="Arial"/>
                <w:b/>
                <w:sz w:val="15"/>
                <w:szCs w:val="15"/>
              </w:rPr>
              <w:t>S</w:t>
            </w:r>
          </w:p>
        </w:tc>
      </w:tr>
      <w:tr w:rsidR="00576100" w14:paraId="632F9CB0" w14:textId="77777777" w:rsidTr="00576100">
        <w:trPr>
          <w:trHeight w:hRule="exact" w:val="254"/>
        </w:trPr>
        <w:tc>
          <w:tcPr>
            <w:tcW w:w="454" w:type="dxa"/>
            <w:tcBorders>
              <w:top w:val="single" w:sz="8" w:space="0" w:color="CFDFF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DBA7AEE" w14:textId="77777777" w:rsidR="00576100" w:rsidRDefault="00576100" w:rsidP="00576100">
            <w:pPr>
              <w:spacing w:before="43"/>
              <w:ind w:left="150" w:right="140"/>
              <w:jc w:val="center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1</w:t>
            </w:r>
          </w:p>
        </w:tc>
        <w:tc>
          <w:tcPr>
            <w:tcW w:w="1027" w:type="dxa"/>
            <w:tcBorders>
              <w:top w:val="single" w:sz="8" w:space="0" w:color="CFDFF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60AAA8B" w14:textId="77777777" w:rsidR="00576100" w:rsidRDefault="00576100" w:rsidP="00576100">
            <w:pPr>
              <w:spacing w:before="43"/>
              <w:ind w:left="203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pacing w:val="1"/>
                <w:sz w:val="15"/>
                <w:szCs w:val="15"/>
              </w:rPr>
              <w:t>U</w:t>
            </w:r>
            <w:r>
              <w:rPr>
                <w:rFonts w:ascii="Arial" w:eastAsia="Arial" w:hAnsi="Arial" w:cs="Arial"/>
                <w:spacing w:val="-1"/>
                <w:w w:val="101"/>
                <w:sz w:val="15"/>
                <w:szCs w:val="15"/>
              </w:rPr>
              <w:t>I</w:t>
            </w:r>
            <w:r>
              <w:rPr>
                <w:rFonts w:ascii="Arial" w:eastAsia="Arial" w:hAnsi="Arial" w:cs="Arial"/>
                <w:spacing w:val="-1"/>
                <w:sz w:val="15"/>
                <w:szCs w:val="15"/>
              </w:rPr>
              <w:t>N</w:t>
            </w:r>
            <w:r>
              <w:rPr>
                <w:rFonts w:ascii="Arial" w:eastAsia="Arial" w:hAnsi="Arial" w:cs="Arial"/>
                <w:sz w:val="15"/>
                <w:szCs w:val="15"/>
              </w:rPr>
              <w:t>3201</w:t>
            </w:r>
          </w:p>
        </w:tc>
        <w:tc>
          <w:tcPr>
            <w:tcW w:w="3006" w:type="dxa"/>
            <w:tcBorders>
              <w:top w:val="single" w:sz="8" w:space="0" w:color="CFDFF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23D652C" w14:textId="77777777" w:rsidR="00576100" w:rsidRDefault="00576100" w:rsidP="00576100">
            <w:pPr>
              <w:spacing w:before="43"/>
              <w:ind w:left="40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Al-Qu</w:t>
            </w:r>
            <w:r>
              <w:rPr>
                <w:rFonts w:ascii="Arial" w:eastAsia="Arial" w:hAnsi="Arial" w:cs="Arial"/>
                <w:spacing w:val="-2"/>
                <w:sz w:val="15"/>
                <w:szCs w:val="15"/>
              </w:rPr>
              <w:t>r</w:t>
            </w:r>
            <w:r>
              <w:rPr>
                <w:rFonts w:ascii="Arial" w:eastAsia="Arial" w:hAnsi="Arial" w:cs="Arial"/>
                <w:sz w:val="15"/>
                <w:szCs w:val="15"/>
              </w:rPr>
              <w:t>an</w:t>
            </w:r>
            <w:r>
              <w:rPr>
                <w:rFonts w:ascii="Arial" w:eastAsia="Arial" w:hAnsi="Arial" w:cs="Arial"/>
                <w:spacing w:val="-1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sz w:val="15"/>
                <w:szCs w:val="15"/>
              </w:rPr>
              <w:t xml:space="preserve">&amp; </w:t>
            </w:r>
            <w:proofErr w:type="spellStart"/>
            <w:r>
              <w:rPr>
                <w:rFonts w:ascii="Arial" w:eastAsia="Arial" w:hAnsi="Arial" w:cs="Arial"/>
                <w:spacing w:val="-1"/>
                <w:sz w:val="15"/>
                <w:szCs w:val="15"/>
              </w:rPr>
              <w:t>H</w:t>
            </w:r>
            <w:r>
              <w:rPr>
                <w:rFonts w:ascii="Arial" w:eastAsia="Arial" w:hAnsi="Arial" w:cs="Arial"/>
                <w:sz w:val="15"/>
                <w:szCs w:val="15"/>
              </w:rPr>
              <w:t>ad</w:t>
            </w:r>
            <w:r>
              <w:rPr>
                <w:rFonts w:ascii="Arial" w:eastAsia="Arial" w:hAnsi="Arial" w:cs="Arial"/>
                <w:spacing w:val="-3"/>
                <w:sz w:val="15"/>
                <w:szCs w:val="15"/>
              </w:rPr>
              <w:t>i</w:t>
            </w:r>
            <w:r>
              <w:rPr>
                <w:rFonts w:ascii="Arial" w:eastAsia="Arial" w:hAnsi="Arial" w:cs="Arial"/>
                <w:spacing w:val="1"/>
                <w:w w:val="101"/>
                <w:sz w:val="15"/>
                <w:szCs w:val="15"/>
              </w:rPr>
              <w:t>t</w:t>
            </w:r>
            <w:r>
              <w:rPr>
                <w:rFonts w:ascii="Arial" w:eastAsia="Arial" w:hAnsi="Arial" w:cs="Arial"/>
                <w:spacing w:val="-1"/>
                <w:sz w:val="15"/>
                <w:szCs w:val="15"/>
              </w:rPr>
              <w:t>s</w:t>
            </w:r>
            <w:proofErr w:type="spellEnd"/>
            <w:r>
              <w:rPr>
                <w:rFonts w:ascii="Arial" w:eastAsia="Arial" w:hAnsi="Arial" w:cs="Arial"/>
                <w:spacing w:val="-1"/>
                <w:sz w:val="15"/>
                <w:szCs w:val="15"/>
              </w:rPr>
              <w:t>*</w:t>
            </w:r>
            <w:r>
              <w:rPr>
                <w:rFonts w:ascii="Arial" w:eastAsia="Arial" w:hAnsi="Arial" w:cs="Arial"/>
                <w:spacing w:val="1"/>
                <w:sz w:val="15"/>
                <w:szCs w:val="15"/>
              </w:rPr>
              <w:t>*</w:t>
            </w:r>
            <w:r>
              <w:rPr>
                <w:rFonts w:ascii="Arial" w:eastAsia="Arial" w:hAnsi="Arial" w:cs="Arial"/>
                <w:sz w:val="15"/>
                <w:szCs w:val="15"/>
              </w:rPr>
              <w:t>*</w:t>
            </w:r>
          </w:p>
        </w:tc>
        <w:tc>
          <w:tcPr>
            <w:tcW w:w="593" w:type="dxa"/>
            <w:tcBorders>
              <w:top w:val="single" w:sz="8" w:space="0" w:color="CFDFF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85F182F" w14:textId="77777777" w:rsidR="00576100" w:rsidRDefault="00576100" w:rsidP="00576100">
            <w:pPr>
              <w:spacing w:before="43"/>
              <w:ind w:left="220" w:right="211"/>
              <w:jc w:val="center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2</w:t>
            </w:r>
          </w:p>
        </w:tc>
      </w:tr>
      <w:tr w:rsidR="00576100" w14:paraId="5F8548EB" w14:textId="77777777" w:rsidTr="00576100">
        <w:trPr>
          <w:trHeight w:hRule="exact" w:val="245"/>
        </w:trPr>
        <w:tc>
          <w:tcPr>
            <w:tcW w:w="45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49AEF12" w14:textId="3396A9E9" w:rsidR="00576100" w:rsidRDefault="00576100" w:rsidP="00576100">
            <w:pPr>
              <w:spacing w:before="33"/>
              <w:ind w:left="150" w:right="140"/>
              <w:jc w:val="center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2</w:t>
            </w:r>
          </w:p>
        </w:tc>
        <w:tc>
          <w:tcPr>
            <w:tcW w:w="102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6D244EE" w14:textId="77777777" w:rsidR="00576100" w:rsidRDefault="00576100" w:rsidP="00576100">
            <w:pPr>
              <w:spacing w:before="33"/>
              <w:ind w:left="215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PS</w:t>
            </w:r>
            <w:r>
              <w:rPr>
                <w:rFonts w:ascii="Arial" w:eastAsia="Arial" w:hAnsi="Arial" w:cs="Arial"/>
                <w:spacing w:val="1"/>
                <w:sz w:val="15"/>
                <w:szCs w:val="15"/>
              </w:rPr>
              <w:t>I</w:t>
            </w:r>
            <w:r>
              <w:rPr>
                <w:rFonts w:ascii="Arial" w:eastAsia="Arial" w:hAnsi="Arial" w:cs="Arial"/>
                <w:spacing w:val="-2"/>
                <w:sz w:val="15"/>
                <w:szCs w:val="15"/>
              </w:rPr>
              <w:t>3</w:t>
            </w:r>
            <w:r>
              <w:rPr>
                <w:rFonts w:ascii="Arial" w:eastAsia="Arial" w:hAnsi="Arial" w:cs="Arial"/>
                <w:sz w:val="15"/>
                <w:szCs w:val="15"/>
              </w:rPr>
              <w:t>443</w:t>
            </w:r>
          </w:p>
        </w:tc>
        <w:tc>
          <w:tcPr>
            <w:tcW w:w="300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BAB2B90" w14:textId="5866BC5A" w:rsidR="00576100" w:rsidRDefault="00576100" w:rsidP="00576100">
            <w:pPr>
              <w:spacing w:before="33"/>
              <w:ind w:left="40"/>
              <w:rPr>
                <w:rFonts w:ascii="Arial" w:eastAsia="Arial" w:hAnsi="Arial" w:cs="Arial"/>
                <w:sz w:val="15"/>
                <w:szCs w:val="15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  <w:sz w:val="15"/>
                <w:szCs w:val="15"/>
              </w:rPr>
              <w:t>I</w:t>
            </w:r>
            <w:r>
              <w:rPr>
                <w:rFonts w:ascii="Arial" w:eastAsia="Arial" w:hAnsi="Arial" w:cs="Arial"/>
                <w:spacing w:val="1"/>
                <w:sz w:val="15"/>
                <w:szCs w:val="15"/>
              </w:rPr>
              <w:t>m</w:t>
            </w:r>
            <w:r>
              <w:rPr>
                <w:rFonts w:ascii="Arial" w:eastAsia="Arial" w:hAnsi="Arial" w:cs="Arial"/>
                <w:sz w:val="15"/>
                <w:szCs w:val="15"/>
              </w:rPr>
              <w:t>pl</w:t>
            </w:r>
            <w:r>
              <w:rPr>
                <w:rFonts w:ascii="Arial" w:eastAsia="Arial" w:hAnsi="Arial" w:cs="Arial"/>
                <w:spacing w:val="-3"/>
                <w:sz w:val="15"/>
                <w:szCs w:val="15"/>
              </w:rPr>
              <w:t>e</w:t>
            </w:r>
            <w:r>
              <w:rPr>
                <w:rFonts w:ascii="Arial" w:eastAsia="Arial" w:hAnsi="Arial" w:cs="Arial"/>
                <w:spacing w:val="1"/>
                <w:sz w:val="15"/>
                <w:szCs w:val="15"/>
              </w:rPr>
              <w:t>m</w:t>
            </w:r>
            <w:r>
              <w:rPr>
                <w:rFonts w:ascii="Arial" w:eastAsia="Arial" w:hAnsi="Arial" w:cs="Arial"/>
                <w:spacing w:val="-2"/>
                <w:sz w:val="15"/>
                <w:szCs w:val="15"/>
              </w:rPr>
              <w:t>e</w:t>
            </w:r>
            <w:r>
              <w:rPr>
                <w:rFonts w:ascii="Arial" w:eastAsia="Arial" w:hAnsi="Arial" w:cs="Arial"/>
                <w:sz w:val="15"/>
                <w:szCs w:val="15"/>
              </w:rPr>
              <w:t>n</w:t>
            </w:r>
            <w:r>
              <w:rPr>
                <w:rFonts w:ascii="Arial" w:eastAsia="Arial" w:hAnsi="Arial" w:cs="Arial"/>
                <w:spacing w:val="1"/>
                <w:sz w:val="15"/>
                <w:szCs w:val="15"/>
              </w:rPr>
              <w:t>t</w:t>
            </w:r>
            <w:r>
              <w:rPr>
                <w:rFonts w:ascii="Arial" w:eastAsia="Arial" w:hAnsi="Arial" w:cs="Arial"/>
                <w:spacing w:val="-2"/>
                <w:sz w:val="15"/>
                <w:szCs w:val="15"/>
              </w:rPr>
              <w:t>a</w:t>
            </w:r>
            <w:r>
              <w:rPr>
                <w:rFonts w:ascii="Arial" w:eastAsia="Arial" w:hAnsi="Arial" w:cs="Arial"/>
                <w:spacing w:val="1"/>
                <w:sz w:val="15"/>
                <w:szCs w:val="15"/>
              </w:rPr>
              <w:t>s</w:t>
            </w:r>
            <w:r>
              <w:rPr>
                <w:rFonts w:ascii="Arial" w:eastAsia="Arial" w:hAnsi="Arial" w:cs="Arial"/>
                <w:sz w:val="15"/>
                <w:szCs w:val="15"/>
              </w:rPr>
              <w:t>i</w:t>
            </w:r>
            <w:proofErr w:type="spellEnd"/>
            <w:r>
              <w:rPr>
                <w:rFonts w:ascii="Arial" w:eastAsia="Arial" w:hAnsi="Arial" w:cs="Arial"/>
                <w:spacing w:val="-1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5"/>
                <w:szCs w:val="15"/>
              </w:rPr>
              <w:t>P</w:t>
            </w:r>
            <w:r>
              <w:rPr>
                <w:rFonts w:ascii="Arial" w:eastAsia="Arial" w:hAnsi="Arial" w:cs="Arial"/>
                <w:spacing w:val="-2"/>
                <w:sz w:val="15"/>
                <w:szCs w:val="15"/>
              </w:rPr>
              <w:t>r</w:t>
            </w:r>
            <w:r>
              <w:rPr>
                <w:rFonts w:ascii="Arial" w:eastAsia="Arial" w:hAnsi="Arial" w:cs="Arial"/>
                <w:sz w:val="15"/>
                <w:szCs w:val="15"/>
              </w:rPr>
              <w:t>o</w:t>
            </w:r>
            <w:r>
              <w:rPr>
                <w:rFonts w:ascii="Arial" w:eastAsia="Arial" w:hAnsi="Arial" w:cs="Arial"/>
                <w:spacing w:val="-1"/>
                <w:sz w:val="15"/>
                <w:szCs w:val="15"/>
              </w:rPr>
              <w:t>y</w:t>
            </w:r>
            <w:r>
              <w:rPr>
                <w:rFonts w:ascii="Arial" w:eastAsia="Arial" w:hAnsi="Arial" w:cs="Arial"/>
                <w:sz w:val="15"/>
                <w:szCs w:val="15"/>
              </w:rPr>
              <w:t>ek</w:t>
            </w:r>
            <w:proofErr w:type="spellEnd"/>
            <w:r>
              <w:rPr>
                <w:rFonts w:ascii="Arial" w:eastAsia="Arial" w:hAnsi="Arial" w:cs="Arial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2"/>
                <w:sz w:val="15"/>
                <w:szCs w:val="15"/>
              </w:rPr>
              <w:t>P</w:t>
            </w:r>
            <w:r>
              <w:rPr>
                <w:rFonts w:ascii="Arial" w:eastAsia="Arial" w:hAnsi="Arial" w:cs="Arial"/>
                <w:sz w:val="15"/>
                <w:szCs w:val="15"/>
              </w:rPr>
              <w:t>eran</w:t>
            </w:r>
            <w:r>
              <w:rPr>
                <w:rFonts w:ascii="Arial" w:eastAsia="Arial" w:hAnsi="Arial" w:cs="Arial"/>
                <w:spacing w:val="-3"/>
                <w:sz w:val="15"/>
                <w:szCs w:val="15"/>
              </w:rPr>
              <w:t>g</w:t>
            </w:r>
            <w:r>
              <w:rPr>
                <w:rFonts w:ascii="Arial" w:eastAsia="Arial" w:hAnsi="Arial" w:cs="Arial"/>
                <w:spacing w:val="1"/>
                <w:sz w:val="15"/>
                <w:szCs w:val="15"/>
              </w:rPr>
              <w:t>k</w:t>
            </w:r>
            <w:r>
              <w:rPr>
                <w:rFonts w:ascii="Arial" w:eastAsia="Arial" w:hAnsi="Arial" w:cs="Arial"/>
                <w:spacing w:val="-2"/>
                <w:sz w:val="15"/>
                <w:szCs w:val="15"/>
              </w:rPr>
              <w:t>a</w:t>
            </w:r>
            <w:r>
              <w:rPr>
                <w:rFonts w:ascii="Arial" w:eastAsia="Arial" w:hAnsi="Arial" w:cs="Arial"/>
                <w:sz w:val="15"/>
                <w:szCs w:val="15"/>
              </w:rPr>
              <w:t>t</w:t>
            </w:r>
            <w:proofErr w:type="spellEnd"/>
            <w:r>
              <w:rPr>
                <w:rFonts w:ascii="Arial" w:eastAsia="Arial" w:hAnsi="Arial" w:cs="Arial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5"/>
                <w:szCs w:val="15"/>
              </w:rPr>
              <w:t>Lu</w:t>
            </w:r>
            <w:r>
              <w:rPr>
                <w:rFonts w:ascii="Arial" w:eastAsia="Arial" w:hAnsi="Arial" w:cs="Arial"/>
                <w:spacing w:val="-3"/>
                <w:sz w:val="15"/>
                <w:szCs w:val="15"/>
              </w:rPr>
              <w:t>n</w:t>
            </w:r>
            <w:r>
              <w:rPr>
                <w:rFonts w:ascii="Arial" w:eastAsia="Arial" w:hAnsi="Arial" w:cs="Arial"/>
                <w:sz w:val="15"/>
                <w:szCs w:val="15"/>
              </w:rPr>
              <w:t>ak</w:t>
            </w:r>
            <w:proofErr w:type="spellEnd"/>
            <w:r>
              <w:rPr>
                <w:rFonts w:ascii="Arial" w:eastAsia="Arial" w:hAnsi="Arial" w:cs="Arial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5"/>
                <w:szCs w:val="15"/>
              </w:rPr>
              <w:t>*</w:t>
            </w:r>
            <w:r>
              <w:rPr>
                <w:rFonts w:ascii="Arial" w:eastAsia="Arial" w:hAnsi="Arial" w:cs="Arial"/>
                <w:sz w:val="15"/>
                <w:szCs w:val="15"/>
              </w:rPr>
              <w:t>*</w:t>
            </w:r>
          </w:p>
        </w:tc>
        <w:tc>
          <w:tcPr>
            <w:tcW w:w="59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0B309A2" w14:textId="77777777" w:rsidR="00576100" w:rsidRDefault="00576100" w:rsidP="00576100">
            <w:pPr>
              <w:spacing w:before="33"/>
              <w:ind w:left="220" w:right="211"/>
              <w:jc w:val="center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4</w:t>
            </w:r>
          </w:p>
        </w:tc>
      </w:tr>
      <w:tr w:rsidR="00576100" w14:paraId="3872B9CC" w14:textId="77777777" w:rsidTr="00576100">
        <w:trPr>
          <w:trHeight w:hRule="exact" w:val="240"/>
        </w:trPr>
        <w:tc>
          <w:tcPr>
            <w:tcW w:w="45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74B3AA3" w14:textId="77777777" w:rsidR="00576100" w:rsidRDefault="00576100" w:rsidP="00576100">
            <w:pPr>
              <w:spacing w:before="33"/>
              <w:ind w:left="150" w:right="140"/>
              <w:jc w:val="center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3</w:t>
            </w:r>
          </w:p>
        </w:tc>
        <w:tc>
          <w:tcPr>
            <w:tcW w:w="102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C153BD5" w14:textId="77777777" w:rsidR="00576100" w:rsidRDefault="00576100" w:rsidP="00576100">
            <w:pPr>
              <w:spacing w:before="33"/>
              <w:ind w:left="215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PS</w:t>
            </w:r>
            <w:r>
              <w:rPr>
                <w:rFonts w:ascii="Arial" w:eastAsia="Arial" w:hAnsi="Arial" w:cs="Arial"/>
                <w:spacing w:val="1"/>
                <w:sz w:val="15"/>
                <w:szCs w:val="15"/>
              </w:rPr>
              <w:t>I</w:t>
            </w:r>
            <w:r>
              <w:rPr>
                <w:rFonts w:ascii="Arial" w:eastAsia="Arial" w:hAnsi="Arial" w:cs="Arial"/>
                <w:spacing w:val="-2"/>
                <w:sz w:val="15"/>
                <w:szCs w:val="15"/>
              </w:rPr>
              <w:t>3</w:t>
            </w:r>
            <w:r>
              <w:rPr>
                <w:rFonts w:ascii="Arial" w:eastAsia="Arial" w:hAnsi="Arial" w:cs="Arial"/>
                <w:sz w:val="15"/>
                <w:szCs w:val="15"/>
              </w:rPr>
              <w:t>244</w:t>
            </w:r>
          </w:p>
        </w:tc>
        <w:tc>
          <w:tcPr>
            <w:tcW w:w="300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5A53233" w14:textId="77777777" w:rsidR="00576100" w:rsidRDefault="00576100" w:rsidP="00576100">
            <w:pPr>
              <w:spacing w:before="33"/>
              <w:ind w:left="40"/>
              <w:rPr>
                <w:rFonts w:ascii="Arial" w:eastAsia="Arial" w:hAnsi="Arial" w:cs="Arial"/>
                <w:sz w:val="15"/>
                <w:szCs w:val="15"/>
              </w:rPr>
            </w:pPr>
            <w:proofErr w:type="spellStart"/>
            <w:r>
              <w:rPr>
                <w:rFonts w:ascii="Arial" w:eastAsia="Arial" w:hAnsi="Arial" w:cs="Arial"/>
                <w:spacing w:val="1"/>
                <w:sz w:val="15"/>
                <w:szCs w:val="15"/>
              </w:rPr>
              <w:t>M</w:t>
            </w:r>
            <w:r>
              <w:rPr>
                <w:rFonts w:ascii="Arial" w:eastAsia="Arial" w:hAnsi="Arial" w:cs="Arial"/>
                <w:sz w:val="15"/>
                <w:szCs w:val="15"/>
              </w:rPr>
              <w:t>a</w:t>
            </w:r>
            <w:r>
              <w:rPr>
                <w:rFonts w:ascii="Arial" w:eastAsia="Arial" w:hAnsi="Arial" w:cs="Arial"/>
                <w:spacing w:val="-3"/>
                <w:sz w:val="15"/>
                <w:szCs w:val="15"/>
              </w:rPr>
              <w:t>n</w:t>
            </w:r>
            <w:r>
              <w:rPr>
                <w:rFonts w:ascii="Arial" w:eastAsia="Arial" w:hAnsi="Arial" w:cs="Arial"/>
                <w:sz w:val="15"/>
                <w:szCs w:val="15"/>
              </w:rPr>
              <w:t>aj</w:t>
            </w:r>
            <w:r>
              <w:rPr>
                <w:rFonts w:ascii="Arial" w:eastAsia="Arial" w:hAnsi="Arial" w:cs="Arial"/>
                <w:spacing w:val="-3"/>
                <w:sz w:val="15"/>
                <w:szCs w:val="15"/>
              </w:rPr>
              <w:t>e</w:t>
            </w:r>
            <w:r>
              <w:rPr>
                <w:rFonts w:ascii="Arial" w:eastAsia="Arial" w:hAnsi="Arial" w:cs="Arial"/>
                <w:spacing w:val="1"/>
                <w:sz w:val="15"/>
                <w:szCs w:val="15"/>
              </w:rPr>
              <w:t>m</w:t>
            </w:r>
            <w:r>
              <w:rPr>
                <w:rFonts w:ascii="Arial" w:eastAsia="Arial" w:hAnsi="Arial" w:cs="Arial"/>
                <w:sz w:val="15"/>
                <w:szCs w:val="15"/>
              </w:rPr>
              <w:t>en</w:t>
            </w:r>
            <w:proofErr w:type="spellEnd"/>
            <w:r>
              <w:rPr>
                <w:rFonts w:ascii="Arial" w:eastAsia="Arial" w:hAnsi="Arial" w:cs="Arial"/>
                <w:spacing w:val="-1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5"/>
                <w:szCs w:val="15"/>
              </w:rPr>
              <w:t>B</w:t>
            </w:r>
            <w:r>
              <w:rPr>
                <w:rFonts w:ascii="Arial" w:eastAsia="Arial" w:hAnsi="Arial" w:cs="Arial"/>
                <w:spacing w:val="-2"/>
                <w:sz w:val="15"/>
                <w:szCs w:val="15"/>
              </w:rPr>
              <w:t>i</w:t>
            </w:r>
            <w:r>
              <w:rPr>
                <w:rFonts w:ascii="Arial" w:eastAsia="Arial" w:hAnsi="Arial" w:cs="Arial"/>
                <w:spacing w:val="1"/>
                <w:sz w:val="15"/>
                <w:szCs w:val="15"/>
              </w:rPr>
              <w:t>s</w:t>
            </w:r>
            <w:r>
              <w:rPr>
                <w:rFonts w:ascii="Arial" w:eastAsia="Arial" w:hAnsi="Arial" w:cs="Arial"/>
                <w:spacing w:val="-2"/>
                <w:sz w:val="15"/>
                <w:szCs w:val="15"/>
              </w:rPr>
              <w:t>n</w:t>
            </w:r>
            <w:r>
              <w:rPr>
                <w:rFonts w:ascii="Arial" w:eastAsia="Arial" w:hAnsi="Arial" w:cs="Arial"/>
                <w:sz w:val="15"/>
                <w:szCs w:val="15"/>
              </w:rPr>
              <w:t>is</w:t>
            </w:r>
            <w:proofErr w:type="spellEnd"/>
          </w:p>
        </w:tc>
        <w:tc>
          <w:tcPr>
            <w:tcW w:w="59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D837D81" w14:textId="77777777" w:rsidR="00576100" w:rsidRDefault="00576100" w:rsidP="00576100">
            <w:pPr>
              <w:spacing w:before="33"/>
              <w:ind w:left="220" w:right="211"/>
              <w:jc w:val="center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2</w:t>
            </w:r>
          </w:p>
        </w:tc>
      </w:tr>
      <w:tr w:rsidR="00576100" w14:paraId="52380FAF" w14:textId="77777777" w:rsidTr="00576100">
        <w:trPr>
          <w:trHeight w:hRule="exact" w:val="245"/>
        </w:trPr>
        <w:tc>
          <w:tcPr>
            <w:tcW w:w="45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44E8B5F" w14:textId="77777777" w:rsidR="00576100" w:rsidRDefault="00576100" w:rsidP="00576100">
            <w:pPr>
              <w:spacing w:before="36"/>
              <w:ind w:left="150" w:right="140"/>
              <w:jc w:val="center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4</w:t>
            </w:r>
          </w:p>
        </w:tc>
        <w:tc>
          <w:tcPr>
            <w:tcW w:w="102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4458131" w14:textId="77777777" w:rsidR="00576100" w:rsidRDefault="00576100" w:rsidP="00576100">
            <w:pPr>
              <w:spacing w:before="36"/>
              <w:ind w:left="215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PS</w:t>
            </w:r>
            <w:r>
              <w:rPr>
                <w:rFonts w:ascii="Arial" w:eastAsia="Arial" w:hAnsi="Arial" w:cs="Arial"/>
                <w:spacing w:val="1"/>
                <w:sz w:val="15"/>
                <w:szCs w:val="15"/>
              </w:rPr>
              <w:t>I</w:t>
            </w:r>
            <w:r>
              <w:rPr>
                <w:rFonts w:ascii="Arial" w:eastAsia="Arial" w:hAnsi="Arial" w:cs="Arial"/>
                <w:spacing w:val="-2"/>
                <w:sz w:val="15"/>
                <w:szCs w:val="15"/>
              </w:rPr>
              <w:t>3</w:t>
            </w:r>
            <w:r>
              <w:rPr>
                <w:rFonts w:ascii="Arial" w:eastAsia="Arial" w:hAnsi="Arial" w:cs="Arial"/>
                <w:sz w:val="15"/>
                <w:szCs w:val="15"/>
              </w:rPr>
              <w:t>245</w:t>
            </w:r>
          </w:p>
        </w:tc>
        <w:tc>
          <w:tcPr>
            <w:tcW w:w="300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97A3228" w14:textId="77777777" w:rsidR="00576100" w:rsidRDefault="00576100" w:rsidP="00576100">
            <w:pPr>
              <w:spacing w:before="36"/>
              <w:ind w:left="40"/>
              <w:rPr>
                <w:rFonts w:ascii="Arial" w:eastAsia="Arial" w:hAnsi="Arial" w:cs="Arial"/>
                <w:sz w:val="15"/>
                <w:szCs w:val="15"/>
              </w:rPr>
            </w:pPr>
            <w:proofErr w:type="spellStart"/>
            <w:r>
              <w:rPr>
                <w:rFonts w:ascii="Arial" w:eastAsia="Arial" w:hAnsi="Arial" w:cs="Arial"/>
                <w:sz w:val="15"/>
                <w:szCs w:val="15"/>
              </w:rPr>
              <w:t>Peril</w:t>
            </w:r>
            <w:r>
              <w:rPr>
                <w:rFonts w:ascii="Arial" w:eastAsia="Arial" w:hAnsi="Arial" w:cs="Arial"/>
                <w:spacing w:val="-2"/>
                <w:sz w:val="15"/>
                <w:szCs w:val="15"/>
              </w:rPr>
              <w:t>a</w:t>
            </w:r>
            <w:r>
              <w:rPr>
                <w:rFonts w:ascii="Arial" w:eastAsia="Arial" w:hAnsi="Arial" w:cs="Arial"/>
                <w:spacing w:val="1"/>
                <w:sz w:val="15"/>
                <w:szCs w:val="15"/>
              </w:rPr>
              <w:t>k</w:t>
            </w:r>
            <w:r>
              <w:rPr>
                <w:rFonts w:ascii="Arial" w:eastAsia="Arial" w:hAnsi="Arial" w:cs="Arial"/>
                <w:sz w:val="15"/>
                <w:szCs w:val="15"/>
              </w:rPr>
              <w:t>u</w:t>
            </w:r>
            <w:proofErr w:type="spellEnd"/>
            <w:r>
              <w:rPr>
                <w:rFonts w:ascii="Arial" w:eastAsia="Arial" w:hAnsi="Arial" w:cs="Arial"/>
                <w:spacing w:val="-1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5"/>
                <w:szCs w:val="15"/>
              </w:rPr>
              <w:t>O</w:t>
            </w:r>
            <w:r>
              <w:rPr>
                <w:rFonts w:ascii="Arial" w:eastAsia="Arial" w:hAnsi="Arial" w:cs="Arial"/>
                <w:spacing w:val="-2"/>
                <w:sz w:val="15"/>
                <w:szCs w:val="15"/>
              </w:rPr>
              <w:t>r</w:t>
            </w:r>
            <w:r>
              <w:rPr>
                <w:rFonts w:ascii="Arial" w:eastAsia="Arial" w:hAnsi="Arial" w:cs="Arial"/>
                <w:sz w:val="15"/>
                <w:szCs w:val="15"/>
              </w:rPr>
              <w:t>gan</w:t>
            </w:r>
            <w:r>
              <w:rPr>
                <w:rFonts w:ascii="Arial" w:eastAsia="Arial" w:hAnsi="Arial" w:cs="Arial"/>
                <w:spacing w:val="-3"/>
                <w:sz w:val="15"/>
                <w:szCs w:val="15"/>
              </w:rPr>
              <w:t>i</w:t>
            </w:r>
            <w:r>
              <w:rPr>
                <w:rFonts w:ascii="Arial" w:eastAsia="Arial" w:hAnsi="Arial" w:cs="Arial"/>
                <w:spacing w:val="1"/>
                <w:sz w:val="15"/>
                <w:szCs w:val="15"/>
              </w:rPr>
              <w:t>s</w:t>
            </w:r>
            <w:r>
              <w:rPr>
                <w:rFonts w:ascii="Arial" w:eastAsia="Arial" w:hAnsi="Arial" w:cs="Arial"/>
                <w:spacing w:val="-2"/>
                <w:sz w:val="15"/>
                <w:szCs w:val="15"/>
              </w:rPr>
              <w:t>a</w:t>
            </w:r>
            <w:r>
              <w:rPr>
                <w:rFonts w:ascii="Arial" w:eastAsia="Arial" w:hAnsi="Arial" w:cs="Arial"/>
                <w:spacing w:val="1"/>
                <w:sz w:val="15"/>
                <w:szCs w:val="15"/>
              </w:rPr>
              <w:t>s</w:t>
            </w:r>
            <w:r>
              <w:rPr>
                <w:rFonts w:ascii="Arial" w:eastAsia="Arial" w:hAnsi="Arial" w:cs="Arial"/>
                <w:sz w:val="15"/>
                <w:szCs w:val="15"/>
              </w:rPr>
              <w:t>i</w:t>
            </w:r>
            <w:proofErr w:type="spellEnd"/>
          </w:p>
        </w:tc>
        <w:tc>
          <w:tcPr>
            <w:tcW w:w="59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FE2FE06" w14:textId="77777777" w:rsidR="00576100" w:rsidRDefault="00576100" w:rsidP="00576100">
            <w:pPr>
              <w:spacing w:before="36"/>
              <w:ind w:left="220" w:right="211"/>
              <w:jc w:val="center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2</w:t>
            </w:r>
          </w:p>
        </w:tc>
      </w:tr>
      <w:tr w:rsidR="00576100" w14:paraId="7792EA90" w14:textId="77777777" w:rsidTr="00576100">
        <w:trPr>
          <w:trHeight w:hRule="exact" w:val="245"/>
        </w:trPr>
        <w:tc>
          <w:tcPr>
            <w:tcW w:w="45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BBE8ECE" w14:textId="77777777" w:rsidR="00576100" w:rsidRDefault="00576100" w:rsidP="00576100">
            <w:pPr>
              <w:spacing w:before="33"/>
              <w:ind w:left="150" w:right="140"/>
              <w:jc w:val="center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5</w:t>
            </w:r>
          </w:p>
        </w:tc>
        <w:tc>
          <w:tcPr>
            <w:tcW w:w="102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87953B1" w14:textId="77777777" w:rsidR="00576100" w:rsidRDefault="00576100" w:rsidP="00576100">
            <w:pPr>
              <w:spacing w:before="33"/>
              <w:ind w:left="203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pacing w:val="1"/>
                <w:sz w:val="15"/>
                <w:szCs w:val="15"/>
              </w:rPr>
              <w:t>U</w:t>
            </w:r>
            <w:r>
              <w:rPr>
                <w:rFonts w:ascii="Arial" w:eastAsia="Arial" w:hAnsi="Arial" w:cs="Arial"/>
                <w:spacing w:val="-1"/>
                <w:w w:val="101"/>
                <w:sz w:val="15"/>
                <w:szCs w:val="15"/>
              </w:rPr>
              <w:t>I</w:t>
            </w:r>
            <w:r>
              <w:rPr>
                <w:rFonts w:ascii="Arial" w:eastAsia="Arial" w:hAnsi="Arial" w:cs="Arial"/>
                <w:spacing w:val="-1"/>
                <w:sz w:val="15"/>
                <w:szCs w:val="15"/>
              </w:rPr>
              <w:t>N</w:t>
            </w:r>
            <w:r>
              <w:rPr>
                <w:rFonts w:ascii="Arial" w:eastAsia="Arial" w:hAnsi="Arial" w:cs="Arial"/>
                <w:sz w:val="15"/>
                <w:szCs w:val="15"/>
              </w:rPr>
              <w:t>3207</w:t>
            </w:r>
          </w:p>
        </w:tc>
        <w:tc>
          <w:tcPr>
            <w:tcW w:w="300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18CABDC" w14:textId="77777777" w:rsidR="00576100" w:rsidRDefault="00576100" w:rsidP="00576100">
            <w:pPr>
              <w:spacing w:before="33"/>
              <w:ind w:left="40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Bah</w:t>
            </w:r>
            <w:r>
              <w:rPr>
                <w:rFonts w:ascii="Arial" w:eastAsia="Arial" w:hAnsi="Arial" w:cs="Arial"/>
                <w:spacing w:val="-3"/>
                <w:sz w:val="15"/>
                <w:szCs w:val="15"/>
              </w:rPr>
              <w:t>a</w:t>
            </w:r>
            <w:r>
              <w:rPr>
                <w:rFonts w:ascii="Arial" w:eastAsia="Arial" w:hAnsi="Arial" w:cs="Arial"/>
                <w:spacing w:val="1"/>
                <w:sz w:val="15"/>
                <w:szCs w:val="15"/>
              </w:rPr>
              <w:t>s</w:t>
            </w:r>
            <w:r>
              <w:rPr>
                <w:rFonts w:ascii="Arial" w:eastAsia="Arial" w:hAnsi="Arial" w:cs="Arial"/>
                <w:sz w:val="15"/>
                <w:szCs w:val="15"/>
              </w:rPr>
              <w:t>a</w:t>
            </w:r>
            <w:r>
              <w:rPr>
                <w:rFonts w:ascii="Arial" w:eastAsia="Arial" w:hAnsi="Arial" w:cs="Arial"/>
                <w:spacing w:val="-1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101"/>
                <w:sz w:val="15"/>
                <w:szCs w:val="15"/>
              </w:rPr>
              <w:t>I</w:t>
            </w:r>
            <w:r>
              <w:rPr>
                <w:rFonts w:ascii="Arial" w:eastAsia="Arial" w:hAnsi="Arial" w:cs="Arial"/>
                <w:sz w:val="15"/>
                <w:szCs w:val="15"/>
              </w:rPr>
              <w:t>ndon</w:t>
            </w:r>
            <w:r>
              <w:rPr>
                <w:rFonts w:ascii="Arial" w:eastAsia="Arial" w:hAnsi="Arial" w:cs="Arial"/>
                <w:spacing w:val="-3"/>
                <w:sz w:val="15"/>
                <w:szCs w:val="15"/>
              </w:rPr>
              <w:t>e</w:t>
            </w:r>
            <w:r>
              <w:rPr>
                <w:rFonts w:ascii="Arial" w:eastAsia="Arial" w:hAnsi="Arial" w:cs="Arial"/>
                <w:spacing w:val="1"/>
                <w:sz w:val="15"/>
                <w:szCs w:val="15"/>
              </w:rPr>
              <w:t>s</w:t>
            </w:r>
            <w:r>
              <w:rPr>
                <w:rFonts w:ascii="Arial" w:eastAsia="Arial" w:hAnsi="Arial" w:cs="Arial"/>
                <w:spacing w:val="-2"/>
                <w:sz w:val="15"/>
                <w:szCs w:val="15"/>
              </w:rPr>
              <w:t>i</w:t>
            </w:r>
            <w:r>
              <w:rPr>
                <w:rFonts w:ascii="Arial" w:eastAsia="Arial" w:hAnsi="Arial" w:cs="Arial"/>
                <w:sz w:val="15"/>
                <w:szCs w:val="15"/>
              </w:rPr>
              <w:t>a</w:t>
            </w:r>
          </w:p>
        </w:tc>
        <w:tc>
          <w:tcPr>
            <w:tcW w:w="59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CA9C261" w14:textId="77777777" w:rsidR="00576100" w:rsidRDefault="00576100" w:rsidP="00576100">
            <w:pPr>
              <w:spacing w:before="33"/>
              <w:ind w:left="220" w:right="211"/>
              <w:jc w:val="center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2</w:t>
            </w:r>
          </w:p>
        </w:tc>
      </w:tr>
      <w:tr w:rsidR="00576100" w14:paraId="30C4FC16" w14:textId="77777777" w:rsidTr="00576100">
        <w:trPr>
          <w:trHeight w:hRule="exact" w:val="242"/>
        </w:trPr>
        <w:tc>
          <w:tcPr>
            <w:tcW w:w="45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A3D82A8" w14:textId="739AECEA" w:rsidR="00576100" w:rsidRDefault="00576100" w:rsidP="00576100">
            <w:pPr>
              <w:spacing w:before="33"/>
              <w:ind w:left="150" w:right="140"/>
              <w:jc w:val="center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6</w:t>
            </w:r>
          </w:p>
        </w:tc>
        <w:tc>
          <w:tcPr>
            <w:tcW w:w="102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4CA5A0D" w14:textId="77777777" w:rsidR="00576100" w:rsidRDefault="00576100" w:rsidP="00576100">
            <w:pPr>
              <w:spacing w:before="33"/>
              <w:ind w:left="215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PS</w:t>
            </w:r>
            <w:r>
              <w:rPr>
                <w:rFonts w:ascii="Arial" w:eastAsia="Arial" w:hAnsi="Arial" w:cs="Arial"/>
                <w:spacing w:val="1"/>
                <w:sz w:val="15"/>
                <w:szCs w:val="15"/>
              </w:rPr>
              <w:t>I</w:t>
            </w:r>
            <w:r>
              <w:rPr>
                <w:rFonts w:ascii="Arial" w:eastAsia="Arial" w:hAnsi="Arial" w:cs="Arial"/>
                <w:spacing w:val="-2"/>
                <w:sz w:val="15"/>
                <w:szCs w:val="15"/>
              </w:rPr>
              <w:t>3</w:t>
            </w:r>
            <w:r>
              <w:rPr>
                <w:rFonts w:ascii="Arial" w:eastAsia="Arial" w:hAnsi="Arial" w:cs="Arial"/>
                <w:sz w:val="15"/>
                <w:szCs w:val="15"/>
              </w:rPr>
              <w:t>246</w:t>
            </w:r>
          </w:p>
        </w:tc>
        <w:tc>
          <w:tcPr>
            <w:tcW w:w="300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1ED513A" w14:textId="77777777" w:rsidR="00576100" w:rsidRDefault="00576100" w:rsidP="00576100">
            <w:pPr>
              <w:spacing w:before="33"/>
              <w:ind w:left="40"/>
              <w:rPr>
                <w:rFonts w:ascii="Arial" w:eastAsia="Arial" w:hAnsi="Arial" w:cs="Arial"/>
                <w:sz w:val="15"/>
                <w:szCs w:val="15"/>
              </w:rPr>
            </w:pPr>
            <w:proofErr w:type="spellStart"/>
            <w:r>
              <w:rPr>
                <w:rFonts w:ascii="Arial" w:eastAsia="Arial" w:hAnsi="Arial" w:cs="Arial"/>
                <w:spacing w:val="1"/>
                <w:sz w:val="15"/>
                <w:szCs w:val="15"/>
              </w:rPr>
              <w:t>M</w:t>
            </w:r>
            <w:r>
              <w:rPr>
                <w:rFonts w:ascii="Arial" w:eastAsia="Arial" w:hAnsi="Arial" w:cs="Arial"/>
                <w:spacing w:val="-2"/>
                <w:sz w:val="15"/>
                <w:szCs w:val="15"/>
              </w:rPr>
              <w:t>e</w:t>
            </w:r>
            <w:r>
              <w:rPr>
                <w:rFonts w:ascii="Arial" w:eastAsia="Arial" w:hAnsi="Arial" w:cs="Arial"/>
                <w:spacing w:val="1"/>
                <w:sz w:val="15"/>
                <w:szCs w:val="15"/>
              </w:rPr>
              <w:t>t</w:t>
            </w:r>
            <w:r>
              <w:rPr>
                <w:rFonts w:ascii="Arial" w:eastAsia="Arial" w:hAnsi="Arial" w:cs="Arial"/>
                <w:sz w:val="15"/>
                <w:szCs w:val="15"/>
              </w:rPr>
              <w:t>o</w:t>
            </w:r>
            <w:r>
              <w:rPr>
                <w:rFonts w:ascii="Arial" w:eastAsia="Arial" w:hAnsi="Arial" w:cs="Arial"/>
                <w:spacing w:val="-3"/>
                <w:sz w:val="15"/>
                <w:szCs w:val="15"/>
              </w:rPr>
              <w:t>d</w:t>
            </w:r>
            <w:r>
              <w:rPr>
                <w:rFonts w:ascii="Arial" w:eastAsia="Arial" w:hAnsi="Arial" w:cs="Arial"/>
                <w:sz w:val="15"/>
                <w:szCs w:val="15"/>
              </w:rPr>
              <w:t>ologi</w:t>
            </w:r>
            <w:proofErr w:type="spellEnd"/>
            <w:r>
              <w:rPr>
                <w:rFonts w:ascii="Arial" w:eastAsia="Arial" w:hAnsi="Arial" w:cs="Arial"/>
                <w:spacing w:val="-1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5"/>
                <w:szCs w:val="15"/>
              </w:rPr>
              <w:t>P</w:t>
            </w:r>
            <w:r>
              <w:rPr>
                <w:rFonts w:ascii="Arial" w:eastAsia="Arial" w:hAnsi="Arial" w:cs="Arial"/>
                <w:spacing w:val="-3"/>
                <w:sz w:val="15"/>
                <w:szCs w:val="15"/>
              </w:rPr>
              <w:t>e</w:t>
            </w:r>
            <w:r>
              <w:rPr>
                <w:rFonts w:ascii="Arial" w:eastAsia="Arial" w:hAnsi="Arial" w:cs="Arial"/>
                <w:sz w:val="15"/>
                <w:szCs w:val="15"/>
              </w:rPr>
              <w:t>nel</w:t>
            </w:r>
            <w:r>
              <w:rPr>
                <w:rFonts w:ascii="Arial" w:eastAsia="Arial" w:hAnsi="Arial" w:cs="Arial"/>
                <w:spacing w:val="-2"/>
                <w:sz w:val="15"/>
                <w:szCs w:val="15"/>
              </w:rPr>
              <w:t>i</w:t>
            </w:r>
            <w:r>
              <w:rPr>
                <w:rFonts w:ascii="Arial" w:eastAsia="Arial" w:hAnsi="Arial" w:cs="Arial"/>
                <w:spacing w:val="1"/>
                <w:w w:val="101"/>
                <w:sz w:val="15"/>
                <w:szCs w:val="15"/>
              </w:rPr>
              <w:t>t</w:t>
            </w:r>
            <w:r>
              <w:rPr>
                <w:rFonts w:ascii="Arial" w:eastAsia="Arial" w:hAnsi="Arial" w:cs="Arial"/>
                <w:sz w:val="15"/>
                <w:szCs w:val="15"/>
              </w:rPr>
              <w:t>ian</w:t>
            </w:r>
            <w:proofErr w:type="spellEnd"/>
          </w:p>
        </w:tc>
        <w:tc>
          <w:tcPr>
            <w:tcW w:w="59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8521A39" w14:textId="77777777" w:rsidR="00576100" w:rsidRDefault="00576100" w:rsidP="00576100">
            <w:pPr>
              <w:spacing w:before="33"/>
              <w:ind w:left="220" w:right="211"/>
              <w:jc w:val="center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2</w:t>
            </w:r>
          </w:p>
        </w:tc>
      </w:tr>
      <w:tr w:rsidR="00576100" w14:paraId="206E54BE" w14:textId="77777777" w:rsidTr="00576100">
        <w:trPr>
          <w:trHeight w:hRule="exact" w:val="242"/>
        </w:trPr>
        <w:tc>
          <w:tcPr>
            <w:tcW w:w="45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007A9BE" w14:textId="77777777" w:rsidR="00576100" w:rsidRDefault="00576100" w:rsidP="00576100">
            <w:pPr>
              <w:spacing w:before="36"/>
              <w:ind w:left="150" w:right="140"/>
              <w:jc w:val="center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7</w:t>
            </w:r>
          </w:p>
        </w:tc>
        <w:tc>
          <w:tcPr>
            <w:tcW w:w="102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1079805" w14:textId="77777777" w:rsidR="00576100" w:rsidRDefault="00576100" w:rsidP="00576100">
            <w:pPr>
              <w:spacing w:before="36"/>
              <w:ind w:left="215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PS</w:t>
            </w:r>
            <w:r>
              <w:rPr>
                <w:rFonts w:ascii="Arial" w:eastAsia="Arial" w:hAnsi="Arial" w:cs="Arial"/>
                <w:spacing w:val="1"/>
                <w:sz w:val="15"/>
                <w:szCs w:val="15"/>
              </w:rPr>
              <w:t>I</w:t>
            </w:r>
            <w:r>
              <w:rPr>
                <w:rFonts w:ascii="Arial" w:eastAsia="Arial" w:hAnsi="Arial" w:cs="Arial"/>
                <w:spacing w:val="-2"/>
                <w:sz w:val="15"/>
                <w:szCs w:val="15"/>
              </w:rPr>
              <w:t>3</w:t>
            </w:r>
            <w:r>
              <w:rPr>
                <w:rFonts w:ascii="Arial" w:eastAsia="Arial" w:hAnsi="Arial" w:cs="Arial"/>
                <w:sz w:val="15"/>
                <w:szCs w:val="15"/>
              </w:rPr>
              <w:t>347</w:t>
            </w:r>
          </w:p>
        </w:tc>
        <w:tc>
          <w:tcPr>
            <w:tcW w:w="300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B5FC1EB" w14:textId="77777777" w:rsidR="00576100" w:rsidRDefault="00576100" w:rsidP="00576100">
            <w:pPr>
              <w:spacing w:before="36"/>
              <w:ind w:left="40"/>
              <w:rPr>
                <w:rFonts w:ascii="Arial" w:eastAsia="Arial" w:hAnsi="Arial" w:cs="Arial"/>
                <w:sz w:val="15"/>
                <w:szCs w:val="15"/>
              </w:rPr>
            </w:pPr>
            <w:proofErr w:type="spellStart"/>
            <w:r>
              <w:rPr>
                <w:rFonts w:ascii="Arial" w:eastAsia="Arial" w:hAnsi="Arial" w:cs="Arial"/>
                <w:b/>
                <w:i/>
                <w:sz w:val="15"/>
                <w:szCs w:val="15"/>
              </w:rPr>
              <w:t>Pe</w:t>
            </w:r>
            <w:r>
              <w:rPr>
                <w:rFonts w:ascii="Arial" w:eastAsia="Arial" w:hAnsi="Arial" w:cs="Arial"/>
                <w:b/>
                <w:i/>
                <w:spacing w:val="-1"/>
                <w:sz w:val="15"/>
                <w:szCs w:val="15"/>
              </w:rPr>
              <w:t>n</w:t>
            </w:r>
            <w:r>
              <w:rPr>
                <w:rFonts w:ascii="Arial" w:eastAsia="Arial" w:hAnsi="Arial" w:cs="Arial"/>
                <w:b/>
                <w:i/>
                <w:spacing w:val="1"/>
                <w:sz w:val="15"/>
                <w:szCs w:val="15"/>
              </w:rPr>
              <w:t>g</w:t>
            </w:r>
            <w:r>
              <w:rPr>
                <w:rFonts w:ascii="Arial" w:eastAsia="Arial" w:hAnsi="Arial" w:cs="Arial"/>
                <w:b/>
                <w:i/>
                <w:spacing w:val="-2"/>
                <w:sz w:val="15"/>
                <w:szCs w:val="15"/>
              </w:rPr>
              <w:t>em</w:t>
            </w:r>
            <w:r>
              <w:rPr>
                <w:rFonts w:ascii="Arial" w:eastAsia="Arial" w:hAnsi="Arial" w:cs="Arial"/>
                <w:b/>
                <w:i/>
                <w:spacing w:val="1"/>
                <w:sz w:val="15"/>
                <w:szCs w:val="15"/>
              </w:rPr>
              <w:t>b</w:t>
            </w:r>
            <w:r>
              <w:rPr>
                <w:rFonts w:ascii="Arial" w:eastAsia="Arial" w:hAnsi="Arial" w:cs="Arial"/>
                <w:b/>
                <w:i/>
                <w:spacing w:val="-2"/>
                <w:sz w:val="15"/>
                <w:szCs w:val="15"/>
              </w:rPr>
              <w:t>a</w:t>
            </w:r>
            <w:r>
              <w:rPr>
                <w:rFonts w:ascii="Arial" w:eastAsia="Arial" w:hAnsi="Arial" w:cs="Arial"/>
                <w:b/>
                <w:i/>
                <w:spacing w:val="-1"/>
                <w:sz w:val="15"/>
                <w:szCs w:val="15"/>
              </w:rPr>
              <w:t>n</w:t>
            </w:r>
            <w:r>
              <w:rPr>
                <w:rFonts w:ascii="Arial" w:eastAsia="Arial" w:hAnsi="Arial" w:cs="Arial"/>
                <w:b/>
                <w:i/>
                <w:spacing w:val="1"/>
                <w:sz w:val="15"/>
                <w:szCs w:val="15"/>
              </w:rPr>
              <w:t>g</w:t>
            </w:r>
            <w:r>
              <w:rPr>
                <w:rFonts w:ascii="Arial" w:eastAsia="Arial" w:hAnsi="Arial" w:cs="Arial"/>
                <w:b/>
                <w:i/>
                <w:spacing w:val="-2"/>
                <w:sz w:val="15"/>
                <w:szCs w:val="15"/>
              </w:rPr>
              <w:t>a</w:t>
            </w:r>
            <w:r>
              <w:rPr>
                <w:rFonts w:ascii="Arial" w:eastAsia="Arial" w:hAnsi="Arial" w:cs="Arial"/>
                <w:b/>
                <w:i/>
                <w:sz w:val="15"/>
                <w:szCs w:val="15"/>
              </w:rPr>
              <w:t>n</w:t>
            </w:r>
            <w:proofErr w:type="spellEnd"/>
            <w:r>
              <w:rPr>
                <w:rFonts w:ascii="Arial" w:eastAsia="Arial" w:hAnsi="Arial" w:cs="Arial"/>
                <w:b/>
                <w:i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b/>
                <w:i/>
                <w:spacing w:val="1"/>
                <w:sz w:val="15"/>
                <w:szCs w:val="15"/>
              </w:rPr>
              <w:t>W</w:t>
            </w:r>
            <w:r>
              <w:rPr>
                <w:rFonts w:ascii="Arial" w:eastAsia="Arial" w:hAnsi="Arial" w:cs="Arial"/>
                <w:b/>
                <w:i/>
                <w:spacing w:val="-2"/>
                <w:sz w:val="15"/>
                <w:szCs w:val="15"/>
              </w:rPr>
              <w:t>e</w:t>
            </w:r>
            <w:r>
              <w:rPr>
                <w:rFonts w:ascii="Arial" w:eastAsia="Arial" w:hAnsi="Arial" w:cs="Arial"/>
                <w:b/>
                <w:i/>
                <w:sz w:val="15"/>
                <w:szCs w:val="15"/>
              </w:rPr>
              <w:t>b</w:t>
            </w:r>
            <w:r>
              <w:rPr>
                <w:rFonts w:ascii="Arial" w:eastAsia="Arial" w:hAnsi="Arial" w:cs="Arial"/>
                <w:b/>
                <w:i/>
                <w:spacing w:val="-2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i/>
                <w:spacing w:val="1"/>
                <w:sz w:val="15"/>
                <w:szCs w:val="15"/>
              </w:rPr>
              <w:t>B</w:t>
            </w:r>
            <w:r>
              <w:rPr>
                <w:rFonts w:ascii="Arial" w:eastAsia="Arial" w:hAnsi="Arial" w:cs="Arial"/>
                <w:b/>
                <w:i/>
                <w:spacing w:val="-2"/>
                <w:sz w:val="15"/>
                <w:szCs w:val="15"/>
              </w:rPr>
              <w:t>e</w:t>
            </w:r>
            <w:r>
              <w:rPr>
                <w:rFonts w:ascii="Arial" w:eastAsia="Arial" w:hAnsi="Arial" w:cs="Arial"/>
                <w:b/>
                <w:i/>
                <w:spacing w:val="-1"/>
                <w:sz w:val="15"/>
                <w:szCs w:val="15"/>
              </w:rPr>
              <w:t>r</w:t>
            </w:r>
            <w:r>
              <w:rPr>
                <w:rFonts w:ascii="Arial" w:eastAsia="Arial" w:hAnsi="Arial" w:cs="Arial"/>
                <w:b/>
                <w:i/>
                <w:spacing w:val="1"/>
                <w:sz w:val="15"/>
                <w:szCs w:val="15"/>
              </w:rPr>
              <w:t>b</w:t>
            </w:r>
            <w:r>
              <w:rPr>
                <w:rFonts w:ascii="Arial" w:eastAsia="Arial" w:hAnsi="Arial" w:cs="Arial"/>
                <w:b/>
                <w:i/>
                <w:sz w:val="15"/>
                <w:szCs w:val="15"/>
              </w:rPr>
              <w:t>a</w:t>
            </w:r>
            <w:r>
              <w:rPr>
                <w:rFonts w:ascii="Arial" w:eastAsia="Arial" w:hAnsi="Arial" w:cs="Arial"/>
                <w:b/>
                <w:i/>
                <w:spacing w:val="-3"/>
                <w:sz w:val="15"/>
                <w:szCs w:val="15"/>
              </w:rPr>
              <w:t>s</w:t>
            </w:r>
            <w:r>
              <w:rPr>
                <w:rFonts w:ascii="Arial" w:eastAsia="Arial" w:hAnsi="Arial" w:cs="Arial"/>
                <w:b/>
                <w:i/>
                <w:spacing w:val="1"/>
                <w:sz w:val="15"/>
                <w:szCs w:val="15"/>
              </w:rPr>
              <w:t>i</w:t>
            </w:r>
            <w:r>
              <w:rPr>
                <w:rFonts w:ascii="Arial" w:eastAsia="Arial" w:hAnsi="Arial" w:cs="Arial"/>
                <w:b/>
                <w:i/>
                <w:sz w:val="15"/>
                <w:szCs w:val="15"/>
              </w:rPr>
              <w:t>s</w:t>
            </w:r>
            <w:proofErr w:type="spellEnd"/>
            <w:r>
              <w:rPr>
                <w:rFonts w:ascii="Arial" w:eastAsia="Arial" w:hAnsi="Arial" w:cs="Arial"/>
                <w:b/>
                <w:i/>
                <w:spacing w:val="-1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i/>
                <w:spacing w:val="-1"/>
                <w:sz w:val="15"/>
                <w:szCs w:val="15"/>
              </w:rPr>
              <w:t>K</w:t>
            </w:r>
            <w:r>
              <w:rPr>
                <w:rFonts w:ascii="Arial" w:eastAsia="Arial" w:hAnsi="Arial" w:cs="Arial"/>
                <w:b/>
                <w:i/>
                <w:sz w:val="15"/>
                <w:szCs w:val="15"/>
              </w:rPr>
              <w:t>e</w:t>
            </w:r>
            <w:r>
              <w:rPr>
                <w:rFonts w:ascii="Arial" w:eastAsia="Arial" w:hAnsi="Arial" w:cs="Arial"/>
                <w:b/>
                <w:i/>
                <w:spacing w:val="-1"/>
                <w:sz w:val="15"/>
                <w:szCs w:val="15"/>
              </w:rPr>
              <w:t>r</w:t>
            </w:r>
            <w:r>
              <w:rPr>
                <w:rFonts w:ascii="Arial" w:eastAsia="Arial" w:hAnsi="Arial" w:cs="Arial"/>
                <w:b/>
                <w:i/>
                <w:sz w:val="15"/>
                <w:szCs w:val="15"/>
              </w:rPr>
              <w:t>a</w:t>
            </w:r>
            <w:r>
              <w:rPr>
                <w:rFonts w:ascii="Arial" w:eastAsia="Arial" w:hAnsi="Arial" w:cs="Arial"/>
                <w:b/>
                <w:i/>
                <w:spacing w:val="-1"/>
                <w:sz w:val="15"/>
                <w:szCs w:val="15"/>
              </w:rPr>
              <w:t>n</w:t>
            </w:r>
            <w:r>
              <w:rPr>
                <w:rFonts w:ascii="Arial" w:eastAsia="Arial" w:hAnsi="Arial" w:cs="Arial"/>
                <w:b/>
                <w:i/>
                <w:spacing w:val="1"/>
                <w:sz w:val="15"/>
                <w:szCs w:val="15"/>
              </w:rPr>
              <w:t>g</w:t>
            </w:r>
            <w:r>
              <w:rPr>
                <w:rFonts w:ascii="Arial" w:eastAsia="Arial" w:hAnsi="Arial" w:cs="Arial"/>
                <w:b/>
                <w:i/>
                <w:sz w:val="15"/>
                <w:szCs w:val="15"/>
              </w:rPr>
              <w:t>ka</w:t>
            </w:r>
            <w:proofErr w:type="spellEnd"/>
          </w:p>
        </w:tc>
        <w:tc>
          <w:tcPr>
            <w:tcW w:w="59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39F46DC" w14:textId="77777777" w:rsidR="00576100" w:rsidRDefault="00576100" w:rsidP="00576100">
            <w:pPr>
              <w:spacing w:before="36"/>
              <w:ind w:left="220" w:right="211"/>
              <w:jc w:val="center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i/>
                <w:sz w:val="15"/>
                <w:szCs w:val="15"/>
              </w:rPr>
              <w:t>3</w:t>
            </w:r>
          </w:p>
        </w:tc>
      </w:tr>
      <w:tr w:rsidR="00576100" w14:paraId="63A35E55" w14:textId="77777777" w:rsidTr="00576100">
        <w:trPr>
          <w:trHeight w:hRule="exact" w:val="245"/>
        </w:trPr>
        <w:tc>
          <w:tcPr>
            <w:tcW w:w="45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3B5C94D" w14:textId="77777777" w:rsidR="00576100" w:rsidRDefault="00576100" w:rsidP="00576100">
            <w:pPr>
              <w:spacing w:before="33"/>
              <w:ind w:left="150" w:right="140"/>
              <w:jc w:val="center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8</w:t>
            </w:r>
          </w:p>
        </w:tc>
        <w:tc>
          <w:tcPr>
            <w:tcW w:w="102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FF8655E" w14:textId="77777777" w:rsidR="00576100" w:rsidRDefault="00576100" w:rsidP="00576100">
            <w:pPr>
              <w:spacing w:before="33"/>
              <w:ind w:left="215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PS</w:t>
            </w:r>
            <w:r>
              <w:rPr>
                <w:rFonts w:ascii="Arial" w:eastAsia="Arial" w:hAnsi="Arial" w:cs="Arial"/>
                <w:spacing w:val="1"/>
                <w:sz w:val="15"/>
                <w:szCs w:val="15"/>
              </w:rPr>
              <w:t>I</w:t>
            </w:r>
            <w:r>
              <w:rPr>
                <w:rFonts w:ascii="Arial" w:eastAsia="Arial" w:hAnsi="Arial" w:cs="Arial"/>
                <w:spacing w:val="-2"/>
                <w:sz w:val="15"/>
                <w:szCs w:val="15"/>
              </w:rPr>
              <w:t>3</w:t>
            </w:r>
            <w:r>
              <w:rPr>
                <w:rFonts w:ascii="Arial" w:eastAsia="Arial" w:hAnsi="Arial" w:cs="Arial"/>
                <w:sz w:val="15"/>
                <w:szCs w:val="15"/>
              </w:rPr>
              <w:t>248</w:t>
            </w:r>
          </w:p>
        </w:tc>
        <w:tc>
          <w:tcPr>
            <w:tcW w:w="300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7558B2E" w14:textId="77777777" w:rsidR="00576100" w:rsidRDefault="00576100" w:rsidP="00576100">
            <w:pPr>
              <w:spacing w:before="33"/>
              <w:ind w:left="40"/>
              <w:rPr>
                <w:rFonts w:ascii="Arial" w:eastAsia="Arial" w:hAnsi="Arial" w:cs="Arial"/>
                <w:sz w:val="15"/>
                <w:szCs w:val="15"/>
              </w:rPr>
            </w:pPr>
            <w:proofErr w:type="spellStart"/>
            <w:r>
              <w:rPr>
                <w:rFonts w:ascii="Arial" w:eastAsia="Arial" w:hAnsi="Arial" w:cs="Arial"/>
                <w:b/>
                <w:i/>
                <w:spacing w:val="-1"/>
                <w:sz w:val="15"/>
                <w:szCs w:val="15"/>
              </w:rPr>
              <w:t>M</w:t>
            </w:r>
            <w:r>
              <w:rPr>
                <w:rFonts w:ascii="Arial" w:eastAsia="Arial" w:hAnsi="Arial" w:cs="Arial"/>
                <w:b/>
                <w:i/>
                <w:sz w:val="15"/>
                <w:szCs w:val="15"/>
              </w:rPr>
              <w:t>a</w:t>
            </w:r>
            <w:r>
              <w:rPr>
                <w:rFonts w:ascii="Arial" w:eastAsia="Arial" w:hAnsi="Arial" w:cs="Arial"/>
                <w:b/>
                <w:i/>
                <w:spacing w:val="1"/>
                <w:sz w:val="15"/>
                <w:szCs w:val="15"/>
              </w:rPr>
              <w:t>n</w:t>
            </w:r>
            <w:r>
              <w:rPr>
                <w:rFonts w:ascii="Arial" w:eastAsia="Arial" w:hAnsi="Arial" w:cs="Arial"/>
                <w:b/>
                <w:i/>
                <w:spacing w:val="-2"/>
                <w:sz w:val="15"/>
                <w:szCs w:val="15"/>
              </w:rPr>
              <w:t>a</w:t>
            </w:r>
            <w:r>
              <w:rPr>
                <w:rFonts w:ascii="Arial" w:eastAsia="Arial" w:hAnsi="Arial" w:cs="Arial"/>
                <w:b/>
                <w:i/>
                <w:spacing w:val="1"/>
                <w:sz w:val="15"/>
                <w:szCs w:val="15"/>
              </w:rPr>
              <w:t>j</w:t>
            </w:r>
            <w:r>
              <w:rPr>
                <w:rFonts w:ascii="Arial" w:eastAsia="Arial" w:hAnsi="Arial" w:cs="Arial"/>
                <w:b/>
                <w:i/>
                <w:spacing w:val="-2"/>
                <w:sz w:val="15"/>
                <w:szCs w:val="15"/>
              </w:rPr>
              <w:t>e</w:t>
            </w:r>
            <w:r>
              <w:rPr>
                <w:rFonts w:ascii="Arial" w:eastAsia="Arial" w:hAnsi="Arial" w:cs="Arial"/>
                <w:b/>
                <w:i/>
                <w:sz w:val="15"/>
                <w:szCs w:val="15"/>
              </w:rPr>
              <w:t>m</w:t>
            </w:r>
            <w:r>
              <w:rPr>
                <w:rFonts w:ascii="Arial" w:eastAsia="Arial" w:hAnsi="Arial" w:cs="Arial"/>
                <w:b/>
                <w:i/>
                <w:spacing w:val="-2"/>
                <w:sz w:val="15"/>
                <w:szCs w:val="15"/>
              </w:rPr>
              <w:t>e</w:t>
            </w:r>
            <w:r>
              <w:rPr>
                <w:rFonts w:ascii="Arial" w:eastAsia="Arial" w:hAnsi="Arial" w:cs="Arial"/>
                <w:b/>
                <w:i/>
                <w:sz w:val="15"/>
                <w:szCs w:val="15"/>
              </w:rPr>
              <w:t>n</w:t>
            </w:r>
            <w:proofErr w:type="spellEnd"/>
            <w:r>
              <w:rPr>
                <w:rFonts w:ascii="Arial" w:eastAsia="Arial" w:hAnsi="Arial" w:cs="Arial"/>
                <w:b/>
                <w:i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i/>
                <w:spacing w:val="-1"/>
                <w:sz w:val="15"/>
                <w:szCs w:val="15"/>
              </w:rPr>
              <w:t>Hub</w:t>
            </w:r>
            <w:r>
              <w:rPr>
                <w:rFonts w:ascii="Arial" w:eastAsia="Arial" w:hAnsi="Arial" w:cs="Arial"/>
                <w:b/>
                <w:i/>
                <w:spacing w:val="1"/>
                <w:sz w:val="15"/>
                <w:szCs w:val="15"/>
              </w:rPr>
              <w:t>u</w:t>
            </w:r>
            <w:r>
              <w:rPr>
                <w:rFonts w:ascii="Arial" w:eastAsia="Arial" w:hAnsi="Arial" w:cs="Arial"/>
                <w:b/>
                <w:i/>
                <w:spacing w:val="-1"/>
                <w:sz w:val="15"/>
                <w:szCs w:val="15"/>
              </w:rPr>
              <w:t>n</w:t>
            </w:r>
            <w:r>
              <w:rPr>
                <w:rFonts w:ascii="Arial" w:eastAsia="Arial" w:hAnsi="Arial" w:cs="Arial"/>
                <w:b/>
                <w:i/>
                <w:spacing w:val="1"/>
                <w:sz w:val="15"/>
                <w:szCs w:val="15"/>
              </w:rPr>
              <w:t>g</w:t>
            </w:r>
            <w:r>
              <w:rPr>
                <w:rFonts w:ascii="Arial" w:eastAsia="Arial" w:hAnsi="Arial" w:cs="Arial"/>
                <w:b/>
                <w:i/>
                <w:spacing w:val="-2"/>
                <w:sz w:val="15"/>
                <w:szCs w:val="15"/>
              </w:rPr>
              <w:t>a</w:t>
            </w:r>
            <w:r>
              <w:rPr>
                <w:rFonts w:ascii="Arial" w:eastAsia="Arial" w:hAnsi="Arial" w:cs="Arial"/>
                <w:b/>
                <w:i/>
                <w:sz w:val="15"/>
                <w:szCs w:val="15"/>
              </w:rPr>
              <w:t>n</w:t>
            </w:r>
            <w:proofErr w:type="spellEnd"/>
            <w:r>
              <w:rPr>
                <w:rFonts w:ascii="Arial" w:eastAsia="Arial" w:hAnsi="Arial" w:cs="Arial"/>
                <w:b/>
                <w:i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i/>
                <w:sz w:val="15"/>
                <w:szCs w:val="15"/>
              </w:rPr>
              <w:t>P</w:t>
            </w:r>
            <w:r>
              <w:rPr>
                <w:rFonts w:ascii="Arial" w:eastAsia="Arial" w:hAnsi="Arial" w:cs="Arial"/>
                <w:b/>
                <w:i/>
                <w:spacing w:val="-3"/>
                <w:sz w:val="15"/>
                <w:szCs w:val="15"/>
              </w:rPr>
              <w:t>e</w:t>
            </w:r>
            <w:r>
              <w:rPr>
                <w:rFonts w:ascii="Arial" w:eastAsia="Arial" w:hAnsi="Arial" w:cs="Arial"/>
                <w:b/>
                <w:i/>
                <w:spacing w:val="1"/>
                <w:w w:val="101"/>
                <w:sz w:val="15"/>
                <w:szCs w:val="15"/>
              </w:rPr>
              <w:t>l</w:t>
            </w:r>
            <w:r>
              <w:rPr>
                <w:rFonts w:ascii="Arial" w:eastAsia="Arial" w:hAnsi="Arial" w:cs="Arial"/>
                <w:b/>
                <w:i/>
                <w:spacing w:val="-2"/>
                <w:sz w:val="15"/>
                <w:szCs w:val="15"/>
              </w:rPr>
              <w:t>a</w:t>
            </w:r>
            <w:r>
              <w:rPr>
                <w:rFonts w:ascii="Arial" w:eastAsia="Arial" w:hAnsi="Arial" w:cs="Arial"/>
                <w:b/>
                <w:i/>
                <w:spacing w:val="-1"/>
                <w:sz w:val="15"/>
                <w:szCs w:val="15"/>
              </w:rPr>
              <w:t>ng</w:t>
            </w:r>
            <w:r>
              <w:rPr>
                <w:rFonts w:ascii="Arial" w:eastAsia="Arial" w:hAnsi="Arial" w:cs="Arial"/>
                <w:b/>
                <w:i/>
                <w:spacing w:val="1"/>
                <w:sz w:val="15"/>
                <w:szCs w:val="15"/>
              </w:rPr>
              <w:t>g</w:t>
            </w:r>
            <w:r>
              <w:rPr>
                <w:rFonts w:ascii="Arial" w:eastAsia="Arial" w:hAnsi="Arial" w:cs="Arial"/>
                <w:b/>
                <w:i/>
                <w:spacing w:val="-2"/>
                <w:sz w:val="15"/>
                <w:szCs w:val="15"/>
              </w:rPr>
              <w:t>a</w:t>
            </w:r>
            <w:r>
              <w:rPr>
                <w:rFonts w:ascii="Arial" w:eastAsia="Arial" w:hAnsi="Arial" w:cs="Arial"/>
                <w:b/>
                <w:i/>
                <w:sz w:val="15"/>
                <w:szCs w:val="15"/>
              </w:rPr>
              <w:t>n</w:t>
            </w:r>
            <w:proofErr w:type="spellEnd"/>
          </w:p>
        </w:tc>
        <w:tc>
          <w:tcPr>
            <w:tcW w:w="59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7C96137" w14:textId="77777777" w:rsidR="00576100" w:rsidRDefault="00576100" w:rsidP="00576100">
            <w:pPr>
              <w:spacing w:before="33"/>
              <w:ind w:left="220" w:right="211"/>
              <w:jc w:val="center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i/>
                <w:sz w:val="15"/>
                <w:szCs w:val="15"/>
              </w:rPr>
              <w:t>2</w:t>
            </w:r>
          </w:p>
        </w:tc>
      </w:tr>
      <w:tr w:rsidR="00576100" w14:paraId="7152E489" w14:textId="77777777" w:rsidTr="00576100">
        <w:trPr>
          <w:trHeight w:hRule="exact" w:val="243"/>
        </w:trPr>
        <w:tc>
          <w:tcPr>
            <w:tcW w:w="45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D66DD8A" w14:textId="06E78BC7" w:rsidR="00576100" w:rsidRDefault="00576100" w:rsidP="00576100">
            <w:pPr>
              <w:spacing w:before="36"/>
              <w:ind w:left="150" w:right="140"/>
              <w:jc w:val="center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9</w:t>
            </w:r>
          </w:p>
        </w:tc>
        <w:tc>
          <w:tcPr>
            <w:tcW w:w="102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F4E3E4A" w14:textId="77777777" w:rsidR="006D71D7" w:rsidRDefault="006D71D7" w:rsidP="00576100">
            <w:pPr>
              <w:spacing w:before="36"/>
              <w:ind w:left="215"/>
              <w:rPr>
                <w:noProof/>
                <w:sz w:val="28"/>
                <w:szCs w:val="28"/>
              </w:rPr>
            </w:pPr>
          </w:p>
          <w:p w14:paraId="3E4DB7DF" w14:textId="37434FFE" w:rsidR="00576100" w:rsidRDefault="00576100" w:rsidP="00576100">
            <w:pPr>
              <w:spacing w:before="36"/>
              <w:ind w:left="215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PS</w:t>
            </w:r>
            <w:r>
              <w:rPr>
                <w:rFonts w:ascii="Arial" w:eastAsia="Arial" w:hAnsi="Arial" w:cs="Arial"/>
                <w:spacing w:val="1"/>
                <w:sz w:val="15"/>
                <w:szCs w:val="15"/>
              </w:rPr>
              <w:t>I</w:t>
            </w:r>
            <w:r>
              <w:rPr>
                <w:rFonts w:ascii="Arial" w:eastAsia="Arial" w:hAnsi="Arial" w:cs="Arial"/>
                <w:spacing w:val="-2"/>
                <w:sz w:val="15"/>
                <w:szCs w:val="15"/>
              </w:rPr>
              <w:t>3</w:t>
            </w:r>
            <w:r>
              <w:rPr>
                <w:rFonts w:ascii="Arial" w:eastAsia="Arial" w:hAnsi="Arial" w:cs="Arial"/>
                <w:sz w:val="15"/>
                <w:szCs w:val="15"/>
              </w:rPr>
              <w:t>249</w:t>
            </w:r>
          </w:p>
        </w:tc>
        <w:tc>
          <w:tcPr>
            <w:tcW w:w="300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693BD74" w14:textId="77777777" w:rsidR="00576100" w:rsidRDefault="00576100" w:rsidP="00576100">
            <w:pPr>
              <w:spacing w:before="36"/>
              <w:ind w:left="40"/>
              <w:rPr>
                <w:rFonts w:ascii="Arial" w:eastAsia="Arial" w:hAnsi="Arial" w:cs="Arial"/>
                <w:sz w:val="15"/>
                <w:szCs w:val="15"/>
              </w:rPr>
            </w:pPr>
            <w:proofErr w:type="spellStart"/>
            <w:r>
              <w:rPr>
                <w:rFonts w:ascii="Arial" w:eastAsia="Arial" w:hAnsi="Arial" w:cs="Arial"/>
                <w:b/>
                <w:i/>
                <w:spacing w:val="1"/>
                <w:sz w:val="15"/>
                <w:szCs w:val="15"/>
              </w:rPr>
              <w:t>K</w:t>
            </w:r>
            <w:r>
              <w:rPr>
                <w:rFonts w:ascii="Arial" w:eastAsia="Arial" w:hAnsi="Arial" w:cs="Arial"/>
                <w:b/>
                <w:i/>
                <w:spacing w:val="-2"/>
                <w:sz w:val="15"/>
                <w:szCs w:val="15"/>
              </w:rPr>
              <w:t>a</w:t>
            </w:r>
            <w:r>
              <w:rPr>
                <w:rFonts w:ascii="Arial" w:eastAsia="Arial" w:hAnsi="Arial" w:cs="Arial"/>
                <w:b/>
                <w:i/>
                <w:spacing w:val="-1"/>
                <w:sz w:val="15"/>
                <w:szCs w:val="15"/>
              </w:rPr>
              <w:t>p</w:t>
            </w:r>
            <w:r>
              <w:rPr>
                <w:rFonts w:ascii="Arial" w:eastAsia="Arial" w:hAnsi="Arial" w:cs="Arial"/>
                <w:b/>
                <w:i/>
                <w:spacing w:val="1"/>
                <w:sz w:val="15"/>
                <w:szCs w:val="15"/>
              </w:rPr>
              <w:t>i</w:t>
            </w:r>
            <w:r>
              <w:rPr>
                <w:rFonts w:ascii="Arial" w:eastAsia="Arial" w:hAnsi="Arial" w:cs="Arial"/>
                <w:b/>
                <w:i/>
                <w:sz w:val="15"/>
                <w:szCs w:val="15"/>
              </w:rPr>
              <w:t>ta</w:t>
            </w:r>
            <w:proofErr w:type="spellEnd"/>
            <w:r>
              <w:rPr>
                <w:rFonts w:ascii="Arial" w:eastAsia="Arial" w:hAnsi="Arial" w:cs="Arial"/>
                <w:b/>
                <w:i/>
                <w:spacing w:val="-1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i/>
                <w:sz w:val="15"/>
                <w:szCs w:val="15"/>
              </w:rPr>
              <w:t>S</w:t>
            </w:r>
            <w:r>
              <w:rPr>
                <w:rFonts w:ascii="Arial" w:eastAsia="Arial" w:hAnsi="Arial" w:cs="Arial"/>
                <w:b/>
                <w:i/>
                <w:spacing w:val="-3"/>
                <w:sz w:val="15"/>
                <w:szCs w:val="15"/>
              </w:rPr>
              <w:t>e</w:t>
            </w:r>
            <w:r>
              <w:rPr>
                <w:rFonts w:ascii="Arial" w:eastAsia="Arial" w:hAnsi="Arial" w:cs="Arial"/>
                <w:b/>
                <w:i/>
                <w:spacing w:val="1"/>
                <w:w w:val="101"/>
                <w:sz w:val="15"/>
                <w:szCs w:val="15"/>
              </w:rPr>
              <w:t>l</w:t>
            </w:r>
            <w:r>
              <w:rPr>
                <w:rFonts w:ascii="Arial" w:eastAsia="Arial" w:hAnsi="Arial" w:cs="Arial"/>
                <w:b/>
                <w:i/>
                <w:sz w:val="15"/>
                <w:szCs w:val="15"/>
              </w:rPr>
              <w:t>ek</w:t>
            </w:r>
            <w:r>
              <w:rPr>
                <w:rFonts w:ascii="Arial" w:eastAsia="Arial" w:hAnsi="Arial" w:cs="Arial"/>
                <w:b/>
                <w:i/>
                <w:spacing w:val="-2"/>
                <w:sz w:val="15"/>
                <w:szCs w:val="15"/>
              </w:rPr>
              <w:t>t</w:t>
            </w:r>
            <w:r>
              <w:rPr>
                <w:rFonts w:ascii="Arial" w:eastAsia="Arial" w:hAnsi="Arial" w:cs="Arial"/>
                <w:b/>
                <w:i/>
                <w:sz w:val="15"/>
                <w:szCs w:val="15"/>
              </w:rPr>
              <w:t>a</w:t>
            </w:r>
            <w:proofErr w:type="spellEnd"/>
          </w:p>
        </w:tc>
        <w:tc>
          <w:tcPr>
            <w:tcW w:w="59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CD7E402" w14:textId="77777777" w:rsidR="00576100" w:rsidRDefault="00576100" w:rsidP="00576100">
            <w:pPr>
              <w:spacing w:before="36"/>
              <w:ind w:left="220" w:right="211"/>
              <w:jc w:val="center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i/>
                <w:sz w:val="15"/>
                <w:szCs w:val="15"/>
              </w:rPr>
              <w:t>2</w:t>
            </w:r>
          </w:p>
        </w:tc>
      </w:tr>
      <w:tr w:rsidR="00576100" w14:paraId="314D92C0" w14:textId="77777777" w:rsidTr="00576100">
        <w:trPr>
          <w:trHeight w:hRule="exact" w:val="245"/>
        </w:trPr>
        <w:tc>
          <w:tcPr>
            <w:tcW w:w="45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416445F" w14:textId="21E623B0" w:rsidR="00576100" w:rsidRDefault="00576100" w:rsidP="00576100">
            <w:pPr>
              <w:spacing w:before="36"/>
              <w:ind w:left="133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10</w:t>
            </w:r>
          </w:p>
        </w:tc>
        <w:tc>
          <w:tcPr>
            <w:tcW w:w="102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549B9DE" w14:textId="77777777" w:rsidR="00576100" w:rsidRDefault="00576100" w:rsidP="00576100">
            <w:pPr>
              <w:spacing w:before="36"/>
              <w:ind w:left="215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PS</w:t>
            </w:r>
            <w:r>
              <w:rPr>
                <w:rFonts w:ascii="Arial" w:eastAsia="Arial" w:hAnsi="Arial" w:cs="Arial"/>
                <w:spacing w:val="1"/>
                <w:sz w:val="15"/>
                <w:szCs w:val="15"/>
              </w:rPr>
              <w:t>I</w:t>
            </w:r>
            <w:r>
              <w:rPr>
                <w:rFonts w:ascii="Arial" w:eastAsia="Arial" w:hAnsi="Arial" w:cs="Arial"/>
                <w:spacing w:val="-2"/>
                <w:sz w:val="15"/>
                <w:szCs w:val="15"/>
              </w:rPr>
              <w:t>3</w:t>
            </w:r>
            <w:r>
              <w:rPr>
                <w:rFonts w:ascii="Arial" w:eastAsia="Arial" w:hAnsi="Arial" w:cs="Arial"/>
                <w:sz w:val="15"/>
                <w:szCs w:val="15"/>
              </w:rPr>
              <w:t>350</w:t>
            </w:r>
          </w:p>
        </w:tc>
        <w:tc>
          <w:tcPr>
            <w:tcW w:w="300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86C4CD1" w14:textId="77777777" w:rsidR="00576100" w:rsidRDefault="00576100" w:rsidP="00576100">
            <w:pPr>
              <w:spacing w:before="36"/>
              <w:ind w:left="40"/>
              <w:rPr>
                <w:rFonts w:ascii="Arial" w:eastAsia="Arial" w:hAnsi="Arial" w:cs="Arial"/>
                <w:sz w:val="15"/>
                <w:szCs w:val="15"/>
              </w:rPr>
            </w:pPr>
            <w:proofErr w:type="spellStart"/>
            <w:r>
              <w:rPr>
                <w:rFonts w:ascii="Arial" w:eastAsia="Arial" w:hAnsi="Arial" w:cs="Arial"/>
                <w:b/>
                <w:i/>
                <w:spacing w:val="-1"/>
                <w:sz w:val="15"/>
                <w:szCs w:val="15"/>
              </w:rPr>
              <w:t>K</w:t>
            </w:r>
            <w:r>
              <w:rPr>
                <w:rFonts w:ascii="Arial" w:eastAsia="Arial" w:hAnsi="Arial" w:cs="Arial"/>
                <w:b/>
                <w:i/>
                <w:spacing w:val="1"/>
                <w:sz w:val="15"/>
                <w:szCs w:val="15"/>
              </w:rPr>
              <w:t>o</w:t>
            </w:r>
            <w:r>
              <w:rPr>
                <w:rFonts w:ascii="Arial" w:eastAsia="Arial" w:hAnsi="Arial" w:cs="Arial"/>
                <w:b/>
                <w:i/>
                <w:spacing w:val="-2"/>
                <w:sz w:val="15"/>
                <w:szCs w:val="15"/>
              </w:rPr>
              <w:t>m</w:t>
            </w:r>
            <w:r>
              <w:rPr>
                <w:rFonts w:ascii="Arial" w:eastAsia="Arial" w:hAnsi="Arial" w:cs="Arial"/>
                <w:b/>
                <w:i/>
                <w:spacing w:val="-1"/>
                <w:sz w:val="15"/>
                <w:szCs w:val="15"/>
              </w:rPr>
              <w:t>u</w:t>
            </w:r>
            <w:r>
              <w:rPr>
                <w:rFonts w:ascii="Arial" w:eastAsia="Arial" w:hAnsi="Arial" w:cs="Arial"/>
                <w:b/>
                <w:i/>
                <w:spacing w:val="1"/>
                <w:sz w:val="15"/>
                <w:szCs w:val="15"/>
              </w:rPr>
              <w:t>n</w:t>
            </w:r>
            <w:r>
              <w:rPr>
                <w:rFonts w:ascii="Arial" w:eastAsia="Arial" w:hAnsi="Arial" w:cs="Arial"/>
                <w:b/>
                <w:i/>
                <w:spacing w:val="-1"/>
                <w:sz w:val="15"/>
                <w:szCs w:val="15"/>
              </w:rPr>
              <w:t>i</w:t>
            </w:r>
            <w:r>
              <w:rPr>
                <w:rFonts w:ascii="Arial" w:eastAsia="Arial" w:hAnsi="Arial" w:cs="Arial"/>
                <w:b/>
                <w:i/>
                <w:sz w:val="15"/>
                <w:szCs w:val="15"/>
              </w:rPr>
              <w:t>ka</w:t>
            </w:r>
            <w:r>
              <w:rPr>
                <w:rFonts w:ascii="Arial" w:eastAsia="Arial" w:hAnsi="Arial" w:cs="Arial"/>
                <w:b/>
                <w:i/>
                <w:spacing w:val="-3"/>
                <w:sz w:val="15"/>
                <w:szCs w:val="15"/>
              </w:rPr>
              <w:t>s</w:t>
            </w:r>
            <w:r>
              <w:rPr>
                <w:rFonts w:ascii="Arial" w:eastAsia="Arial" w:hAnsi="Arial" w:cs="Arial"/>
                <w:b/>
                <w:i/>
                <w:sz w:val="15"/>
                <w:szCs w:val="15"/>
              </w:rPr>
              <w:t>i</w:t>
            </w:r>
            <w:proofErr w:type="spellEnd"/>
            <w:r>
              <w:rPr>
                <w:rFonts w:ascii="Arial" w:eastAsia="Arial" w:hAnsi="Arial" w:cs="Arial"/>
                <w:b/>
                <w:i/>
                <w:spacing w:val="1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i/>
                <w:spacing w:val="-1"/>
                <w:sz w:val="15"/>
                <w:szCs w:val="15"/>
              </w:rPr>
              <w:t>B</w:t>
            </w:r>
            <w:r>
              <w:rPr>
                <w:rFonts w:ascii="Arial" w:eastAsia="Arial" w:hAnsi="Arial" w:cs="Arial"/>
                <w:b/>
                <w:i/>
                <w:spacing w:val="1"/>
                <w:w w:val="101"/>
                <w:sz w:val="15"/>
                <w:szCs w:val="15"/>
              </w:rPr>
              <w:t>i</w:t>
            </w:r>
            <w:r>
              <w:rPr>
                <w:rFonts w:ascii="Arial" w:eastAsia="Arial" w:hAnsi="Arial" w:cs="Arial"/>
                <w:b/>
                <w:i/>
                <w:spacing w:val="-2"/>
                <w:sz w:val="15"/>
                <w:szCs w:val="15"/>
              </w:rPr>
              <w:t>s</w:t>
            </w:r>
            <w:r>
              <w:rPr>
                <w:rFonts w:ascii="Arial" w:eastAsia="Arial" w:hAnsi="Arial" w:cs="Arial"/>
                <w:b/>
                <w:i/>
                <w:spacing w:val="-1"/>
                <w:sz w:val="15"/>
                <w:szCs w:val="15"/>
              </w:rPr>
              <w:t>n</w:t>
            </w:r>
            <w:r>
              <w:rPr>
                <w:rFonts w:ascii="Arial" w:eastAsia="Arial" w:hAnsi="Arial" w:cs="Arial"/>
                <w:b/>
                <w:i/>
                <w:spacing w:val="1"/>
                <w:w w:val="101"/>
                <w:sz w:val="15"/>
                <w:szCs w:val="15"/>
              </w:rPr>
              <w:t>i</w:t>
            </w:r>
            <w:r>
              <w:rPr>
                <w:rFonts w:ascii="Arial" w:eastAsia="Arial" w:hAnsi="Arial" w:cs="Arial"/>
                <w:b/>
                <w:i/>
                <w:sz w:val="15"/>
                <w:szCs w:val="15"/>
              </w:rPr>
              <w:t>s</w:t>
            </w:r>
            <w:proofErr w:type="spellEnd"/>
          </w:p>
        </w:tc>
        <w:tc>
          <w:tcPr>
            <w:tcW w:w="59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DCBDF98" w14:textId="77777777" w:rsidR="00576100" w:rsidRDefault="00576100" w:rsidP="00576100">
            <w:pPr>
              <w:spacing w:before="36"/>
              <w:ind w:left="220" w:right="211"/>
              <w:jc w:val="center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i/>
                <w:sz w:val="15"/>
                <w:szCs w:val="15"/>
              </w:rPr>
              <w:t>3</w:t>
            </w:r>
          </w:p>
        </w:tc>
      </w:tr>
      <w:tr w:rsidR="00576100" w14:paraId="03A37B82" w14:textId="77777777" w:rsidTr="00576100">
        <w:trPr>
          <w:trHeight w:hRule="exact" w:val="242"/>
        </w:trPr>
        <w:tc>
          <w:tcPr>
            <w:tcW w:w="45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803A300" w14:textId="77777777" w:rsidR="00576100" w:rsidRDefault="00576100" w:rsidP="00576100">
            <w:pPr>
              <w:spacing w:before="33"/>
              <w:ind w:left="133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11</w:t>
            </w:r>
          </w:p>
        </w:tc>
        <w:tc>
          <w:tcPr>
            <w:tcW w:w="102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E90E2E9" w14:textId="77777777" w:rsidR="00576100" w:rsidRDefault="00576100" w:rsidP="00576100">
            <w:pPr>
              <w:spacing w:before="33"/>
              <w:ind w:left="215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PS</w:t>
            </w:r>
            <w:r>
              <w:rPr>
                <w:rFonts w:ascii="Arial" w:eastAsia="Arial" w:hAnsi="Arial" w:cs="Arial"/>
                <w:spacing w:val="1"/>
                <w:sz w:val="15"/>
                <w:szCs w:val="15"/>
              </w:rPr>
              <w:t>I</w:t>
            </w:r>
            <w:r>
              <w:rPr>
                <w:rFonts w:ascii="Arial" w:eastAsia="Arial" w:hAnsi="Arial" w:cs="Arial"/>
                <w:spacing w:val="-2"/>
                <w:sz w:val="15"/>
                <w:szCs w:val="15"/>
              </w:rPr>
              <w:t>3</w:t>
            </w:r>
            <w:r>
              <w:rPr>
                <w:rFonts w:ascii="Arial" w:eastAsia="Arial" w:hAnsi="Arial" w:cs="Arial"/>
                <w:sz w:val="15"/>
                <w:szCs w:val="15"/>
              </w:rPr>
              <w:t>351</w:t>
            </w:r>
          </w:p>
        </w:tc>
        <w:tc>
          <w:tcPr>
            <w:tcW w:w="300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75DC90D" w14:textId="77777777" w:rsidR="00576100" w:rsidRDefault="00576100" w:rsidP="00576100">
            <w:pPr>
              <w:spacing w:before="33"/>
              <w:ind w:left="40"/>
              <w:rPr>
                <w:rFonts w:ascii="Arial" w:eastAsia="Arial" w:hAnsi="Arial" w:cs="Arial"/>
                <w:sz w:val="15"/>
                <w:szCs w:val="15"/>
              </w:rPr>
            </w:pPr>
            <w:proofErr w:type="spellStart"/>
            <w:r>
              <w:rPr>
                <w:rFonts w:ascii="Arial" w:eastAsia="Arial" w:hAnsi="Arial" w:cs="Arial"/>
                <w:b/>
                <w:i/>
                <w:spacing w:val="1"/>
                <w:sz w:val="15"/>
                <w:szCs w:val="15"/>
              </w:rPr>
              <w:t>T</w:t>
            </w:r>
            <w:r>
              <w:rPr>
                <w:rFonts w:ascii="Arial" w:eastAsia="Arial" w:hAnsi="Arial" w:cs="Arial"/>
                <w:b/>
                <w:i/>
                <w:sz w:val="15"/>
                <w:szCs w:val="15"/>
              </w:rPr>
              <w:t>e</w:t>
            </w:r>
            <w:r>
              <w:rPr>
                <w:rFonts w:ascii="Arial" w:eastAsia="Arial" w:hAnsi="Arial" w:cs="Arial"/>
                <w:b/>
                <w:i/>
                <w:spacing w:val="-3"/>
                <w:sz w:val="15"/>
                <w:szCs w:val="15"/>
              </w:rPr>
              <w:t>k</w:t>
            </w:r>
            <w:r>
              <w:rPr>
                <w:rFonts w:ascii="Arial" w:eastAsia="Arial" w:hAnsi="Arial" w:cs="Arial"/>
                <w:b/>
                <w:i/>
                <w:spacing w:val="-1"/>
                <w:sz w:val="15"/>
                <w:szCs w:val="15"/>
              </w:rPr>
              <w:t>no</w:t>
            </w:r>
            <w:r>
              <w:rPr>
                <w:rFonts w:ascii="Arial" w:eastAsia="Arial" w:hAnsi="Arial" w:cs="Arial"/>
                <w:b/>
                <w:i/>
                <w:spacing w:val="1"/>
                <w:sz w:val="15"/>
                <w:szCs w:val="15"/>
              </w:rPr>
              <w:t>l</w:t>
            </w:r>
            <w:r>
              <w:rPr>
                <w:rFonts w:ascii="Arial" w:eastAsia="Arial" w:hAnsi="Arial" w:cs="Arial"/>
                <w:b/>
                <w:i/>
                <w:spacing w:val="-1"/>
                <w:sz w:val="15"/>
                <w:szCs w:val="15"/>
              </w:rPr>
              <w:t>og</w:t>
            </w:r>
            <w:r>
              <w:rPr>
                <w:rFonts w:ascii="Arial" w:eastAsia="Arial" w:hAnsi="Arial" w:cs="Arial"/>
                <w:b/>
                <w:i/>
                <w:sz w:val="15"/>
                <w:szCs w:val="15"/>
              </w:rPr>
              <w:t>i</w:t>
            </w:r>
            <w:proofErr w:type="spellEnd"/>
            <w:r>
              <w:rPr>
                <w:rFonts w:ascii="Arial" w:eastAsia="Arial" w:hAnsi="Arial" w:cs="Arial"/>
                <w:b/>
                <w:i/>
                <w:spacing w:val="1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i/>
                <w:sz w:val="15"/>
                <w:szCs w:val="15"/>
              </w:rPr>
              <w:t>Pe</w:t>
            </w:r>
            <w:r>
              <w:rPr>
                <w:rFonts w:ascii="Arial" w:eastAsia="Arial" w:hAnsi="Arial" w:cs="Arial"/>
                <w:b/>
                <w:i/>
                <w:spacing w:val="-3"/>
                <w:sz w:val="15"/>
                <w:szCs w:val="15"/>
              </w:rPr>
              <w:t>m</w:t>
            </w:r>
            <w:r>
              <w:rPr>
                <w:rFonts w:ascii="Arial" w:eastAsia="Arial" w:hAnsi="Arial" w:cs="Arial"/>
                <w:b/>
                <w:i/>
                <w:spacing w:val="-1"/>
                <w:sz w:val="15"/>
                <w:szCs w:val="15"/>
              </w:rPr>
              <w:t>ro</w:t>
            </w:r>
            <w:r>
              <w:rPr>
                <w:rFonts w:ascii="Arial" w:eastAsia="Arial" w:hAnsi="Arial" w:cs="Arial"/>
                <w:b/>
                <w:i/>
                <w:spacing w:val="1"/>
                <w:sz w:val="15"/>
                <w:szCs w:val="15"/>
              </w:rPr>
              <w:t>g</w:t>
            </w:r>
            <w:r>
              <w:rPr>
                <w:rFonts w:ascii="Arial" w:eastAsia="Arial" w:hAnsi="Arial" w:cs="Arial"/>
                <w:b/>
                <w:i/>
                <w:spacing w:val="-1"/>
                <w:sz w:val="15"/>
                <w:szCs w:val="15"/>
              </w:rPr>
              <w:t>r</w:t>
            </w:r>
            <w:r>
              <w:rPr>
                <w:rFonts w:ascii="Arial" w:eastAsia="Arial" w:hAnsi="Arial" w:cs="Arial"/>
                <w:b/>
                <w:i/>
                <w:sz w:val="15"/>
                <w:szCs w:val="15"/>
              </w:rPr>
              <w:t>am</w:t>
            </w:r>
            <w:r>
              <w:rPr>
                <w:rFonts w:ascii="Arial" w:eastAsia="Arial" w:hAnsi="Arial" w:cs="Arial"/>
                <w:b/>
                <w:i/>
                <w:spacing w:val="-3"/>
                <w:sz w:val="15"/>
                <w:szCs w:val="15"/>
              </w:rPr>
              <w:t>a</w:t>
            </w:r>
            <w:r>
              <w:rPr>
                <w:rFonts w:ascii="Arial" w:eastAsia="Arial" w:hAnsi="Arial" w:cs="Arial"/>
                <w:b/>
                <w:i/>
                <w:sz w:val="15"/>
                <w:szCs w:val="15"/>
              </w:rPr>
              <w:t>n</w:t>
            </w:r>
            <w:proofErr w:type="spellEnd"/>
            <w:r>
              <w:rPr>
                <w:rFonts w:ascii="Arial" w:eastAsia="Arial" w:hAnsi="Arial" w:cs="Arial"/>
                <w:b/>
                <w:i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b/>
                <w:i/>
                <w:spacing w:val="-3"/>
                <w:sz w:val="15"/>
                <w:szCs w:val="15"/>
              </w:rPr>
              <w:t>M</w:t>
            </w:r>
            <w:r>
              <w:rPr>
                <w:rFonts w:ascii="Arial" w:eastAsia="Arial" w:hAnsi="Arial" w:cs="Arial"/>
                <w:b/>
                <w:i/>
                <w:spacing w:val="1"/>
                <w:sz w:val="15"/>
                <w:szCs w:val="15"/>
              </w:rPr>
              <w:t>o</w:t>
            </w:r>
            <w:r>
              <w:rPr>
                <w:rFonts w:ascii="Arial" w:eastAsia="Arial" w:hAnsi="Arial" w:cs="Arial"/>
                <w:b/>
                <w:i/>
                <w:spacing w:val="-1"/>
                <w:sz w:val="15"/>
                <w:szCs w:val="15"/>
              </w:rPr>
              <w:t>bi</w:t>
            </w:r>
            <w:r>
              <w:rPr>
                <w:rFonts w:ascii="Arial" w:eastAsia="Arial" w:hAnsi="Arial" w:cs="Arial"/>
                <w:b/>
                <w:i/>
                <w:spacing w:val="1"/>
                <w:sz w:val="15"/>
                <w:szCs w:val="15"/>
              </w:rPr>
              <w:t>l</w:t>
            </w:r>
            <w:r>
              <w:rPr>
                <w:rFonts w:ascii="Arial" w:eastAsia="Arial" w:hAnsi="Arial" w:cs="Arial"/>
                <w:b/>
                <w:i/>
                <w:sz w:val="15"/>
                <w:szCs w:val="15"/>
              </w:rPr>
              <w:t>e *</w:t>
            </w:r>
          </w:p>
        </w:tc>
        <w:tc>
          <w:tcPr>
            <w:tcW w:w="59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3F6F1B5" w14:textId="77777777" w:rsidR="00576100" w:rsidRDefault="00576100" w:rsidP="00576100">
            <w:pPr>
              <w:spacing w:before="33"/>
              <w:ind w:left="220" w:right="211"/>
              <w:jc w:val="center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i/>
                <w:sz w:val="15"/>
                <w:szCs w:val="15"/>
              </w:rPr>
              <w:t>3</w:t>
            </w:r>
          </w:p>
        </w:tc>
      </w:tr>
      <w:tr w:rsidR="00576100" w14:paraId="0AC88193" w14:textId="77777777" w:rsidTr="00576100">
        <w:trPr>
          <w:trHeight w:hRule="exact" w:val="245"/>
        </w:trPr>
        <w:tc>
          <w:tcPr>
            <w:tcW w:w="45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1C5DA08" w14:textId="1A507B9E" w:rsidR="00576100" w:rsidRDefault="00576100" w:rsidP="00576100"/>
        </w:tc>
        <w:tc>
          <w:tcPr>
            <w:tcW w:w="102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E4A3A67" w14:textId="77777777" w:rsidR="00576100" w:rsidRDefault="00576100" w:rsidP="00576100"/>
        </w:tc>
        <w:tc>
          <w:tcPr>
            <w:tcW w:w="300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0AF3E8F" w14:textId="77777777" w:rsidR="00576100" w:rsidRDefault="00576100" w:rsidP="00576100">
            <w:pPr>
              <w:spacing w:before="36"/>
              <w:ind w:right="18"/>
              <w:jc w:val="right"/>
              <w:rPr>
                <w:rFonts w:ascii="Arial" w:eastAsia="Arial" w:hAnsi="Arial" w:cs="Arial"/>
                <w:sz w:val="15"/>
                <w:szCs w:val="15"/>
              </w:rPr>
            </w:pPr>
            <w:proofErr w:type="spellStart"/>
            <w:r>
              <w:rPr>
                <w:rFonts w:ascii="Arial" w:eastAsia="Arial" w:hAnsi="Arial" w:cs="Arial"/>
                <w:b/>
                <w:sz w:val="15"/>
                <w:szCs w:val="15"/>
              </w:rPr>
              <w:t>J</w:t>
            </w:r>
            <w:r>
              <w:rPr>
                <w:rFonts w:ascii="Arial" w:eastAsia="Arial" w:hAnsi="Arial" w:cs="Arial"/>
                <w:b/>
                <w:spacing w:val="1"/>
                <w:sz w:val="15"/>
                <w:szCs w:val="15"/>
              </w:rPr>
              <w:t>u</w:t>
            </w:r>
            <w:r>
              <w:rPr>
                <w:rFonts w:ascii="Arial" w:eastAsia="Arial" w:hAnsi="Arial" w:cs="Arial"/>
                <w:b/>
                <w:spacing w:val="-2"/>
                <w:sz w:val="15"/>
                <w:szCs w:val="15"/>
              </w:rPr>
              <w:t>m</w:t>
            </w:r>
            <w:r>
              <w:rPr>
                <w:rFonts w:ascii="Arial" w:eastAsia="Arial" w:hAnsi="Arial" w:cs="Arial"/>
                <w:b/>
                <w:spacing w:val="1"/>
                <w:w w:val="101"/>
                <w:sz w:val="15"/>
                <w:szCs w:val="15"/>
              </w:rPr>
              <w:t>l</w:t>
            </w:r>
            <w:r>
              <w:rPr>
                <w:rFonts w:ascii="Arial" w:eastAsia="Arial" w:hAnsi="Arial" w:cs="Arial"/>
                <w:b/>
                <w:spacing w:val="-2"/>
                <w:sz w:val="15"/>
                <w:szCs w:val="15"/>
              </w:rPr>
              <w:t>a</w:t>
            </w:r>
            <w:r>
              <w:rPr>
                <w:rFonts w:ascii="Arial" w:eastAsia="Arial" w:hAnsi="Arial" w:cs="Arial"/>
                <w:b/>
                <w:sz w:val="15"/>
                <w:szCs w:val="15"/>
              </w:rPr>
              <w:t>h</w:t>
            </w:r>
            <w:proofErr w:type="spellEnd"/>
          </w:p>
        </w:tc>
        <w:tc>
          <w:tcPr>
            <w:tcW w:w="59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DFFD62D" w14:textId="77777777" w:rsidR="00576100" w:rsidRDefault="00576100" w:rsidP="00576100">
            <w:pPr>
              <w:spacing w:before="36"/>
              <w:ind w:left="176" w:right="170"/>
              <w:jc w:val="center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sz w:val="15"/>
                <w:szCs w:val="15"/>
              </w:rPr>
              <w:t>19</w:t>
            </w:r>
          </w:p>
        </w:tc>
      </w:tr>
    </w:tbl>
    <w:p w14:paraId="491F9661" w14:textId="177B96F9" w:rsidR="00F567C3" w:rsidRDefault="00CA0246">
      <w:pPr>
        <w:spacing w:before="7"/>
        <w:rPr>
          <w:rFonts w:ascii="Arial" w:eastAsia="Arial" w:hAnsi="Arial" w:cs="Arial"/>
          <w:sz w:val="15"/>
          <w:szCs w:val="15"/>
        </w:rPr>
        <w:sectPr w:rsidR="00F567C3">
          <w:type w:val="continuous"/>
          <w:pgSz w:w="11900" w:h="16860"/>
          <w:pgMar w:top="300" w:right="500" w:bottom="280" w:left="520" w:header="720" w:footer="720" w:gutter="0"/>
          <w:cols w:num="2" w:space="720" w:equalWidth="0">
            <w:col w:w="1107" w:space="4617"/>
            <w:col w:w="5156"/>
          </w:cols>
        </w:sectPr>
      </w:pPr>
      <w:r>
        <w:br w:type="column"/>
      </w:r>
      <w:r>
        <w:rPr>
          <w:rFonts w:ascii="Arial" w:eastAsia="Arial" w:hAnsi="Arial" w:cs="Arial"/>
          <w:b/>
          <w:sz w:val="15"/>
          <w:szCs w:val="15"/>
        </w:rPr>
        <w:t>S</w:t>
      </w:r>
      <w:r>
        <w:rPr>
          <w:rFonts w:ascii="Arial" w:eastAsia="Arial" w:hAnsi="Arial" w:cs="Arial"/>
          <w:b/>
          <w:spacing w:val="-3"/>
          <w:sz w:val="15"/>
          <w:szCs w:val="15"/>
        </w:rPr>
        <w:t>E</w:t>
      </w:r>
      <w:r>
        <w:rPr>
          <w:rFonts w:ascii="Arial" w:eastAsia="Arial" w:hAnsi="Arial" w:cs="Arial"/>
          <w:b/>
          <w:spacing w:val="1"/>
          <w:sz w:val="15"/>
          <w:szCs w:val="15"/>
        </w:rPr>
        <w:t>M</w:t>
      </w:r>
      <w:r>
        <w:rPr>
          <w:rFonts w:ascii="Arial" w:eastAsia="Arial" w:hAnsi="Arial" w:cs="Arial"/>
          <w:b/>
          <w:sz w:val="15"/>
          <w:szCs w:val="15"/>
        </w:rPr>
        <w:t>E</w:t>
      </w:r>
      <w:r>
        <w:rPr>
          <w:rFonts w:ascii="Arial" w:eastAsia="Arial" w:hAnsi="Arial" w:cs="Arial"/>
          <w:b/>
          <w:spacing w:val="-3"/>
          <w:sz w:val="15"/>
          <w:szCs w:val="15"/>
        </w:rPr>
        <w:t>S</w:t>
      </w:r>
      <w:r>
        <w:rPr>
          <w:rFonts w:ascii="Arial" w:eastAsia="Arial" w:hAnsi="Arial" w:cs="Arial"/>
          <w:b/>
          <w:spacing w:val="1"/>
          <w:sz w:val="15"/>
          <w:szCs w:val="15"/>
        </w:rPr>
        <w:t>T</w:t>
      </w:r>
      <w:r>
        <w:rPr>
          <w:rFonts w:ascii="Arial" w:eastAsia="Arial" w:hAnsi="Arial" w:cs="Arial"/>
          <w:b/>
          <w:spacing w:val="-2"/>
          <w:sz w:val="15"/>
          <w:szCs w:val="15"/>
        </w:rPr>
        <w:t>E</w:t>
      </w:r>
      <w:r>
        <w:rPr>
          <w:rFonts w:ascii="Arial" w:eastAsia="Arial" w:hAnsi="Arial" w:cs="Arial"/>
          <w:b/>
          <w:sz w:val="15"/>
          <w:szCs w:val="15"/>
        </w:rPr>
        <w:t>R 6</w:t>
      </w:r>
    </w:p>
    <w:p w14:paraId="5BD8E6FF" w14:textId="1CF58306" w:rsidR="00F567C3" w:rsidRDefault="00F567C3">
      <w:pPr>
        <w:spacing w:before="8" w:line="0" w:lineRule="atLeast"/>
        <w:rPr>
          <w:sz w:val="1"/>
          <w:szCs w:val="1"/>
        </w:rPr>
      </w:pPr>
    </w:p>
    <w:tbl>
      <w:tblPr>
        <w:tblpPr w:leftFromText="180" w:rightFromText="180" w:vertAnchor="text" w:tblpY="1"/>
        <w:tblOverlap w:val="never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4"/>
        <w:gridCol w:w="1027"/>
        <w:gridCol w:w="3008"/>
        <w:gridCol w:w="595"/>
      </w:tblGrid>
      <w:tr w:rsidR="00F567C3" w14:paraId="11988A01" w14:textId="77777777" w:rsidTr="00576100">
        <w:trPr>
          <w:trHeight w:hRule="exact" w:val="232"/>
        </w:trPr>
        <w:tc>
          <w:tcPr>
            <w:tcW w:w="454" w:type="dxa"/>
            <w:tcBorders>
              <w:top w:val="single" w:sz="7" w:space="0" w:color="000000"/>
              <w:left w:val="single" w:sz="7" w:space="0" w:color="000000"/>
              <w:bottom w:val="single" w:sz="9" w:space="0" w:color="CFDFF0"/>
              <w:right w:val="single" w:sz="7" w:space="0" w:color="000000"/>
            </w:tcBorders>
            <w:shd w:val="clear" w:color="auto" w:fill="CFDFF0"/>
          </w:tcPr>
          <w:p w14:paraId="2B22A3B9" w14:textId="77777777" w:rsidR="00F567C3" w:rsidRDefault="00CA0246" w:rsidP="00576100">
            <w:pPr>
              <w:spacing w:before="33"/>
              <w:ind w:left="131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spacing w:val="-1"/>
                <w:sz w:val="15"/>
                <w:szCs w:val="15"/>
              </w:rPr>
              <w:t>No</w:t>
            </w:r>
          </w:p>
        </w:tc>
        <w:tc>
          <w:tcPr>
            <w:tcW w:w="1027" w:type="dxa"/>
            <w:tcBorders>
              <w:top w:val="single" w:sz="7" w:space="0" w:color="000000"/>
              <w:left w:val="single" w:sz="7" w:space="0" w:color="000000"/>
              <w:bottom w:val="single" w:sz="9" w:space="0" w:color="CFDFF0"/>
              <w:right w:val="single" w:sz="7" w:space="0" w:color="000000"/>
            </w:tcBorders>
            <w:shd w:val="clear" w:color="auto" w:fill="CFDFF0"/>
          </w:tcPr>
          <w:p w14:paraId="6AEFB6F0" w14:textId="77777777" w:rsidR="00F567C3" w:rsidRDefault="00CA0246" w:rsidP="00576100">
            <w:pPr>
              <w:spacing w:before="33"/>
              <w:ind w:left="186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spacing w:val="-1"/>
                <w:sz w:val="15"/>
                <w:szCs w:val="15"/>
              </w:rPr>
              <w:t>Ko</w:t>
            </w:r>
            <w:r>
              <w:rPr>
                <w:rFonts w:ascii="Arial" w:eastAsia="Arial" w:hAnsi="Arial" w:cs="Arial"/>
                <w:b/>
                <w:spacing w:val="1"/>
                <w:sz w:val="15"/>
                <w:szCs w:val="15"/>
              </w:rPr>
              <w:t>d</w:t>
            </w:r>
            <w:r>
              <w:rPr>
                <w:rFonts w:ascii="Arial" w:eastAsia="Arial" w:hAnsi="Arial" w:cs="Arial"/>
                <w:b/>
                <w:sz w:val="15"/>
                <w:szCs w:val="15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sz w:val="15"/>
                <w:szCs w:val="15"/>
              </w:rPr>
              <w:t xml:space="preserve"> M</w:t>
            </w:r>
            <w:r>
              <w:rPr>
                <w:rFonts w:ascii="Arial" w:eastAsia="Arial" w:hAnsi="Arial" w:cs="Arial"/>
                <w:b/>
                <w:sz w:val="15"/>
                <w:szCs w:val="15"/>
              </w:rPr>
              <w:t>K</w:t>
            </w:r>
          </w:p>
        </w:tc>
        <w:tc>
          <w:tcPr>
            <w:tcW w:w="3008" w:type="dxa"/>
            <w:tcBorders>
              <w:top w:val="single" w:sz="7" w:space="0" w:color="000000"/>
              <w:left w:val="single" w:sz="7" w:space="0" w:color="000000"/>
              <w:bottom w:val="single" w:sz="9" w:space="0" w:color="CFDFF0"/>
              <w:right w:val="single" w:sz="7" w:space="0" w:color="000000"/>
            </w:tcBorders>
            <w:shd w:val="clear" w:color="auto" w:fill="CFDFF0"/>
          </w:tcPr>
          <w:p w14:paraId="094A0103" w14:textId="77777777" w:rsidR="00F567C3" w:rsidRDefault="00CA0246" w:rsidP="00576100">
            <w:pPr>
              <w:spacing w:before="33"/>
              <w:ind w:left="40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spacing w:val="1"/>
                <w:sz w:val="15"/>
                <w:szCs w:val="15"/>
              </w:rPr>
              <w:t>N</w:t>
            </w:r>
            <w:r>
              <w:rPr>
                <w:rFonts w:ascii="Arial" w:eastAsia="Arial" w:hAnsi="Arial" w:cs="Arial"/>
                <w:b/>
                <w:spacing w:val="-2"/>
                <w:sz w:val="15"/>
                <w:szCs w:val="15"/>
              </w:rPr>
              <w:t>a</w:t>
            </w:r>
            <w:r>
              <w:rPr>
                <w:rFonts w:ascii="Arial" w:eastAsia="Arial" w:hAnsi="Arial" w:cs="Arial"/>
                <w:b/>
                <w:sz w:val="15"/>
                <w:szCs w:val="15"/>
              </w:rPr>
              <w:t>ma</w:t>
            </w:r>
            <w:r>
              <w:rPr>
                <w:rFonts w:ascii="Arial" w:eastAsia="Arial" w:hAnsi="Arial" w:cs="Arial"/>
                <w:b/>
                <w:spacing w:val="-1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pacing w:val="-1"/>
                <w:sz w:val="15"/>
                <w:szCs w:val="15"/>
              </w:rPr>
              <w:t>M</w:t>
            </w:r>
            <w:r>
              <w:rPr>
                <w:rFonts w:ascii="Arial" w:eastAsia="Arial" w:hAnsi="Arial" w:cs="Arial"/>
                <w:b/>
                <w:sz w:val="15"/>
                <w:szCs w:val="15"/>
              </w:rPr>
              <w:t>ata</w:t>
            </w:r>
            <w:r>
              <w:rPr>
                <w:rFonts w:ascii="Arial" w:eastAsia="Arial" w:hAnsi="Arial" w:cs="Arial"/>
                <w:b/>
                <w:spacing w:val="-3"/>
                <w:sz w:val="15"/>
                <w:szCs w:val="15"/>
              </w:rPr>
              <w:t>k</w:t>
            </w:r>
            <w:r>
              <w:rPr>
                <w:rFonts w:ascii="Arial" w:eastAsia="Arial" w:hAnsi="Arial" w:cs="Arial"/>
                <w:b/>
                <w:spacing w:val="-1"/>
                <w:sz w:val="15"/>
                <w:szCs w:val="15"/>
              </w:rPr>
              <w:t>u</w:t>
            </w:r>
            <w:r>
              <w:rPr>
                <w:rFonts w:ascii="Arial" w:eastAsia="Arial" w:hAnsi="Arial" w:cs="Arial"/>
                <w:b/>
                <w:spacing w:val="1"/>
                <w:w w:val="101"/>
                <w:sz w:val="15"/>
                <w:szCs w:val="15"/>
              </w:rPr>
              <w:t>l</w:t>
            </w:r>
            <w:r>
              <w:rPr>
                <w:rFonts w:ascii="Arial" w:eastAsia="Arial" w:hAnsi="Arial" w:cs="Arial"/>
                <w:b/>
                <w:spacing w:val="-1"/>
                <w:w w:val="101"/>
                <w:sz w:val="15"/>
                <w:szCs w:val="15"/>
              </w:rPr>
              <w:t>i</w:t>
            </w:r>
            <w:r>
              <w:rPr>
                <w:rFonts w:ascii="Arial" w:eastAsia="Arial" w:hAnsi="Arial" w:cs="Arial"/>
                <w:b/>
                <w:sz w:val="15"/>
                <w:szCs w:val="15"/>
              </w:rPr>
              <w:t>ah</w:t>
            </w:r>
            <w:proofErr w:type="spellEnd"/>
          </w:p>
        </w:tc>
        <w:tc>
          <w:tcPr>
            <w:tcW w:w="595" w:type="dxa"/>
            <w:tcBorders>
              <w:top w:val="single" w:sz="7" w:space="0" w:color="000000"/>
              <w:left w:val="single" w:sz="7" w:space="0" w:color="000000"/>
              <w:bottom w:val="single" w:sz="9" w:space="0" w:color="CFDFF0"/>
              <w:right w:val="single" w:sz="7" w:space="0" w:color="000000"/>
            </w:tcBorders>
            <w:shd w:val="clear" w:color="auto" w:fill="CFDFF0"/>
          </w:tcPr>
          <w:p w14:paraId="77159240" w14:textId="77777777" w:rsidR="00F567C3" w:rsidRDefault="00CA0246" w:rsidP="00576100">
            <w:pPr>
              <w:spacing w:before="33"/>
              <w:ind w:left="138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sz w:val="15"/>
                <w:szCs w:val="15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sz w:val="15"/>
                <w:szCs w:val="15"/>
              </w:rPr>
              <w:t>K</w:t>
            </w:r>
            <w:r>
              <w:rPr>
                <w:rFonts w:ascii="Arial" w:eastAsia="Arial" w:hAnsi="Arial" w:cs="Arial"/>
                <w:b/>
                <w:sz w:val="15"/>
                <w:szCs w:val="15"/>
              </w:rPr>
              <w:t>S</w:t>
            </w:r>
          </w:p>
        </w:tc>
      </w:tr>
      <w:tr w:rsidR="00F567C3" w14:paraId="774C7E6A" w14:textId="77777777" w:rsidTr="00576100">
        <w:trPr>
          <w:trHeight w:hRule="exact" w:val="253"/>
        </w:trPr>
        <w:tc>
          <w:tcPr>
            <w:tcW w:w="454" w:type="dxa"/>
            <w:tcBorders>
              <w:top w:val="single" w:sz="9" w:space="0" w:color="CFDFF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3F2F971" w14:textId="77777777" w:rsidR="00F567C3" w:rsidRDefault="00CA0246" w:rsidP="00576100">
            <w:pPr>
              <w:spacing w:before="43"/>
              <w:ind w:left="157" w:right="133"/>
              <w:jc w:val="center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1</w:t>
            </w:r>
          </w:p>
        </w:tc>
        <w:tc>
          <w:tcPr>
            <w:tcW w:w="1027" w:type="dxa"/>
            <w:tcBorders>
              <w:top w:val="single" w:sz="9" w:space="0" w:color="CFDFF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B583CEB" w14:textId="1AAE0A03" w:rsidR="00F567C3" w:rsidRDefault="00CA0246" w:rsidP="00576100">
            <w:pPr>
              <w:spacing w:before="43"/>
              <w:ind w:left="220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PS</w:t>
            </w:r>
            <w:r>
              <w:rPr>
                <w:rFonts w:ascii="Arial" w:eastAsia="Arial" w:hAnsi="Arial" w:cs="Arial"/>
                <w:spacing w:val="1"/>
                <w:sz w:val="15"/>
                <w:szCs w:val="15"/>
              </w:rPr>
              <w:t>I</w:t>
            </w:r>
            <w:r>
              <w:rPr>
                <w:rFonts w:ascii="Arial" w:eastAsia="Arial" w:hAnsi="Arial" w:cs="Arial"/>
                <w:spacing w:val="-2"/>
                <w:sz w:val="15"/>
                <w:szCs w:val="15"/>
              </w:rPr>
              <w:t>3</w:t>
            </w:r>
            <w:r>
              <w:rPr>
                <w:rFonts w:ascii="Arial" w:eastAsia="Arial" w:hAnsi="Arial" w:cs="Arial"/>
                <w:sz w:val="15"/>
                <w:szCs w:val="15"/>
              </w:rPr>
              <w:t>433</w:t>
            </w:r>
          </w:p>
        </w:tc>
        <w:tc>
          <w:tcPr>
            <w:tcW w:w="3008" w:type="dxa"/>
            <w:tcBorders>
              <w:top w:val="single" w:sz="9" w:space="0" w:color="CFDFF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325C72E" w14:textId="77777777" w:rsidR="00F567C3" w:rsidRDefault="00CA0246" w:rsidP="00576100">
            <w:pPr>
              <w:spacing w:before="43"/>
              <w:ind w:left="40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pacing w:val="1"/>
                <w:sz w:val="15"/>
                <w:szCs w:val="15"/>
              </w:rPr>
              <w:t>D</w:t>
            </w:r>
            <w:r>
              <w:rPr>
                <w:rFonts w:ascii="Arial" w:eastAsia="Arial" w:hAnsi="Arial" w:cs="Arial"/>
                <w:spacing w:val="-2"/>
                <w:sz w:val="15"/>
                <w:szCs w:val="15"/>
              </w:rPr>
              <w:t>e</w:t>
            </w:r>
            <w:r>
              <w:rPr>
                <w:rFonts w:ascii="Arial" w:eastAsia="Arial" w:hAnsi="Arial" w:cs="Arial"/>
                <w:spacing w:val="1"/>
                <w:sz w:val="15"/>
                <w:szCs w:val="15"/>
              </w:rPr>
              <w:t>s</w:t>
            </w:r>
            <w:r>
              <w:rPr>
                <w:rFonts w:ascii="Arial" w:eastAsia="Arial" w:hAnsi="Arial" w:cs="Arial"/>
                <w:sz w:val="15"/>
                <w:szCs w:val="15"/>
              </w:rPr>
              <w:t>ain</w:t>
            </w:r>
            <w:r>
              <w:rPr>
                <w:rFonts w:ascii="Arial" w:eastAsia="Arial" w:hAnsi="Arial" w:cs="Arial"/>
                <w:spacing w:val="-1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2"/>
                <w:sz w:val="15"/>
                <w:szCs w:val="15"/>
              </w:rPr>
              <w:t>P</w:t>
            </w:r>
            <w:r>
              <w:rPr>
                <w:rFonts w:ascii="Arial" w:eastAsia="Arial" w:hAnsi="Arial" w:cs="Arial"/>
                <w:sz w:val="15"/>
                <w:szCs w:val="15"/>
              </w:rPr>
              <w:t>r</w:t>
            </w:r>
            <w:r>
              <w:rPr>
                <w:rFonts w:ascii="Arial" w:eastAsia="Arial" w:hAnsi="Arial" w:cs="Arial"/>
                <w:spacing w:val="-2"/>
                <w:sz w:val="15"/>
                <w:szCs w:val="15"/>
              </w:rPr>
              <w:t>o</w:t>
            </w:r>
            <w:r>
              <w:rPr>
                <w:rFonts w:ascii="Arial" w:eastAsia="Arial" w:hAnsi="Arial" w:cs="Arial"/>
                <w:spacing w:val="1"/>
                <w:sz w:val="15"/>
                <w:szCs w:val="15"/>
              </w:rPr>
              <w:t>y</w:t>
            </w:r>
            <w:r>
              <w:rPr>
                <w:rFonts w:ascii="Arial" w:eastAsia="Arial" w:hAnsi="Arial" w:cs="Arial"/>
                <w:spacing w:val="-2"/>
                <w:sz w:val="15"/>
                <w:szCs w:val="15"/>
              </w:rPr>
              <w:t>e</w:t>
            </w:r>
            <w:r>
              <w:rPr>
                <w:rFonts w:ascii="Arial" w:eastAsia="Arial" w:hAnsi="Arial" w:cs="Arial"/>
                <w:sz w:val="15"/>
                <w:szCs w:val="15"/>
              </w:rPr>
              <w:t>k</w:t>
            </w:r>
            <w:proofErr w:type="spellEnd"/>
            <w:r>
              <w:rPr>
                <w:rFonts w:ascii="Arial" w:eastAsia="Arial" w:hAnsi="Arial" w:cs="Arial"/>
                <w:spacing w:val="3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2"/>
                <w:sz w:val="15"/>
                <w:szCs w:val="15"/>
              </w:rPr>
              <w:t>P</w:t>
            </w:r>
            <w:r>
              <w:rPr>
                <w:rFonts w:ascii="Arial" w:eastAsia="Arial" w:hAnsi="Arial" w:cs="Arial"/>
                <w:sz w:val="15"/>
                <w:szCs w:val="15"/>
              </w:rPr>
              <w:t>era</w:t>
            </w:r>
            <w:r>
              <w:rPr>
                <w:rFonts w:ascii="Arial" w:eastAsia="Arial" w:hAnsi="Arial" w:cs="Arial"/>
                <w:spacing w:val="-3"/>
                <w:sz w:val="15"/>
                <w:szCs w:val="15"/>
              </w:rPr>
              <w:t>n</w:t>
            </w:r>
            <w:r>
              <w:rPr>
                <w:rFonts w:ascii="Arial" w:eastAsia="Arial" w:hAnsi="Arial" w:cs="Arial"/>
                <w:sz w:val="15"/>
                <w:szCs w:val="15"/>
              </w:rPr>
              <w:t>g</w:t>
            </w:r>
            <w:r>
              <w:rPr>
                <w:rFonts w:ascii="Arial" w:eastAsia="Arial" w:hAnsi="Arial" w:cs="Arial"/>
                <w:spacing w:val="-1"/>
                <w:sz w:val="15"/>
                <w:szCs w:val="15"/>
              </w:rPr>
              <w:t>k</w:t>
            </w:r>
            <w:r>
              <w:rPr>
                <w:rFonts w:ascii="Arial" w:eastAsia="Arial" w:hAnsi="Arial" w:cs="Arial"/>
                <w:sz w:val="15"/>
                <w:szCs w:val="15"/>
              </w:rPr>
              <w:t>at</w:t>
            </w:r>
            <w:proofErr w:type="spellEnd"/>
            <w:r>
              <w:rPr>
                <w:rFonts w:ascii="Arial" w:eastAsia="Arial" w:hAnsi="Arial" w:cs="Arial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5"/>
                <w:szCs w:val="15"/>
              </w:rPr>
              <w:t>L</w:t>
            </w:r>
            <w:r>
              <w:rPr>
                <w:rFonts w:ascii="Arial" w:eastAsia="Arial" w:hAnsi="Arial" w:cs="Arial"/>
                <w:spacing w:val="-3"/>
                <w:sz w:val="15"/>
                <w:szCs w:val="15"/>
              </w:rPr>
              <w:t>u</w:t>
            </w:r>
            <w:r>
              <w:rPr>
                <w:rFonts w:ascii="Arial" w:eastAsia="Arial" w:hAnsi="Arial" w:cs="Arial"/>
                <w:sz w:val="15"/>
                <w:szCs w:val="15"/>
              </w:rPr>
              <w:t>n</w:t>
            </w:r>
            <w:r>
              <w:rPr>
                <w:rFonts w:ascii="Arial" w:eastAsia="Arial" w:hAnsi="Arial" w:cs="Arial"/>
                <w:spacing w:val="-3"/>
                <w:sz w:val="15"/>
                <w:szCs w:val="15"/>
              </w:rPr>
              <w:t>a</w:t>
            </w:r>
            <w:r>
              <w:rPr>
                <w:rFonts w:ascii="Arial" w:eastAsia="Arial" w:hAnsi="Arial" w:cs="Arial"/>
                <w:sz w:val="15"/>
                <w:szCs w:val="15"/>
              </w:rPr>
              <w:t>k</w:t>
            </w:r>
            <w:proofErr w:type="spellEnd"/>
            <w:r>
              <w:rPr>
                <w:rFonts w:ascii="Arial" w:eastAsia="Arial" w:hAnsi="Arial" w:cs="Arial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5"/>
                <w:szCs w:val="15"/>
              </w:rPr>
              <w:t>*</w:t>
            </w:r>
            <w:r>
              <w:rPr>
                <w:rFonts w:ascii="Arial" w:eastAsia="Arial" w:hAnsi="Arial" w:cs="Arial"/>
                <w:sz w:val="15"/>
                <w:szCs w:val="15"/>
              </w:rPr>
              <w:t>*</w:t>
            </w:r>
          </w:p>
        </w:tc>
        <w:tc>
          <w:tcPr>
            <w:tcW w:w="595" w:type="dxa"/>
            <w:tcBorders>
              <w:top w:val="single" w:sz="9" w:space="0" w:color="CFDFF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B571850" w14:textId="77777777" w:rsidR="00F567C3" w:rsidRDefault="00CA0246" w:rsidP="00576100">
            <w:pPr>
              <w:spacing w:before="43"/>
              <w:ind w:left="217" w:right="214"/>
              <w:jc w:val="center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4</w:t>
            </w:r>
          </w:p>
        </w:tc>
      </w:tr>
      <w:tr w:rsidR="00F567C3" w14:paraId="1EE705DA" w14:textId="77777777" w:rsidTr="00576100">
        <w:trPr>
          <w:trHeight w:hRule="exact" w:val="245"/>
        </w:trPr>
        <w:tc>
          <w:tcPr>
            <w:tcW w:w="45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C9AA20B" w14:textId="77777777" w:rsidR="00F567C3" w:rsidRDefault="00CA0246" w:rsidP="00576100">
            <w:pPr>
              <w:spacing w:before="36"/>
              <w:ind w:left="157" w:right="133"/>
              <w:jc w:val="center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2</w:t>
            </w:r>
          </w:p>
        </w:tc>
        <w:tc>
          <w:tcPr>
            <w:tcW w:w="102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3474B72" w14:textId="3CBB996E" w:rsidR="00F567C3" w:rsidRDefault="00CA0246" w:rsidP="00576100">
            <w:pPr>
              <w:spacing w:before="36"/>
              <w:ind w:left="220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PS</w:t>
            </w:r>
            <w:r>
              <w:rPr>
                <w:rFonts w:ascii="Arial" w:eastAsia="Arial" w:hAnsi="Arial" w:cs="Arial"/>
                <w:spacing w:val="1"/>
                <w:sz w:val="15"/>
                <w:szCs w:val="15"/>
              </w:rPr>
              <w:t>I</w:t>
            </w:r>
            <w:r>
              <w:rPr>
                <w:rFonts w:ascii="Arial" w:eastAsia="Arial" w:hAnsi="Arial" w:cs="Arial"/>
                <w:spacing w:val="-2"/>
                <w:sz w:val="15"/>
                <w:szCs w:val="15"/>
              </w:rPr>
              <w:t>3</w:t>
            </w:r>
            <w:r>
              <w:rPr>
                <w:rFonts w:ascii="Arial" w:eastAsia="Arial" w:hAnsi="Arial" w:cs="Arial"/>
                <w:sz w:val="15"/>
                <w:szCs w:val="15"/>
              </w:rPr>
              <w:t>434</w:t>
            </w:r>
          </w:p>
        </w:tc>
        <w:tc>
          <w:tcPr>
            <w:tcW w:w="30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126513F" w14:textId="55F1753A" w:rsidR="00F567C3" w:rsidRDefault="00CA0246" w:rsidP="00576100">
            <w:pPr>
              <w:spacing w:before="36"/>
              <w:ind w:left="40"/>
              <w:rPr>
                <w:rFonts w:ascii="Arial" w:eastAsia="Arial" w:hAnsi="Arial" w:cs="Arial"/>
                <w:sz w:val="15"/>
                <w:szCs w:val="15"/>
              </w:rPr>
            </w:pPr>
            <w:proofErr w:type="spellStart"/>
            <w:r>
              <w:rPr>
                <w:rFonts w:ascii="Arial" w:eastAsia="Arial" w:hAnsi="Arial" w:cs="Arial"/>
                <w:sz w:val="15"/>
                <w:szCs w:val="15"/>
              </w:rPr>
              <w:t>Pe</w:t>
            </w:r>
            <w:r>
              <w:rPr>
                <w:rFonts w:ascii="Arial" w:eastAsia="Arial" w:hAnsi="Arial" w:cs="Arial"/>
                <w:spacing w:val="-1"/>
                <w:sz w:val="15"/>
                <w:szCs w:val="15"/>
              </w:rPr>
              <w:t>m</w:t>
            </w:r>
            <w:r>
              <w:rPr>
                <w:rFonts w:ascii="Arial" w:eastAsia="Arial" w:hAnsi="Arial" w:cs="Arial"/>
                <w:sz w:val="15"/>
                <w:szCs w:val="15"/>
              </w:rPr>
              <w:t>rog</w:t>
            </w:r>
            <w:r>
              <w:rPr>
                <w:rFonts w:ascii="Arial" w:eastAsia="Arial" w:hAnsi="Arial" w:cs="Arial"/>
                <w:spacing w:val="-2"/>
                <w:sz w:val="15"/>
                <w:szCs w:val="15"/>
              </w:rPr>
              <w:t>r</w:t>
            </w:r>
            <w:r>
              <w:rPr>
                <w:rFonts w:ascii="Arial" w:eastAsia="Arial" w:hAnsi="Arial" w:cs="Arial"/>
                <w:sz w:val="15"/>
                <w:szCs w:val="15"/>
              </w:rPr>
              <w:t>a</w:t>
            </w:r>
            <w:r>
              <w:rPr>
                <w:rFonts w:ascii="Arial" w:eastAsia="Arial" w:hAnsi="Arial" w:cs="Arial"/>
                <w:spacing w:val="-1"/>
                <w:sz w:val="15"/>
                <w:szCs w:val="15"/>
              </w:rPr>
              <w:t>m</w:t>
            </w:r>
            <w:r>
              <w:rPr>
                <w:rFonts w:ascii="Arial" w:eastAsia="Arial" w:hAnsi="Arial" w:cs="Arial"/>
                <w:sz w:val="15"/>
                <w:szCs w:val="15"/>
              </w:rPr>
              <w:t>an</w:t>
            </w:r>
            <w:proofErr w:type="spellEnd"/>
            <w:r>
              <w:rPr>
                <w:rFonts w:ascii="Arial" w:eastAsia="Arial" w:hAnsi="Arial" w:cs="Arial"/>
                <w:spacing w:val="-3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5"/>
                <w:szCs w:val="15"/>
              </w:rPr>
              <w:t>W</w:t>
            </w:r>
            <w:r>
              <w:rPr>
                <w:rFonts w:ascii="Arial" w:eastAsia="Arial" w:hAnsi="Arial" w:cs="Arial"/>
                <w:sz w:val="15"/>
                <w:szCs w:val="15"/>
              </w:rPr>
              <w:t>EB</w:t>
            </w:r>
            <w:r>
              <w:rPr>
                <w:rFonts w:ascii="Arial" w:eastAsia="Arial" w:hAnsi="Arial" w:cs="Arial"/>
                <w:spacing w:val="-3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5"/>
                <w:szCs w:val="15"/>
              </w:rPr>
              <w:t>*</w:t>
            </w:r>
            <w:r>
              <w:rPr>
                <w:rFonts w:ascii="Arial" w:eastAsia="Arial" w:hAnsi="Arial" w:cs="Arial"/>
                <w:sz w:val="15"/>
                <w:szCs w:val="15"/>
              </w:rPr>
              <w:t>*</w:t>
            </w:r>
          </w:p>
        </w:tc>
        <w:tc>
          <w:tcPr>
            <w:tcW w:w="59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607A8E3" w14:textId="77777777" w:rsidR="00F567C3" w:rsidRDefault="00CA0246" w:rsidP="00576100">
            <w:pPr>
              <w:spacing w:before="36"/>
              <w:ind w:left="217" w:right="215"/>
              <w:jc w:val="center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4</w:t>
            </w:r>
          </w:p>
        </w:tc>
      </w:tr>
      <w:tr w:rsidR="00F567C3" w14:paraId="71707AD3" w14:textId="77777777" w:rsidTr="00576100">
        <w:trPr>
          <w:trHeight w:hRule="exact" w:val="245"/>
        </w:trPr>
        <w:tc>
          <w:tcPr>
            <w:tcW w:w="45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FD83990" w14:textId="77777777" w:rsidR="00F567C3" w:rsidRDefault="00CA0246" w:rsidP="00576100">
            <w:pPr>
              <w:spacing w:before="33"/>
              <w:ind w:left="157" w:right="133"/>
              <w:jc w:val="center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3</w:t>
            </w:r>
          </w:p>
        </w:tc>
        <w:tc>
          <w:tcPr>
            <w:tcW w:w="102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5251A16" w14:textId="2A1260AD" w:rsidR="00F567C3" w:rsidRDefault="00CA0246" w:rsidP="00576100">
            <w:pPr>
              <w:spacing w:before="33"/>
              <w:ind w:left="220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PS</w:t>
            </w:r>
            <w:r>
              <w:rPr>
                <w:rFonts w:ascii="Arial" w:eastAsia="Arial" w:hAnsi="Arial" w:cs="Arial"/>
                <w:spacing w:val="1"/>
                <w:sz w:val="15"/>
                <w:szCs w:val="15"/>
              </w:rPr>
              <w:t>I</w:t>
            </w:r>
            <w:r>
              <w:rPr>
                <w:rFonts w:ascii="Arial" w:eastAsia="Arial" w:hAnsi="Arial" w:cs="Arial"/>
                <w:spacing w:val="-2"/>
                <w:sz w:val="15"/>
                <w:szCs w:val="15"/>
              </w:rPr>
              <w:t>3</w:t>
            </w:r>
            <w:r>
              <w:rPr>
                <w:rFonts w:ascii="Arial" w:eastAsia="Arial" w:hAnsi="Arial" w:cs="Arial"/>
                <w:sz w:val="15"/>
                <w:szCs w:val="15"/>
              </w:rPr>
              <w:t>435</w:t>
            </w:r>
          </w:p>
        </w:tc>
        <w:tc>
          <w:tcPr>
            <w:tcW w:w="30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B66907D" w14:textId="77777777" w:rsidR="00F567C3" w:rsidRDefault="00CA0246" w:rsidP="00576100">
            <w:pPr>
              <w:spacing w:before="33"/>
              <w:ind w:left="40"/>
              <w:rPr>
                <w:rFonts w:ascii="Arial" w:eastAsia="Arial" w:hAnsi="Arial" w:cs="Arial"/>
                <w:sz w:val="15"/>
                <w:szCs w:val="15"/>
              </w:rPr>
            </w:pPr>
            <w:proofErr w:type="spellStart"/>
            <w:r>
              <w:rPr>
                <w:rFonts w:ascii="Arial" w:eastAsia="Arial" w:hAnsi="Arial" w:cs="Arial"/>
                <w:sz w:val="15"/>
                <w:szCs w:val="15"/>
              </w:rPr>
              <w:t>Pe</w:t>
            </w:r>
            <w:r>
              <w:rPr>
                <w:rFonts w:ascii="Arial" w:eastAsia="Arial" w:hAnsi="Arial" w:cs="Arial"/>
                <w:spacing w:val="-1"/>
                <w:sz w:val="15"/>
                <w:szCs w:val="15"/>
              </w:rPr>
              <w:t>m</w:t>
            </w:r>
            <w:r>
              <w:rPr>
                <w:rFonts w:ascii="Arial" w:eastAsia="Arial" w:hAnsi="Arial" w:cs="Arial"/>
                <w:sz w:val="15"/>
                <w:szCs w:val="15"/>
              </w:rPr>
              <w:t>rog</w:t>
            </w:r>
            <w:r>
              <w:rPr>
                <w:rFonts w:ascii="Arial" w:eastAsia="Arial" w:hAnsi="Arial" w:cs="Arial"/>
                <w:spacing w:val="-2"/>
                <w:sz w:val="15"/>
                <w:szCs w:val="15"/>
              </w:rPr>
              <w:t>r</w:t>
            </w:r>
            <w:r>
              <w:rPr>
                <w:rFonts w:ascii="Arial" w:eastAsia="Arial" w:hAnsi="Arial" w:cs="Arial"/>
                <w:sz w:val="15"/>
                <w:szCs w:val="15"/>
              </w:rPr>
              <w:t>a</w:t>
            </w:r>
            <w:r>
              <w:rPr>
                <w:rFonts w:ascii="Arial" w:eastAsia="Arial" w:hAnsi="Arial" w:cs="Arial"/>
                <w:spacing w:val="-1"/>
                <w:sz w:val="15"/>
                <w:szCs w:val="15"/>
              </w:rPr>
              <w:t>m</w:t>
            </w:r>
            <w:r>
              <w:rPr>
                <w:rFonts w:ascii="Arial" w:eastAsia="Arial" w:hAnsi="Arial" w:cs="Arial"/>
                <w:sz w:val="15"/>
                <w:szCs w:val="15"/>
              </w:rPr>
              <w:t>an</w:t>
            </w:r>
            <w:proofErr w:type="spellEnd"/>
            <w:r>
              <w:rPr>
                <w:rFonts w:ascii="Arial" w:eastAsia="Arial" w:hAnsi="Arial" w:cs="Arial"/>
                <w:spacing w:val="-3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5"/>
                <w:szCs w:val="15"/>
              </w:rPr>
              <w:t>M</w:t>
            </w:r>
            <w:r>
              <w:rPr>
                <w:rFonts w:ascii="Arial" w:eastAsia="Arial" w:hAnsi="Arial" w:cs="Arial"/>
                <w:sz w:val="15"/>
                <w:szCs w:val="15"/>
              </w:rPr>
              <w:t>obile</w:t>
            </w:r>
            <w:r>
              <w:rPr>
                <w:rFonts w:ascii="Arial" w:eastAsia="Arial" w:hAnsi="Arial" w:cs="Arial"/>
                <w:spacing w:val="-3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5"/>
                <w:szCs w:val="15"/>
              </w:rPr>
              <w:t>*</w:t>
            </w:r>
            <w:r>
              <w:rPr>
                <w:rFonts w:ascii="Arial" w:eastAsia="Arial" w:hAnsi="Arial" w:cs="Arial"/>
                <w:sz w:val="15"/>
                <w:szCs w:val="15"/>
              </w:rPr>
              <w:t>*</w:t>
            </w:r>
          </w:p>
        </w:tc>
        <w:tc>
          <w:tcPr>
            <w:tcW w:w="59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8C1E4B9" w14:textId="77777777" w:rsidR="00F567C3" w:rsidRDefault="00CA0246" w:rsidP="00576100">
            <w:pPr>
              <w:spacing w:before="33"/>
              <w:ind w:left="217" w:right="215"/>
              <w:jc w:val="center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4</w:t>
            </w:r>
          </w:p>
        </w:tc>
      </w:tr>
      <w:tr w:rsidR="00F567C3" w14:paraId="37C0431E" w14:textId="77777777" w:rsidTr="00576100">
        <w:trPr>
          <w:trHeight w:hRule="exact" w:val="240"/>
        </w:trPr>
        <w:tc>
          <w:tcPr>
            <w:tcW w:w="45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324E6E5" w14:textId="77777777" w:rsidR="00F567C3" w:rsidRDefault="00CA0246" w:rsidP="00576100">
            <w:pPr>
              <w:spacing w:before="33"/>
              <w:ind w:left="157" w:right="133"/>
              <w:jc w:val="center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4</w:t>
            </w:r>
          </w:p>
        </w:tc>
        <w:tc>
          <w:tcPr>
            <w:tcW w:w="102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9BA8495" w14:textId="55426DB4" w:rsidR="00F567C3" w:rsidRDefault="00CA0246" w:rsidP="00576100">
            <w:pPr>
              <w:spacing w:before="33"/>
              <w:ind w:left="220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PS</w:t>
            </w:r>
            <w:r>
              <w:rPr>
                <w:rFonts w:ascii="Arial" w:eastAsia="Arial" w:hAnsi="Arial" w:cs="Arial"/>
                <w:spacing w:val="1"/>
                <w:sz w:val="15"/>
                <w:szCs w:val="15"/>
              </w:rPr>
              <w:t>I</w:t>
            </w:r>
            <w:r>
              <w:rPr>
                <w:rFonts w:ascii="Arial" w:eastAsia="Arial" w:hAnsi="Arial" w:cs="Arial"/>
                <w:spacing w:val="-2"/>
                <w:sz w:val="15"/>
                <w:szCs w:val="15"/>
              </w:rPr>
              <w:t>3</w:t>
            </w:r>
            <w:r>
              <w:rPr>
                <w:rFonts w:ascii="Arial" w:eastAsia="Arial" w:hAnsi="Arial" w:cs="Arial"/>
                <w:sz w:val="15"/>
                <w:szCs w:val="15"/>
              </w:rPr>
              <w:t>236</w:t>
            </w:r>
          </w:p>
        </w:tc>
        <w:tc>
          <w:tcPr>
            <w:tcW w:w="30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37D141C" w14:textId="77777777" w:rsidR="00F567C3" w:rsidRDefault="00CA0246" w:rsidP="00576100">
            <w:pPr>
              <w:spacing w:before="33"/>
              <w:ind w:left="40"/>
              <w:rPr>
                <w:rFonts w:ascii="Arial" w:eastAsia="Arial" w:hAnsi="Arial" w:cs="Arial"/>
                <w:sz w:val="15"/>
                <w:szCs w:val="15"/>
              </w:rPr>
            </w:pPr>
            <w:proofErr w:type="spellStart"/>
            <w:r>
              <w:rPr>
                <w:rFonts w:ascii="Arial" w:eastAsia="Arial" w:hAnsi="Arial" w:cs="Arial"/>
                <w:spacing w:val="1"/>
                <w:sz w:val="15"/>
                <w:szCs w:val="15"/>
              </w:rPr>
              <w:t>M</w:t>
            </w:r>
            <w:r>
              <w:rPr>
                <w:rFonts w:ascii="Arial" w:eastAsia="Arial" w:hAnsi="Arial" w:cs="Arial"/>
                <w:sz w:val="15"/>
                <w:szCs w:val="15"/>
              </w:rPr>
              <w:t>a</w:t>
            </w:r>
            <w:r>
              <w:rPr>
                <w:rFonts w:ascii="Arial" w:eastAsia="Arial" w:hAnsi="Arial" w:cs="Arial"/>
                <w:spacing w:val="-3"/>
                <w:sz w:val="15"/>
                <w:szCs w:val="15"/>
              </w:rPr>
              <w:t>n</w:t>
            </w:r>
            <w:r>
              <w:rPr>
                <w:rFonts w:ascii="Arial" w:eastAsia="Arial" w:hAnsi="Arial" w:cs="Arial"/>
                <w:sz w:val="15"/>
                <w:szCs w:val="15"/>
              </w:rPr>
              <w:t>aj</w:t>
            </w:r>
            <w:r>
              <w:rPr>
                <w:rFonts w:ascii="Arial" w:eastAsia="Arial" w:hAnsi="Arial" w:cs="Arial"/>
                <w:spacing w:val="-3"/>
                <w:sz w:val="15"/>
                <w:szCs w:val="15"/>
              </w:rPr>
              <w:t>e</w:t>
            </w:r>
            <w:r>
              <w:rPr>
                <w:rFonts w:ascii="Arial" w:eastAsia="Arial" w:hAnsi="Arial" w:cs="Arial"/>
                <w:spacing w:val="1"/>
                <w:sz w:val="15"/>
                <w:szCs w:val="15"/>
              </w:rPr>
              <w:t>m</w:t>
            </w:r>
            <w:r>
              <w:rPr>
                <w:rFonts w:ascii="Arial" w:eastAsia="Arial" w:hAnsi="Arial" w:cs="Arial"/>
                <w:sz w:val="15"/>
                <w:szCs w:val="15"/>
              </w:rPr>
              <w:t>en</w:t>
            </w:r>
            <w:proofErr w:type="spellEnd"/>
            <w:r>
              <w:rPr>
                <w:rFonts w:ascii="Arial" w:eastAsia="Arial" w:hAnsi="Arial" w:cs="Arial"/>
                <w:spacing w:val="-1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5"/>
                <w:szCs w:val="15"/>
              </w:rPr>
              <w:t>S</w:t>
            </w:r>
            <w:r>
              <w:rPr>
                <w:rFonts w:ascii="Arial" w:eastAsia="Arial" w:hAnsi="Arial" w:cs="Arial"/>
                <w:spacing w:val="-2"/>
                <w:sz w:val="15"/>
                <w:szCs w:val="15"/>
              </w:rPr>
              <w:t>i</w:t>
            </w:r>
            <w:r>
              <w:rPr>
                <w:rFonts w:ascii="Arial" w:eastAsia="Arial" w:hAnsi="Arial" w:cs="Arial"/>
                <w:spacing w:val="-1"/>
                <w:sz w:val="15"/>
                <w:szCs w:val="15"/>
              </w:rPr>
              <w:t>s</w:t>
            </w:r>
            <w:r>
              <w:rPr>
                <w:rFonts w:ascii="Arial" w:eastAsia="Arial" w:hAnsi="Arial" w:cs="Arial"/>
                <w:spacing w:val="1"/>
                <w:sz w:val="15"/>
                <w:szCs w:val="15"/>
              </w:rPr>
              <w:t>t</w:t>
            </w:r>
            <w:r>
              <w:rPr>
                <w:rFonts w:ascii="Arial" w:eastAsia="Arial" w:hAnsi="Arial" w:cs="Arial"/>
                <w:spacing w:val="-2"/>
                <w:sz w:val="15"/>
                <w:szCs w:val="15"/>
              </w:rPr>
              <w:t>e</w:t>
            </w:r>
            <w:r>
              <w:rPr>
                <w:rFonts w:ascii="Arial" w:eastAsia="Arial" w:hAnsi="Arial" w:cs="Arial"/>
                <w:sz w:val="15"/>
                <w:szCs w:val="15"/>
              </w:rPr>
              <w:t>m</w:t>
            </w:r>
            <w:proofErr w:type="spellEnd"/>
            <w:r>
              <w:rPr>
                <w:rFonts w:ascii="Arial" w:eastAsia="Arial" w:hAnsi="Arial" w:cs="Arial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w w:val="101"/>
                <w:sz w:val="15"/>
                <w:szCs w:val="15"/>
              </w:rPr>
              <w:t>I</w:t>
            </w:r>
            <w:r>
              <w:rPr>
                <w:rFonts w:ascii="Arial" w:eastAsia="Arial" w:hAnsi="Arial" w:cs="Arial"/>
                <w:sz w:val="15"/>
                <w:szCs w:val="15"/>
              </w:rPr>
              <w:t>n</w:t>
            </w:r>
            <w:r>
              <w:rPr>
                <w:rFonts w:ascii="Arial" w:eastAsia="Arial" w:hAnsi="Arial" w:cs="Arial"/>
                <w:spacing w:val="1"/>
                <w:sz w:val="15"/>
                <w:szCs w:val="15"/>
              </w:rPr>
              <w:t>f</w:t>
            </w:r>
            <w:r>
              <w:rPr>
                <w:rFonts w:ascii="Arial" w:eastAsia="Arial" w:hAnsi="Arial" w:cs="Arial"/>
                <w:spacing w:val="-2"/>
                <w:sz w:val="15"/>
                <w:szCs w:val="15"/>
              </w:rPr>
              <w:t>or</w:t>
            </w:r>
            <w:r>
              <w:rPr>
                <w:rFonts w:ascii="Arial" w:eastAsia="Arial" w:hAnsi="Arial" w:cs="Arial"/>
                <w:spacing w:val="1"/>
                <w:sz w:val="15"/>
                <w:szCs w:val="15"/>
              </w:rPr>
              <w:t>m</w:t>
            </w:r>
            <w:r>
              <w:rPr>
                <w:rFonts w:ascii="Arial" w:eastAsia="Arial" w:hAnsi="Arial" w:cs="Arial"/>
                <w:sz w:val="15"/>
                <w:szCs w:val="15"/>
              </w:rPr>
              <w:t>a</w:t>
            </w:r>
            <w:r>
              <w:rPr>
                <w:rFonts w:ascii="Arial" w:eastAsia="Arial" w:hAnsi="Arial" w:cs="Arial"/>
                <w:spacing w:val="-1"/>
                <w:sz w:val="15"/>
                <w:szCs w:val="15"/>
              </w:rPr>
              <w:t>s</w:t>
            </w:r>
            <w:r>
              <w:rPr>
                <w:rFonts w:ascii="Arial" w:eastAsia="Arial" w:hAnsi="Arial" w:cs="Arial"/>
                <w:sz w:val="15"/>
                <w:szCs w:val="15"/>
              </w:rPr>
              <w:t>i</w:t>
            </w:r>
            <w:proofErr w:type="spellEnd"/>
          </w:p>
        </w:tc>
        <w:tc>
          <w:tcPr>
            <w:tcW w:w="59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07947B2" w14:textId="77777777" w:rsidR="00F567C3" w:rsidRDefault="00CA0246" w:rsidP="00576100">
            <w:pPr>
              <w:spacing w:before="33"/>
              <w:ind w:left="217" w:right="214"/>
              <w:jc w:val="center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2</w:t>
            </w:r>
          </w:p>
        </w:tc>
      </w:tr>
      <w:tr w:rsidR="00F567C3" w14:paraId="103DF779" w14:textId="77777777" w:rsidTr="00576100">
        <w:trPr>
          <w:trHeight w:hRule="exact" w:val="245"/>
        </w:trPr>
        <w:tc>
          <w:tcPr>
            <w:tcW w:w="45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5DBAC5D" w14:textId="12409503" w:rsidR="00F567C3" w:rsidRDefault="00CA0246" w:rsidP="00576100">
            <w:pPr>
              <w:spacing w:before="36"/>
              <w:ind w:left="157" w:right="133"/>
              <w:jc w:val="center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5</w:t>
            </w:r>
          </w:p>
        </w:tc>
        <w:tc>
          <w:tcPr>
            <w:tcW w:w="102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7705D27" w14:textId="77777777" w:rsidR="00F567C3" w:rsidRDefault="00CA0246" w:rsidP="00576100">
            <w:pPr>
              <w:spacing w:before="36"/>
              <w:ind w:left="220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PS</w:t>
            </w:r>
            <w:r>
              <w:rPr>
                <w:rFonts w:ascii="Arial" w:eastAsia="Arial" w:hAnsi="Arial" w:cs="Arial"/>
                <w:spacing w:val="1"/>
                <w:sz w:val="15"/>
                <w:szCs w:val="15"/>
              </w:rPr>
              <w:t>I</w:t>
            </w:r>
            <w:r>
              <w:rPr>
                <w:rFonts w:ascii="Arial" w:eastAsia="Arial" w:hAnsi="Arial" w:cs="Arial"/>
                <w:spacing w:val="-2"/>
                <w:sz w:val="15"/>
                <w:szCs w:val="15"/>
              </w:rPr>
              <w:t>3</w:t>
            </w:r>
            <w:r>
              <w:rPr>
                <w:rFonts w:ascii="Arial" w:eastAsia="Arial" w:hAnsi="Arial" w:cs="Arial"/>
                <w:sz w:val="15"/>
                <w:szCs w:val="15"/>
              </w:rPr>
              <w:t>337</w:t>
            </w:r>
          </w:p>
        </w:tc>
        <w:tc>
          <w:tcPr>
            <w:tcW w:w="30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CB27430" w14:textId="77777777" w:rsidR="00F567C3" w:rsidRDefault="00CA0246" w:rsidP="00576100">
            <w:pPr>
              <w:spacing w:before="36"/>
              <w:ind w:left="40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Ka</w:t>
            </w:r>
            <w:r>
              <w:rPr>
                <w:rFonts w:ascii="Arial" w:eastAsia="Arial" w:hAnsi="Arial" w:cs="Arial"/>
                <w:spacing w:val="-1"/>
                <w:sz w:val="15"/>
                <w:szCs w:val="15"/>
              </w:rPr>
              <w:t>k</w:t>
            </w:r>
            <w:r>
              <w:rPr>
                <w:rFonts w:ascii="Arial" w:eastAsia="Arial" w:hAnsi="Arial" w:cs="Arial"/>
                <w:sz w:val="15"/>
                <w:szCs w:val="15"/>
              </w:rPr>
              <w:t xml:space="preserve">as </w:t>
            </w:r>
            <w:proofErr w:type="spellStart"/>
            <w:r>
              <w:rPr>
                <w:rFonts w:ascii="Arial" w:eastAsia="Arial" w:hAnsi="Arial" w:cs="Arial"/>
                <w:sz w:val="15"/>
                <w:szCs w:val="15"/>
              </w:rPr>
              <w:t>P</w:t>
            </w:r>
            <w:r>
              <w:rPr>
                <w:rFonts w:ascii="Arial" w:eastAsia="Arial" w:hAnsi="Arial" w:cs="Arial"/>
                <w:spacing w:val="-3"/>
                <w:sz w:val="15"/>
                <w:szCs w:val="15"/>
              </w:rPr>
              <w:t>e</w:t>
            </w:r>
            <w:r>
              <w:rPr>
                <w:rFonts w:ascii="Arial" w:eastAsia="Arial" w:hAnsi="Arial" w:cs="Arial"/>
                <w:sz w:val="15"/>
                <w:szCs w:val="15"/>
              </w:rPr>
              <w:t>ng</w:t>
            </w:r>
            <w:r>
              <w:rPr>
                <w:rFonts w:ascii="Arial" w:eastAsia="Arial" w:hAnsi="Arial" w:cs="Arial"/>
                <w:spacing w:val="-3"/>
                <w:sz w:val="15"/>
                <w:szCs w:val="15"/>
              </w:rPr>
              <w:t>e</w:t>
            </w:r>
            <w:r>
              <w:rPr>
                <w:rFonts w:ascii="Arial" w:eastAsia="Arial" w:hAnsi="Arial" w:cs="Arial"/>
                <w:spacing w:val="1"/>
                <w:sz w:val="15"/>
                <w:szCs w:val="15"/>
              </w:rPr>
              <w:t>m</w:t>
            </w:r>
            <w:r>
              <w:rPr>
                <w:rFonts w:ascii="Arial" w:eastAsia="Arial" w:hAnsi="Arial" w:cs="Arial"/>
                <w:spacing w:val="-2"/>
                <w:sz w:val="15"/>
                <w:szCs w:val="15"/>
              </w:rPr>
              <w:t>b</w:t>
            </w:r>
            <w:r>
              <w:rPr>
                <w:rFonts w:ascii="Arial" w:eastAsia="Arial" w:hAnsi="Arial" w:cs="Arial"/>
                <w:sz w:val="15"/>
                <w:szCs w:val="15"/>
              </w:rPr>
              <w:t>ang</w:t>
            </w:r>
            <w:r>
              <w:rPr>
                <w:rFonts w:ascii="Arial" w:eastAsia="Arial" w:hAnsi="Arial" w:cs="Arial"/>
                <w:spacing w:val="-3"/>
                <w:sz w:val="15"/>
                <w:szCs w:val="15"/>
              </w:rPr>
              <w:t>a</w:t>
            </w:r>
            <w:r>
              <w:rPr>
                <w:rFonts w:ascii="Arial" w:eastAsia="Arial" w:hAnsi="Arial" w:cs="Arial"/>
                <w:sz w:val="15"/>
                <w:szCs w:val="15"/>
              </w:rPr>
              <w:t>n</w:t>
            </w:r>
            <w:proofErr w:type="spellEnd"/>
            <w:r>
              <w:rPr>
                <w:rFonts w:ascii="Arial" w:eastAsia="Arial" w:hAnsi="Arial" w:cs="Arial"/>
                <w:spacing w:val="1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2"/>
                <w:sz w:val="15"/>
                <w:szCs w:val="15"/>
              </w:rPr>
              <w:t>P</w:t>
            </w:r>
            <w:r>
              <w:rPr>
                <w:rFonts w:ascii="Arial" w:eastAsia="Arial" w:hAnsi="Arial" w:cs="Arial"/>
                <w:sz w:val="15"/>
                <w:szCs w:val="15"/>
              </w:rPr>
              <w:t>era</w:t>
            </w:r>
            <w:r>
              <w:rPr>
                <w:rFonts w:ascii="Arial" w:eastAsia="Arial" w:hAnsi="Arial" w:cs="Arial"/>
                <w:spacing w:val="-3"/>
                <w:sz w:val="15"/>
                <w:szCs w:val="15"/>
              </w:rPr>
              <w:t>n</w:t>
            </w:r>
            <w:r>
              <w:rPr>
                <w:rFonts w:ascii="Arial" w:eastAsia="Arial" w:hAnsi="Arial" w:cs="Arial"/>
                <w:sz w:val="15"/>
                <w:szCs w:val="15"/>
              </w:rPr>
              <w:t>g</w:t>
            </w:r>
            <w:r>
              <w:rPr>
                <w:rFonts w:ascii="Arial" w:eastAsia="Arial" w:hAnsi="Arial" w:cs="Arial"/>
                <w:spacing w:val="-1"/>
                <w:sz w:val="15"/>
                <w:szCs w:val="15"/>
              </w:rPr>
              <w:t>k</w:t>
            </w:r>
            <w:r>
              <w:rPr>
                <w:rFonts w:ascii="Arial" w:eastAsia="Arial" w:hAnsi="Arial" w:cs="Arial"/>
                <w:sz w:val="15"/>
                <w:szCs w:val="15"/>
              </w:rPr>
              <w:t>at</w:t>
            </w:r>
            <w:proofErr w:type="spellEnd"/>
            <w:r>
              <w:rPr>
                <w:rFonts w:ascii="Arial" w:eastAsia="Arial" w:hAnsi="Arial" w:cs="Arial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5"/>
                <w:szCs w:val="15"/>
              </w:rPr>
              <w:t>L</w:t>
            </w:r>
            <w:r>
              <w:rPr>
                <w:rFonts w:ascii="Arial" w:eastAsia="Arial" w:hAnsi="Arial" w:cs="Arial"/>
                <w:spacing w:val="-3"/>
                <w:sz w:val="15"/>
                <w:szCs w:val="15"/>
              </w:rPr>
              <w:t>u</w:t>
            </w:r>
            <w:r>
              <w:rPr>
                <w:rFonts w:ascii="Arial" w:eastAsia="Arial" w:hAnsi="Arial" w:cs="Arial"/>
                <w:sz w:val="15"/>
                <w:szCs w:val="15"/>
              </w:rPr>
              <w:t>nak</w:t>
            </w:r>
            <w:proofErr w:type="spellEnd"/>
            <w:r>
              <w:rPr>
                <w:rFonts w:ascii="Arial" w:eastAsia="Arial" w:hAnsi="Arial" w:cs="Arial"/>
                <w:spacing w:val="-2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sz w:val="15"/>
                <w:szCs w:val="15"/>
              </w:rPr>
              <w:t>*</w:t>
            </w:r>
          </w:p>
        </w:tc>
        <w:tc>
          <w:tcPr>
            <w:tcW w:w="59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520392C" w14:textId="77777777" w:rsidR="00F567C3" w:rsidRDefault="00CA0246" w:rsidP="00576100">
            <w:pPr>
              <w:spacing w:before="36"/>
              <w:ind w:left="217" w:right="215"/>
              <w:jc w:val="center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3</w:t>
            </w:r>
          </w:p>
        </w:tc>
      </w:tr>
      <w:tr w:rsidR="00F567C3" w14:paraId="455DAD8D" w14:textId="77777777" w:rsidTr="00576100">
        <w:trPr>
          <w:trHeight w:hRule="exact" w:val="245"/>
        </w:trPr>
        <w:tc>
          <w:tcPr>
            <w:tcW w:w="45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44B900F" w14:textId="52A14D09" w:rsidR="00F567C3" w:rsidRDefault="00CA0246" w:rsidP="00576100">
            <w:pPr>
              <w:spacing w:before="33"/>
              <w:ind w:left="157" w:right="133"/>
              <w:jc w:val="center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6</w:t>
            </w:r>
          </w:p>
        </w:tc>
        <w:tc>
          <w:tcPr>
            <w:tcW w:w="102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1E264A4" w14:textId="77777777" w:rsidR="00F567C3" w:rsidRDefault="00CA0246" w:rsidP="00576100">
            <w:pPr>
              <w:spacing w:before="33"/>
              <w:ind w:left="220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PS</w:t>
            </w:r>
            <w:r>
              <w:rPr>
                <w:rFonts w:ascii="Arial" w:eastAsia="Arial" w:hAnsi="Arial" w:cs="Arial"/>
                <w:spacing w:val="1"/>
                <w:sz w:val="15"/>
                <w:szCs w:val="15"/>
              </w:rPr>
              <w:t>I</w:t>
            </w:r>
            <w:r>
              <w:rPr>
                <w:rFonts w:ascii="Arial" w:eastAsia="Arial" w:hAnsi="Arial" w:cs="Arial"/>
                <w:spacing w:val="-2"/>
                <w:sz w:val="15"/>
                <w:szCs w:val="15"/>
              </w:rPr>
              <w:t>3</w:t>
            </w:r>
            <w:r>
              <w:rPr>
                <w:rFonts w:ascii="Arial" w:eastAsia="Arial" w:hAnsi="Arial" w:cs="Arial"/>
                <w:sz w:val="15"/>
                <w:szCs w:val="15"/>
              </w:rPr>
              <w:t>338</w:t>
            </w:r>
          </w:p>
        </w:tc>
        <w:tc>
          <w:tcPr>
            <w:tcW w:w="30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53BD592" w14:textId="77777777" w:rsidR="00F567C3" w:rsidRDefault="00CA0246" w:rsidP="00576100">
            <w:pPr>
              <w:spacing w:before="33"/>
              <w:ind w:left="40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E</w:t>
            </w:r>
            <w:r>
              <w:rPr>
                <w:rFonts w:ascii="Arial" w:eastAsia="Arial" w:hAnsi="Arial" w:cs="Arial"/>
                <w:spacing w:val="1"/>
                <w:sz w:val="15"/>
                <w:szCs w:val="15"/>
              </w:rPr>
              <w:t>t</w:t>
            </w:r>
            <w:r>
              <w:rPr>
                <w:rFonts w:ascii="Arial" w:eastAsia="Arial" w:hAnsi="Arial" w:cs="Arial"/>
                <w:spacing w:val="-2"/>
                <w:sz w:val="15"/>
                <w:szCs w:val="15"/>
              </w:rPr>
              <w:t>i</w:t>
            </w:r>
            <w:r>
              <w:rPr>
                <w:rFonts w:ascii="Arial" w:eastAsia="Arial" w:hAnsi="Arial" w:cs="Arial"/>
                <w:spacing w:val="1"/>
                <w:sz w:val="15"/>
                <w:szCs w:val="15"/>
              </w:rPr>
              <w:t>k</w:t>
            </w:r>
            <w:r>
              <w:rPr>
                <w:rFonts w:ascii="Arial" w:eastAsia="Arial" w:hAnsi="Arial" w:cs="Arial"/>
                <w:sz w:val="15"/>
                <w:szCs w:val="15"/>
              </w:rPr>
              <w:t xml:space="preserve">a </w:t>
            </w:r>
            <w:proofErr w:type="spellStart"/>
            <w:r>
              <w:rPr>
                <w:rFonts w:ascii="Arial" w:eastAsia="Arial" w:hAnsi="Arial" w:cs="Arial"/>
                <w:sz w:val="15"/>
                <w:szCs w:val="15"/>
              </w:rPr>
              <w:t>Pr</w:t>
            </w:r>
            <w:r>
              <w:rPr>
                <w:rFonts w:ascii="Arial" w:eastAsia="Arial" w:hAnsi="Arial" w:cs="Arial"/>
                <w:spacing w:val="-2"/>
                <w:sz w:val="15"/>
                <w:szCs w:val="15"/>
              </w:rPr>
              <w:t>o</w:t>
            </w:r>
            <w:r>
              <w:rPr>
                <w:rFonts w:ascii="Arial" w:eastAsia="Arial" w:hAnsi="Arial" w:cs="Arial"/>
                <w:spacing w:val="1"/>
                <w:w w:val="101"/>
                <w:sz w:val="15"/>
                <w:szCs w:val="15"/>
              </w:rPr>
              <w:t>f</w:t>
            </w:r>
            <w:r>
              <w:rPr>
                <w:rFonts w:ascii="Arial" w:eastAsia="Arial" w:hAnsi="Arial" w:cs="Arial"/>
                <w:spacing w:val="-2"/>
                <w:sz w:val="15"/>
                <w:szCs w:val="15"/>
              </w:rPr>
              <w:t>e</w:t>
            </w:r>
            <w:r>
              <w:rPr>
                <w:rFonts w:ascii="Arial" w:eastAsia="Arial" w:hAnsi="Arial" w:cs="Arial"/>
                <w:spacing w:val="1"/>
                <w:sz w:val="15"/>
                <w:szCs w:val="15"/>
              </w:rPr>
              <w:t>s</w:t>
            </w:r>
            <w:r>
              <w:rPr>
                <w:rFonts w:ascii="Arial" w:eastAsia="Arial" w:hAnsi="Arial" w:cs="Arial"/>
                <w:sz w:val="15"/>
                <w:szCs w:val="15"/>
              </w:rPr>
              <w:t>i</w:t>
            </w:r>
            <w:proofErr w:type="spellEnd"/>
          </w:p>
        </w:tc>
        <w:tc>
          <w:tcPr>
            <w:tcW w:w="59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37D34C2" w14:textId="77777777" w:rsidR="00F567C3" w:rsidRDefault="00CA0246" w:rsidP="00576100">
            <w:pPr>
              <w:spacing w:before="33"/>
              <w:ind w:left="217" w:right="215"/>
              <w:jc w:val="center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3</w:t>
            </w:r>
          </w:p>
        </w:tc>
      </w:tr>
      <w:tr w:rsidR="00F567C3" w14:paraId="68E60767" w14:textId="77777777" w:rsidTr="00576100">
        <w:trPr>
          <w:trHeight w:hRule="exact" w:val="242"/>
        </w:trPr>
        <w:tc>
          <w:tcPr>
            <w:tcW w:w="45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5D7C11B" w14:textId="63D60FDD" w:rsidR="00F567C3" w:rsidRDefault="00CA0246" w:rsidP="00576100">
            <w:pPr>
              <w:spacing w:before="33"/>
              <w:ind w:left="157" w:right="133"/>
              <w:jc w:val="center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7</w:t>
            </w:r>
          </w:p>
        </w:tc>
        <w:tc>
          <w:tcPr>
            <w:tcW w:w="102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117FC34" w14:textId="1A21DE12" w:rsidR="00F567C3" w:rsidRDefault="00CA0246" w:rsidP="00576100">
            <w:pPr>
              <w:spacing w:before="33"/>
              <w:ind w:left="220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PS</w:t>
            </w:r>
            <w:r>
              <w:rPr>
                <w:rFonts w:ascii="Arial" w:eastAsia="Arial" w:hAnsi="Arial" w:cs="Arial"/>
                <w:spacing w:val="1"/>
                <w:sz w:val="15"/>
                <w:szCs w:val="15"/>
              </w:rPr>
              <w:t>I</w:t>
            </w:r>
            <w:r>
              <w:rPr>
                <w:rFonts w:ascii="Arial" w:eastAsia="Arial" w:hAnsi="Arial" w:cs="Arial"/>
                <w:spacing w:val="-2"/>
                <w:sz w:val="15"/>
                <w:szCs w:val="15"/>
              </w:rPr>
              <w:t>3</w:t>
            </w:r>
            <w:r>
              <w:rPr>
                <w:rFonts w:ascii="Arial" w:eastAsia="Arial" w:hAnsi="Arial" w:cs="Arial"/>
                <w:sz w:val="15"/>
                <w:szCs w:val="15"/>
              </w:rPr>
              <w:t>239</w:t>
            </w:r>
          </w:p>
        </w:tc>
        <w:tc>
          <w:tcPr>
            <w:tcW w:w="30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033371A" w14:textId="76924C54" w:rsidR="00F567C3" w:rsidRDefault="00CA0246" w:rsidP="00576100">
            <w:pPr>
              <w:spacing w:before="33"/>
              <w:ind w:left="40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i/>
                <w:sz w:val="15"/>
                <w:szCs w:val="15"/>
              </w:rPr>
              <w:t>E-</w:t>
            </w:r>
            <w:proofErr w:type="spellStart"/>
            <w:r>
              <w:rPr>
                <w:rFonts w:ascii="Arial" w:eastAsia="Arial" w:hAnsi="Arial" w:cs="Arial"/>
                <w:b/>
                <w:i/>
                <w:spacing w:val="-1"/>
                <w:sz w:val="15"/>
                <w:szCs w:val="15"/>
              </w:rPr>
              <w:t>B</w:t>
            </w:r>
            <w:r>
              <w:rPr>
                <w:rFonts w:ascii="Arial" w:eastAsia="Arial" w:hAnsi="Arial" w:cs="Arial"/>
                <w:b/>
                <w:i/>
                <w:spacing w:val="1"/>
                <w:w w:val="101"/>
                <w:sz w:val="15"/>
                <w:szCs w:val="15"/>
              </w:rPr>
              <w:t>i</w:t>
            </w:r>
            <w:r>
              <w:rPr>
                <w:rFonts w:ascii="Arial" w:eastAsia="Arial" w:hAnsi="Arial" w:cs="Arial"/>
                <w:b/>
                <w:i/>
                <w:spacing w:val="-2"/>
                <w:sz w:val="15"/>
                <w:szCs w:val="15"/>
              </w:rPr>
              <w:t>s</w:t>
            </w:r>
            <w:r>
              <w:rPr>
                <w:rFonts w:ascii="Arial" w:eastAsia="Arial" w:hAnsi="Arial" w:cs="Arial"/>
                <w:b/>
                <w:i/>
                <w:spacing w:val="-1"/>
                <w:sz w:val="15"/>
                <w:szCs w:val="15"/>
              </w:rPr>
              <w:t>n</w:t>
            </w:r>
            <w:r>
              <w:rPr>
                <w:rFonts w:ascii="Arial" w:eastAsia="Arial" w:hAnsi="Arial" w:cs="Arial"/>
                <w:b/>
                <w:i/>
                <w:spacing w:val="1"/>
                <w:w w:val="101"/>
                <w:sz w:val="15"/>
                <w:szCs w:val="15"/>
              </w:rPr>
              <w:t>i</w:t>
            </w:r>
            <w:r>
              <w:rPr>
                <w:rFonts w:ascii="Arial" w:eastAsia="Arial" w:hAnsi="Arial" w:cs="Arial"/>
                <w:b/>
                <w:i/>
                <w:sz w:val="15"/>
                <w:szCs w:val="15"/>
              </w:rPr>
              <w:t>s</w:t>
            </w:r>
            <w:proofErr w:type="spellEnd"/>
          </w:p>
        </w:tc>
        <w:tc>
          <w:tcPr>
            <w:tcW w:w="59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7D59C9D" w14:textId="77777777" w:rsidR="00F567C3" w:rsidRDefault="00CA0246" w:rsidP="00576100">
            <w:pPr>
              <w:spacing w:before="33"/>
              <w:ind w:left="217" w:right="214"/>
              <w:jc w:val="center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i/>
                <w:sz w:val="15"/>
                <w:szCs w:val="15"/>
              </w:rPr>
              <w:t>2</w:t>
            </w:r>
          </w:p>
        </w:tc>
      </w:tr>
      <w:tr w:rsidR="00F567C3" w14:paraId="5F82D334" w14:textId="77777777" w:rsidTr="00576100">
        <w:trPr>
          <w:trHeight w:hRule="exact" w:val="245"/>
        </w:trPr>
        <w:tc>
          <w:tcPr>
            <w:tcW w:w="45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BB6F6DF" w14:textId="3347B721" w:rsidR="00F567C3" w:rsidRDefault="00CA0246" w:rsidP="00576100">
            <w:pPr>
              <w:spacing w:before="36"/>
              <w:ind w:left="157" w:right="133"/>
              <w:jc w:val="center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8</w:t>
            </w:r>
          </w:p>
        </w:tc>
        <w:tc>
          <w:tcPr>
            <w:tcW w:w="102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529BDE7" w14:textId="744F6057" w:rsidR="00F567C3" w:rsidRDefault="00CA0246" w:rsidP="00576100">
            <w:pPr>
              <w:spacing w:before="36"/>
              <w:ind w:left="220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PS</w:t>
            </w:r>
            <w:r>
              <w:rPr>
                <w:rFonts w:ascii="Arial" w:eastAsia="Arial" w:hAnsi="Arial" w:cs="Arial"/>
                <w:spacing w:val="1"/>
                <w:sz w:val="15"/>
                <w:szCs w:val="15"/>
              </w:rPr>
              <w:t>I</w:t>
            </w:r>
            <w:r>
              <w:rPr>
                <w:rFonts w:ascii="Arial" w:eastAsia="Arial" w:hAnsi="Arial" w:cs="Arial"/>
                <w:spacing w:val="-2"/>
                <w:sz w:val="15"/>
                <w:szCs w:val="15"/>
              </w:rPr>
              <w:t>3</w:t>
            </w:r>
            <w:r>
              <w:rPr>
                <w:rFonts w:ascii="Arial" w:eastAsia="Arial" w:hAnsi="Arial" w:cs="Arial"/>
                <w:sz w:val="15"/>
                <w:szCs w:val="15"/>
              </w:rPr>
              <w:t>340</w:t>
            </w:r>
          </w:p>
        </w:tc>
        <w:tc>
          <w:tcPr>
            <w:tcW w:w="30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D67082D" w14:textId="372B1B78" w:rsidR="00F567C3" w:rsidRDefault="00CA0246" w:rsidP="00576100">
            <w:pPr>
              <w:spacing w:before="36"/>
              <w:ind w:left="40"/>
              <w:rPr>
                <w:rFonts w:ascii="Arial" w:eastAsia="Arial" w:hAnsi="Arial" w:cs="Arial"/>
                <w:sz w:val="15"/>
                <w:szCs w:val="15"/>
              </w:rPr>
            </w:pPr>
            <w:proofErr w:type="spellStart"/>
            <w:r>
              <w:rPr>
                <w:rFonts w:ascii="Arial" w:eastAsia="Arial" w:hAnsi="Arial" w:cs="Arial"/>
                <w:b/>
                <w:i/>
                <w:spacing w:val="-1"/>
                <w:sz w:val="15"/>
                <w:szCs w:val="15"/>
              </w:rPr>
              <w:t>M</w:t>
            </w:r>
            <w:r>
              <w:rPr>
                <w:rFonts w:ascii="Arial" w:eastAsia="Arial" w:hAnsi="Arial" w:cs="Arial"/>
                <w:b/>
                <w:i/>
                <w:sz w:val="15"/>
                <w:szCs w:val="15"/>
              </w:rPr>
              <w:t>a</w:t>
            </w:r>
            <w:r>
              <w:rPr>
                <w:rFonts w:ascii="Arial" w:eastAsia="Arial" w:hAnsi="Arial" w:cs="Arial"/>
                <w:b/>
                <w:i/>
                <w:spacing w:val="1"/>
                <w:sz w:val="15"/>
                <w:szCs w:val="15"/>
              </w:rPr>
              <w:t>n</w:t>
            </w:r>
            <w:r>
              <w:rPr>
                <w:rFonts w:ascii="Arial" w:eastAsia="Arial" w:hAnsi="Arial" w:cs="Arial"/>
                <w:b/>
                <w:i/>
                <w:spacing w:val="-2"/>
                <w:sz w:val="15"/>
                <w:szCs w:val="15"/>
              </w:rPr>
              <w:t>a</w:t>
            </w:r>
            <w:r>
              <w:rPr>
                <w:rFonts w:ascii="Arial" w:eastAsia="Arial" w:hAnsi="Arial" w:cs="Arial"/>
                <w:b/>
                <w:i/>
                <w:spacing w:val="1"/>
                <w:sz w:val="15"/>
                <w:szCs w:val="15"/>
              </w:rPr>
              <w:t>j</w:t>
            </w:r>
            <w:r>
              <w:rPr>
                <w:rFonts w:ascii="Arial" w:eastAsia="Arial" w:hAnsi="Arial" w:cs="Arial"/>
                <w:b/>
                <w:i/>
                <w:spacing w:val="-2"/>
                <w:sz w:val="15"/>
                <w:szCs w:val="15"/>
              </w:rPr>
              <w:t>e</w:t>
            </w:r>
            <w:r>
              <w:rPr>
                <w:rFonts w:ascii="Arial" w:eastAsia="Arial" w:hAnsi="Arial" w:cs="Arial"/>
                <w:b/>
                <w:i/>
                <w:sz w:val="15"/>
                <w:szCs w:val="15"/>
              </w:rPr>
              <w:t>m</w:t>
            </w:r>
            <w:r>
              <w:rPr>
                <w:rFonts w:ascii="Arial" w:eastAsia="Arial" w:hAnsi="Arial" w:cs="Arial"/>
                <w:b/>
                <w:i/>
                <w:spacing w:val="-2"/>
                <w:sz w:val="15"/>
                <w:szCs w:val="15"/>
              </w:rPr>
              <w:t>e</w:t>
            </w:r>
            <w:r>
              <w:rPr>
                <w:rFonts w:ascii="Arial" w:eastAsia="Arial" w:hAnsi="Arial" w:cs="Arial"/>
                <w:b/>
                <w:i/>
                <w:sz w:val="15"/>
                <w:szCs w:val="15"/>
              </w:rPr>
              <w:t>n</w:t>
            </w:r>
            <w:proofErr w:type="spellEnd"/>
            <w:r>
              <w:rPr>
                <w:rFonts w:ascii="Arial" w:eastAsia="Arial" w:hAnsi="Arial" w:cs="Arial"/>
                <w:b/>
                <w:i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i/>
                <w:spacing w:val="1"/>
                <w:sz w:val="15"/>
                <w:szCs w:val="15"/>
              </w:rPr>
              <w:t>R</w:t>
            </w:r>
            <w:r>
              <w:rPr>
                <w:rFonts w:ascii="Arial" w:eastAsia="Arial" w:hAnsi="Arial" w:cs="Arial"/>
                <w:b/>
                <w:i/>
                <w:spacing w:val="-2"/>
                <w:sz w:val="15"/>
                <w:szCs w:val="15"/>
              </w:rPr>
              <w:t>a</w:t>
            </w:r>
            <w:r>
              <w:rPr>
                <w:rFonts w:ascii="Arial" w:eastAsia="Arial" w:hAnsi="Arial" w:cs="Arial"/>
                <w:b/>
                <w:i/>
                <w:spacing w:val="1"/>
                <w:sz w:val="15"/>
                <w:szCs w:val="15"/>
              </w:rPr>
              <w:t>n</w:t>
            </w:r>
            <w:r>
              <w:rPr>
                <w:rFonts w:ascii="Arial" w:eastAsia="Arial" w:hAnsi="Arial" w:cs="Arial"/>
                <w:b/>
                <w:i/>
                <w:spacing w:val="-2"/>
                <w:sz w:val="15"/>
                <w:szCs w:val="15"/>
              </w:rPr>
              <w:t>t</w:t>
            </w:r>
            <w:r>
              <w:rPr>
                <w:rFonts w:ascii="Arial" w:eastAsia="Arial" w:hAnsi="Arial" w:cs="Arial"/>
                <w:b/>
                <w:i/>
                <w:sz w:val="15"/>
                <w:szCs w:val="15"/>
              </w:rPr>
              <w:t>ai</w:t>
            </w:r>
            <w:proofErr w:type="spellEnd"/>
            <w:r>
              <w:rPr>
                <w:rFonts w:ascii="Arial" w:eastAsia="Arial" w:hAnsi="Arial" w:cs="Arial"/>
                <w:b/>
                <w:i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i/>
                <w:sz w:val="15"/>
                <w:szCs w:val="15"/>
              </w:rPr>
              <w:t>P</w:t>
            </w:r>
            <w:r>
              <w:rPr>
                <w:rFonts w:ascii="Arial" w:eastAsia="Arial" w:hAnsi="Arial" w:cs="Arial"/>
                <w:b/>
                <w:i/>
                <w:spacing w:val="-3"/>
                <w:sz w:val="15"/>
                <w:szCs w:val="15"/>
              </w:rPr>
              <w:t>a</w:t>
            </w:r>
            <w:r>
              <w:rPr>
                <w:rFonts w:ascii="Arial" w:eastAsia="Arial" w:hAnsi="Arial" w:cs="Arial"/>
                <w:b/>
                <w:i/>
                <w:sz w:val="15"/>
                <w:szCs w:val="15"/>
              </w:rPr>
              <w:t>s</w:t>
            </w:r>
            <w:r>
              <w:rPr>
                <w:rFonts w:ascii="Arial" w:eastAsia="Arial" w:hAnsi="Arial" w:cs="Arial"/>
                <w:b/>
                <w:i/>
                <w:spacing w:val="-1"/>
                <w:sz w:val="15"/>
                <w:szCs w:val="15"/>
              </w:rPr>
              <w:t>o</w:t>
            </w:r>
            <w:r>
              <w:rPr>
                <w:rFonts w:ascii="Arial" w:eastAsia="Arial" w:hAnsi="Arial" w:cs="Arial"/>
                <w:b/>
                <w:i/>
                <w:sz w:val="15"/>
                <w:szCs w:val="15"/>
              </w:rPr>
              <w:t>k</w:t>
            </w:r>
            <w:proofErr w:type="spellEnd"/>
          </w:p>
        </w:tc>
        <w:tc>
          <w:tcPr>
            <w:tcW w:w="59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4B1AE90" w14:textId="77777777" w:rsidR="00F567C3" w:rsidRDefault="00CA0246" w:rsidP="00576100">
            <w:pPr>
              <w:spacing w:before="36"/>
              <w:ind w:left="217" w:right="215"/>
              <w:jc w:val="center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i/>
                <w:sz w:val="15"/>
                <w:szCs w:val="15"/>
              </w:rPr>
              <w:t>3</w:t>
            </w:r>
          </w:p>
        </w:tc>
      </w:tr>
      <w:tr w:rsidR="00F567C3" w14:paraId="54D989B9" w14:textId="77777777" w:rsidTr="00576100">
        <w:trPr>
          <w:trHeight w:hRule="exact" w:val="242"/>
        </w:trPr>
        <w:tc>
          <w:tcPr>
            <w:tcW w:w="45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8ED6CB3" w14:textId="1A0FFEA3" w:rsidR="00F567C3" w:rsidRDefault="000177FE" w:rsidP="00576100">
            <w:pPr>
              <w:spacing w:before="33"/>
              <w:ind w:left="157" w:right="133"/>
              <w:jc w:val="center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noProof/>
                <w:sz w:val="15"/>
                <w:szCs w:val="15"/>
              </w:rPr>
              <w:drawing>
                <wp:anchor distT="0" distB="0" distL="114300" distR="114300" simplePos="0" relativeHeight="251671040" behindDoc="1" locked="0" layoutInCell="1" allowOverlap="1" wp14:anchorId="06713B01" wp14:editId="6E2B25A5">
                  <wp:simplePos x="0" y="0"/>
                  <wp:positionH relativeFrom="column">
                    <wp:posOffset>69672</wp:posOffset>
                  </wp:positionH>
                  <wp:positionV relativeFrom="paragraph">
                    <wp:posOffset>-17348</wp:posOffset>
                  </wp:positionV>
                  <wp:extent cx="153670" cy="153670"/>
                  <wp:effectExtent l="0" t="0" r="1270" b="127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2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76FDDB5" w14:textId="3D07EE2B" w:rsidR="00F567C3" w:rsidRDefault="00CA0246" w:rsidP="00576100">
            <w:pPr>
              <w:spacing w:before="33"/>
              <w:ind w:left="220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PS</w:t>
            </w:r>
            <w:r>
              <w:rPr>
                <w:rFonts w:ascii="Arial" w:eastAsia="Arial" w:hAnsi="Arial" w:cs="Arial"/>
                <w:spacing w:val="1"/>
                <w:sz w:val="15"/>
                <w:szCs w:val="15"/>
              </w:rPr>
              <w:t>I</w:t>
            </w:r>
            <w:r>
              <w:rPr>
                <w:rFonts w:ascii="Arial" w:eastAsia="Arial" w:hAnsi="Arial" w:cs="Arial"/>
                <w:spacing w:val="-2"/>
                <w:sz w:val="15"/>
                <w:szCs w:val="15"/>
              </w:rPr>
              <w:t>3</w:t>
            </w:r>
            <w:r>
              <w:rPr>
                <w:rFonts w:ascii="Arial" w:eastAsia="Arial" w:hAnsi="Arial" w:cs="Arial"/>
                <w:sz w:val="15"/>
                <w:szCs w:val="15"/>
              </w:rPr>
              <w:t>341</w:t>
            </w:r>
          </w:p>
        </w:tc>
        <w:tc>
          <w:tcPr>
            <w:tcW w:w="30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9991196" w14:textId="04DBE836" w:rsidR="00F567C3" w:rsidRDefault="00CA0246" w:rsidP="00576100">
            <w:pPr>
              <w:spacing w:before="33"/>
              <w:ind w:left="40"/>
              <w:rPr>
                <w:rFonts w:ascii="Arial" w:eastAsia="Arial" w:hAnsi="Arial" w:cs="Arial"/>
                <w:sz w:val="15"/>
                <w:szCs w:val="15"/>
              </w:rPr>
            </w:pPr>
            <w:proofErr w:type="spellStart"/>
            <w:r>
              <w:rPr>
                <w:rFonts w:ascii="Arial" w:eastAsia="Arial" w:hAnsi="Arial" w:cs="Arial"/>
                <w:b/>
                <w:i/>
                <w:spacing w:val="-1"/>
                <w:sz w:val="15"/>
                <w:szCs w:val="15"/>
              </w:rPr>
              <w:t>M</w:t>
            </w:r>
            <w:r>
              <w:rPr>
                <w:rFonts w:ascii="Arial" w:eastAsia="Arial" w:hAnsi="Arial" w:cs="Arial"/>
                <w:b/>
                <w:i/>
                <w:sz w:val="15"/>
                <w:szCs w:val="15"/>
              </w:rPr>
              <w:t>a</w:t>
            </w:r>
            <w:r>
              <w:rPr>
                <w:rFonts w:ascii="Arial" w:eastAsia="Arial" w:hAnsi="Arial" w:cs="Arial"/>
                <w:b/>
                <w:i/>
                <w:spacing w:val="1"/>
                <w:sz w:val="15"/>
                <w:szCs w:val="15"/>
              </w:rPr>
              <w:t>n</w:t>
            </w:r>
            <w:r>
              <w:rPr>
                <w:rFonts w:ascii="Arial" w:eastAsia="Arial" w:hAnsi="Arial" w:cs="Arial"/>
                <w:b/>
                <w:i/>
                <w:spacing w:val="-2"/>
                <w:sz w:val="15"/>
                <w:szCs w:val="15"/>
              </w:rPr>
              <w:t>a</w:t>
            </w:r>
            <w:r>
              <w:rPr>
                <w:rFonts w:ascii="Arial" w:eastAsia="Arial" w:hAnsi="Arial" w:cs="Arial"/>
                <w:b/>
                <w:i/>
                <w:spacing w:val="1"/>
                <w:sz w:val="15"/>
                <w:szCs w:val="15"/>
              </w:rPr>
              <w:t>j</w:t>
            </w:r>
            <w:r>
              <w:rPr>
                <w:rFonts w:ascii="Arial" w:eastAsia="Arial" w:hAnsi="Arial" w:cs="Arial"/>
                <w:b/>
                <w:i/>
                <w:spacing w:val="-2"/>
                <w:sz w:val="15"/>
                <w:szCs w:val="15"/>
              </w:rPr>
              <w:t>e</w:t>
            </w:r>
            <w:r>
              <w:rPr>
                <w:rFonts w:ascii="Arial" w:eastAsia="Arial" w:hAnsi="Arial" w:cs="Arial"/>
                <w:b/>
                <w:i/>
                <w:sz w:val="15"/>
                <w:szCs w:val="15"/>
              </w:rPr>
              <w:t>m</w:t>
            </w:r>
            <w:r>
              <w:rPr>
                <w:rFonts w:ascii="Arial" w:eastAsia="Arial" w:hAnsi="Arial" w:cs="Arial"/>
                <w:b/>
                <w:i/>
                <w:spacing w:val="-2"/>
                <w:sz w:val="15"/>
                <w:szCs w:val="15"/>
              </w:rPr>
              <w:t>e</w:t>
            </w:r>
            <w:r>
              <w:rPr>
                <w:rFonts w:ascii="Arial" w:eastAsia="Arial" w:hAnsi="Arial" w:cs="Arial"/>
                <w:b/>
                <w:i/>
                <w:sz w:val="15"/>
                <w:szCs w:val="15"/>
              </w:rPr>
              <w:t>n</w:t>
            </w:r>
            <w:proofErr w:type="spellEnd"/>
            <w:r>
              <w:rPr>
                <w:rFonts w:ascii="Arial" w:eastAsia="Arial" w:hAnsi="Arial" w:cs="Arial"/>
                <w:b/>
                <w:i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i/>
                <w:sz w:val="15"/>
                <w:szCs w:val="15"/>
              </w:rPr>
              <w:t>P</w:t>
            </w:r>
            <w:r>
              <w:rPr>
                <w:rFonts w:ascii="Arial" w:eastAsia="Arial" w:hAnsi="Arial" w:cs="Arial"/>
                <w:b/>
                <w:i/>
                <w:spacing w:val="-3"/>
                <w:sz w:val="15"/>
                <w:szCs w:val="15"/>
              </w:rPr>
              <w:t>e</w:t>
            </w:r>
            <w:r>
              <w:rPr>
                <w:rFonts w:ascii="Arial" w:eastAsia="Arial" w:hAnsi="Arial" w:cs="Arial"/>
                <w:b/>
                <w:i/>
                <w:spacing w:val="1"/>
                <w:sz w:val="15"/>
                <w:szCs w:val="15"/>
              </w:rPr>
              <w:t>n</w:t>
            </w:r>
            <w:r>
              <w:rPr>
                <w:rFonts w:ascii="Arial" w:eastAsia="Arial" w:hAnsi="Arial" w:cs="Arial"/>
                <w:b/>
                <w:i/>
                <w:spacing w:val="-1"/>
                <w:sz w:val="15"/>
                <w:szCs w:val="15"/>
              </w:rPr>
              <w:t>g</w:t>
            </w:r>
            <w:r>
              <w:rPr>
                <w:rFonts w:ascii="Arial" w:eastAsia="Arial" w:hAnsi="Arial" w:cs="Arial"/>
                <w:b/>
                <w:i/>
                <w:sz w:val="15"/>
                <w:szCs w:val="15"/>
              </w:rPr>
              <w:t>et</w:t>
            </w:r>
            <w:r>
              <w:rPr>
                <w:rFonts w:ascii="Arial" w:eastAsia="Arial" w:hAnsi="Arial" w:cs="Arial"/>
                <w:b/>
                <w:i/>
                <w:spacing w:val="-2"/>
                <w:sz w:val="15"/>
                <w:szCs w:val="15"/>
              </w:rPr>
              <w:t>a</w:t>
            </w:r>
            <w:r>
              <w:rPr>
                <w:rFonts w:ascii="Arial" w:eastAsia="Arial" w:hAnsi="Arial" w:cs="Arial"/>
                <w:b/>
                <w:i/>
                <w:spacing w:val="-1"/>
                <w:sz w:val="15"/>
                <w:szCs w:val="15"/>
              </w:rPr>
              <w:t>h</w:t>
            </w:r>
            <w:r>
              <w:rPr>
                <w:rFonts w:ascii="Arial" w:eastAsia="Arial" w:hAnsi="Arial" w:cs="Arial"/>
                <w:b/>
                <w:i/>
                <w:spacing w:val="1"/>
                <w:sz w:val="15"/>
                <w:szCs w:val="15"/>
              </w:rPr>
              <w:t>u</w:t>
            </w:r>
            <w:r>
              <w:rPr>
                <w:rFonts w:ascii="Arial" w:eastAsia="Arial" w:hAnsi="Arial" w:cs="Arial"/>
                <w:b/>
                <w:i/>
                <w:spacing w:val="-2"/>
                <w:sz w:val="15"/>
                <w:szCs w:val="15"/>
              </w:rPr>
              <w:t>a</w:t>
            </w:r>
            <w:r>
              <w:rPr>
                <w:rFonts w:ascii="Arial" w:eastAsia="Arial" w:hAnsi="Arial" w:cs="Arial"/>
                <w:b/>
                <w:i/>
                <w:sz w:val="15"/>
                <w:szCs w:val="15"/>
              </w:rPr>
              <w:t>n</w:t>
            </w:r>
            <w:proofErr w:type="spellEnd"/>
          </w:p>
        </w:tc>
        <w:tc>
          <w:tcPr>
            <w:tcW w:w="59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044A779" w14:textId="77777777" w:rsidR="00F567C3" w:rsidRDefault="00CA0246" w:rsidP="00576100">
            <w:pPr>
              <w:spacing w:before="33"/>
              <w:ind w:left="217" w:right="215"/>
              <w:jc w:val="center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i/>
                <w:sz w:val="15"/>
                <w:szCs w:val="15"/>
              </w:rPr>
              <w:t>3</w:t>
            </w:r>
          </w:p>
        </w:tc>
      </w:tr>
      <w:tr w:rsidR="00F567C3" w14:paraId="3103C82B" w14:textId="77777777" w:rsidTr="00576100">
        <w:trPr>
          <w:trHeight w:hRule="exact" w:val="242"/>
        </w:trPr>
        <w:tc>
          <w:tcPr>
            <w:tcW w:w="45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88563F6" w14:textId="77777777" w:rsidR="00F567C3" w:rsidRDefault="00CA0246" w:rsidP="00576100">
            <w:pPr>
              <w:spacing w:before="36"/>
              <w:ind w:left="141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10</w:t>
            </w:r>
          </w:p>
        </w:tc>
        <w:tc>
          <w:tcPr>
            <w:tcW w:w="102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058A177" w14:textId="77777777" w:rsidR="00F567C3" w:rsidRDefault="00CA0246" w:rsidP="00576100">
            <w:pPr>
              <w:spacing w:before="36"/>
              <w:ind w:left="220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PS</w:t>
            </w:r>
            <w:r>
              <w:rPr>
                <w:rFonts w:ascii="Arial" w:eastAsia="Arial" w:hAnsi="Arial" w:cs="Arial"/>
                <w:spacing w:val="1"/>
                <w:sz w:val="15"/>
                <w:szCs w:val="15"/>
              </w:rPr>
              <w:t>I</w:t>
            </w:r>
            <w:r>
              <w:rPr>
                <w:rFonts w:ascii="Arial" w:eastAsia="Arial" w:hAnsi="Arial" w:cs="Arial"/>
                <w:spacing w:val="-2"/>
                <w:sz w:val="15"/>
                <w:szCs w:val="15"/>
              </w:rPr>
              <w:t>3</w:t>
            </w:r>
            <w:r>
              <w:rPr>
                <w:rFonts w:ascii="Arial" w:eastAsia="Arial" w:hAnsi="Arial" w:cs="Arial"/>
                <w:sz w:val="15"/>
                <w:szCs w:val="15"/>
              </w:rPr>
              <w:t>342</w:t>
            </w:r>
          </w:p>
        </w:tc>
        <w:tc>
          <w:tcPr>
            <w:tcW w:w="30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3374EEA" w14:textId="0C57B141" w:rsidR="00F567C3" w:rsidRDefault="00CA0246" w:rsidP="00576100">
            <w:pPr>
              <w:spacing w:before="36"/>
              <w:ind w:left="40"/>
              <w:rPr>
                <w:rFonts w:ascii="Arial" w:eastAsia="Arial" w:hAnsi="Arial" w:cs="Arial"/>
                <w:sz w:val="15"/>
                <w:szCs w:val="15"/>
              </w:rPr>
            </w:pPr>
            <w:proofErr w:type="spellStart"/>
            <w:r>
              <w:rPr>
                <w:rFonts w:ascii="Arial" w:eastAsia="Arial" w:hAnsi="Arial" w:cs="Arial"/>
                <w:b/>
                <w:i/>
                <w:sz w:val="15"/>
                <w:szCs w:val="15"/>
              </w:rPr>
              <w:t>Pe</w:t>
            </w:r>
            <w:r>
              <w:rPr>
                <w:rFonts w:ascii="Arial" w:eastAsia="Arial" w:hAnsi="Arial" w:cs="Arial"/>
                <w:b/>
                <w:i/>
                <w:spacing w:val="1"/>
                <w:sz w:val="15"/>
                <w:szCs w:val="15"/>
              </w:rPr>
              <w:t>r</w:t>
            </w:r>
            <w:r>
              <w:rPr>
                <w:rFonts w:ascii="Arial" w:eastAsia="Arial" w:hAnsi="Arial" w:cs="Arial"/>
                <w:b/>
                <w:i/>
                <w:spacing w:val="-2"/>
                <w:sz w:val="15"/>
                <w:szCs w:val="15"/>
              </w:rPr>
              <w:t>e</w:t>
            </w:r>
            <w:r>
              <w:rPr>
                <w:rFonts w:ascii="Arial" w:eastAsia="Arial" w:hAnsi="Arial" w:cs="Arial"/>
                <w:b/>
                <w:i/>
                <w:spacing w:val="-1"/>
                <w:sz w:val="15"/>
                <w:szCs w:val="15"/>
              </w:rPr>
              <w:t>n</w:t>
            </w:r>
            <w:r>
              <w:rPr>
                <w:rFonts w:ascii="Arial" w:eastAsia="Arial" w:hAnsi="Arial" w:cs="Arial"/>
                <w:b/>
                <w:i/>
                <w:sz w:val="15"/>
                <w:szCs w:val="15"/>
              </w:rPr>
              <w:t>c</w:t>
            </w:r>
            <w:r>
              <w:rPr>
                <w:rFonts w:ascii="Arial" w:eastAsia="Arial" w:hAnsi="Arial" w:cs="Arial"/>
                <w:b/>
                <w:i/>
                <w:spacing w:val="-3"/>
                <w:sz w:val="15"/>
                <w:szCs w:val="15"/>
              </w:rPr>
              <w:t>a</w:t>
            </w:r>
            <w:r>
              <w:rPr>
                <w:rFonts w:ascii="Arial" w:eastAsia="Arial" w:hAnsi="Arial" w:cs="Arial"/>
                <w:b/>
                <w:i/>
                <w:spacing w:val="1"/>
                <w:sz w:val="15"/>
                <w:szCs w:val="15"/>
              </w:rPr>
              <w:t>n</w:t>
            </w:r>
            <w:r>
              <w:rPr>
                <w:rFonts w:ascii="Arial" w:eastAsia="Arial" w:hAnsi="Arial" w:cs="Arial"/>
                <w:b/>
                <w:i/>
                <w:sz w:val="15"/>
                <w:szCs w:val="15"/>
              </w:rPr>
              <w:t>a</w:t>
            </w:r>
            <w:r>
              <w:rPr>
                <w:rFonts w:ascii="Arial" w:eastAsia="Arial" w:hAnsi="Arial" w:cs="Arial"/>
                <w:b/>
                <w:i/>
                <w:spacing w:val="-3"/>
                <w:sz w:val="15"/>
                <w:szCs w:val="15"/>
              </w:rPr>
              <w:t>a</w:t>
            </w:r>
            <w:r>
              <w:rPr>
                <w:rFonts w:ascii="Arial" w:eastAsia="Arial" w:hAnsi="Arial" w:cs="Arial"/>
                <w:b/>
                <w:i/>
                <w:sz w:val="15"/>
                <w:szCs w:val="15"/>
              </w:rPr>
              <w:t>n</w:t>
            </w:r>
            <w:proofErr w:type="spellEnd"/>
            <w:r>
              <w:rPr>
                <w:rFonts w:ascii="Arial" w:eastAsia="Arial" w:hAnsi="Arial" w:cs="Arial"/>
                <w:b/>
                <w:i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i/>
                <w:spacing w:val="-2"/>
                <w:sz w:val="15"/>
                <w:szCs w:val="15"/>
              </w:rPr>
              <w:t>S</w:t>
            </w:r>
            <w:r>
              <w:rPr>
                <w:rFonts w:ascii="Arial" w:eastAsia="Arial" w:hAnsi="Arial" w:cs="Arial"/>
                <w:b/>
                <w:i/>
                <w:spacing w:val="1"/>
                <w:sz w:val="15"/>
                <w:szCs w:val="15"/>
              </w:rPr>
              <w:t>u</w:t>
            </w:r>
            <w:r>
              <w:rPr>
                <w:rFonts w:ascii="Arial" w:eastAsia="Arial" w:hAnsi="Arial" w:cs="Arial"/>
                <w:b/>
                <w:i/>
                <w:spacing w:val="-2"/>
                <w:sz w:val="15"/>
                <w:szCs w:val="15"/>
              </w:rPr>
              <w:t>m</w:t>
            </w:r>
            <w:r>
              <w:rPr>
                <w:rFonts w:ascii="Arial" w:eastAsia="Arial" w:hAnsi="Arial" w:cs="Arial"/>
                <w:b/>
                <w:i/>
                <w:spacing w:val="1"/>
                <w:sz w:val="15"/>
                <w:szCs w:val="15"/>
              </w:rPr>
              <w:t>b</w:t>
            </w:r>
            <w:r>
              <w:rPr>
                <w:rFonts w:ascii="Arial" w:eastAsia="Arial" w:hAnsi="Arial" w:cs="Arial"/>
                <w:b/>
                <w:i/>
                <w:spacing w:val="-2"/>
                <w:sz w:val="15"/>
                <w:szCs w:val="15"/>
              </w:rPr>
              <w:t>e</w:t>
            </w:r>
            <w:r>
              <w:rPr>
                <w:rFonts w:ascii="Arial" w:eastAsia="Arial" w:hAnsi="Arial" w:cs="Arial"/>
                <w:b/>
                <w:i/>
                <w:spacing w:val="-1"/>
                <w:sz w:val="15"/>
                <w:szCs w:val="15"/>
              </w:rPr>
              <w:t>r</w:t>
            </w:r>
            <w:r>
              <w:rPr>
                <w:rFonts w:ascii="Arial" w:eastAsia="Arial" w:hAnsi="Arial" w:cs="Arial"/>
                <w:b/>
                <w:i/>
                <w:spacing w:val="1"/>
                <w:sz w:val="15"/>
                <w:szCs w:val="15"/>
              </w:rPr>
              <w:t>d</w:t>
            </w:r>
            <w:r>
              <w:rPr>
                <w:rFonts w:ascii="Arial" w:eastAsia="Arial" w:hAnsi="Arial" w:cs="Arial"/>
                <w:b/>
                <w:i/>
                <w:sz w:val="15"/>
                <w:szCs w:val="15"/>
              </w:rPr>
              <w:t>aya</w:t>
            </w:r>
            <w:proofErr w:type="spellEnd"/>
            <w:r>
              <w:rPr>
                <w:rFonts w:ascii="Arial" w:eastAsia="Arial" w:hAnsi="Arial" w:cs="Arial"/>
                <w:b/>
                <w:i/>
                <w:spacing w:val="-1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b/>
                <w:i/>
                <w:spacing w:val="-2"/>
                <w:sz w:val="15"/>
                <w:szCs w:val="15"/>
              </w:rPr>
              <w:t>P</w:t>
            </w:r>
            <w:r>
              <w:rPr>
                <w:rFonts w:ascii="Arial" w:eastAsia="Arial" w:hAnsi="Arial" w:cs="Arial"/>
                <w:b/>
                <w:i/>
                <w:sz w:val="15"/>
                <w:szCs w:val="15"/>
              </w:rPr>
              <w:t>e</w:t>
            </w:r>
            <w:r>
              <w:rPr>
                <w:rFonts w:ascii="Arial" w:eastAsia="Arial" w:hAnsi="Arial" w:cs="Arial"/>
                <w:b/>
                <w:i/>
                <w:spacing w:val="-1"/>
                <w:sz w:val="15"/>
                <w:szCs w:val="15"/>
              </w:rPr>
              <w:t>r</w:t>
            </w:r>
            <w:r>
              <w:rPr>
                <w:rFonts w:ascii="Arial" w:eastAsia="Arial" w:hAnsi="Arial" w:cs="Arial"/>
                <w:b/>
                <w:i/>
                <w:spacing w:val="1"/>
                <w:sz w:val="15"/>
                <w:szCs w:val="15"/>
              </w:rPr>
              <w:t>u</w:t>
            </w:r>
            <w:r>
              <w:rPr>
                <w:rFonts w:ascii="Arial" w:eastAsia="Arial" w:hAnsi="Arial" w:cs="Arial"/>
                <w:b/>
                <w:i/>
                <w:sz w:val="15"/>
                <w:szCs w:val="15"/>
              </w:rPr>
              <w:t>s</w:t>
            </w:r>
            <w:r>
              <w:rPr>
                <w:rFonts w:ascii="Arial" w:eastAsia="Arial" w:hAnsi="Arial" w:cs="Arial"/>
                <w:b/>
                <w:i/>
                <w:spacing w:val="-3"/>
                <w:sz w:val="15"/>
                <w:szCs w:val="15"/>
              </w:rPr>
              <w:t>a</w:t>
            </w:r>
            <w:r>
              <w:rPr>
                <w:rFonts w:ascii="Arial" w:eastAsia="Arial" w:hAnsi="Arial" w:cs="Arial"/>
                <w:b/>
                <w:i/>
                <w:spacing w:val="1"/>
                <w:sz w:val="15"/>
                <w:szCs w:val="15"/>
              </w:rPr>
              <w:t>h</w:t>
            </w:r>
            <w:r>
              <w:rPr>
                <w:rFonts w:ascii="Arial" w:eastAsia="Arial" w:hAnsi="Arial" w:cs="Arial"/>
                <w:b/>
                <w:i/>
                <w:sz w:val="15"/>
                <w:szCs w:val="15"/>
              </w:rPr>
              <w:t>a</w:t>
            </w:r>
            <w:r>
              <w:rPr>
                <w:rFonts w:ascii="Arial" w:eastAsia="Arial" w:hAnsi="Arial" w:cs="Arial"/>
                <w:b/>
                <w:i/>
                <w:spacing w:val="-3"/>
                <w:sz w:val="15"/>
                <w:szCs w:val="15"/>
              </w:rPr>
              <w:t>a</w:t>
            </w:r>
            <w:r>
              <w:rPr>
                <w:rFonts w:ascii="Arial" w:eastAsia="Arial" w:hAnsi="Arial" w:cs="Arial"/>
                <w:b/>
                <w:i/>
                <w:sz w:val="15"/>
                <w:szCs w:val="15"/>
              </w:rPr>
              <w:t>n *</w:t>
            </w:r>
          </w:p>
        </w:tc>
        <w:tc>
          <w:tcPr>
            <w:tcW w:w="59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BDB2413" w14:textId="77777777" w:rsidR="00F567C3" w:rsidRDefault="00CA0246" w:rsidP="00576100">
            <w:pPr>
              <w:spacing w:before="36"/>
              <w:ind w:left="217" w:right="214"/>
              <w:jc w:val="center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i/>
                <w:sz w:val="15"/>
                <w:szCs w:val="15"/>
              </w:rPr>
              <w:t>3</w:t>
            </w:r>
          </w:p>
        </w:tc>
      </w:tr>
      <w:tr w:rsidR="00F567C3" w14:paraId="36897220" w14:textId="77777777" w:rsidTr="00576100">
        <w:trPr>
          <w:trHeight w:hRule="exact" w:val="245"/>
        </w:trPr>
        <w:tc>
          <w:tcPr>
            <w:tcW w:w="45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922D63C" w14:textId="77777777" w:rsidR="00F567C3" w:rsidRDefault="00F567C3" w:rsidP="00576100"/>
        </w:tc>
        <w:tc>
          <w:tcPr>
            <w:tcW w:w="102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881B9FA" w14:textId="77777777" w:rsidR="00F567C3" w:rsidRDefault="00F567C3" w:rsidP="00576100"/>
        </w:tc>
        <w:tc>
          <w:tcPr>
            <w:tcW w:w="30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3C8812A" w14:textId="06E98E15" w:rsidR="00F567C3" w:rsidRDefault="00CA0246" w:rsidP="00576100">
            <w:pPr>
              <w:spacing w:before="36"/>
              <w:ind w:right="17"/>
              <w:jc w:val="right"/>
              <w:rPr>
                <w:rFonts w:ascii="Arial" w:eastAsia="Arial" w:hAnsi="Arial" w:cs="Arial"/>
                <w:sz w:val="15"/>
                <w:szCs w:val="15"/>
              </w:rPr>
            </w:pPr>
            <w:proofErr w:type="spellStart"/>
            <w:r>
              <w:rPr>
                <w:rFonts w:ascii="Arial" w:eastAsia="Arial" w:hAnsi="Arial" w:cs="Arial"/>
                <w:b/>
                <w:sz w:val="15"/>
                <w:szCs w:val="15"/>
              </w:rPr>
              <w:t>J</w:t>
            </w:r>
            <w:r>
              <w:rPr>
                <w:rFonts w:ascii="Arial" w:eastAsia="Arial" w:hAnsi="Arial" w:cs="Arial"/>
                <w:b/>
                <w:spacing w:val="1"/>
                <w:sz w:val="15"/>
                <w:szCs w:val="15"/>
              </w:rPr>
              <w:t>u</w:t>
            </w:r>
            <w:r>
              <w:rPr>
                <w:rFonts w:ascii="Arial" w:eastAsia="Arial" w:hAnsi="Arial" w:cs="Arial"/>
                <w:b/>
                <w:spacing w:val="-2"/>
                <w:sz w:val="15"/>
                <w:szCs w:val="15"/>
              </w:rPr>
              <w:t>m</w:t>
            </w:r>
            <w:r>
              <w:rPr>
                <w:rFonts w:ascii="Arial" w:eastAsia="Arial" w:hAnsi="Arial" w:cs="Arial"/>
                <w:b/>
                <w:spacing w:val="1"/>
                <w:w w:val="101"/>
                <w:sz w:val="15"/>
                <w:szCs w:val="15"/>
              </w:rPr>
              <w:t>l</w:t>
            </w:r>
            <w:r>
              <w:rPr>
                <w:rFonts w:ascii="Arial" w:eastAsia="Arial" w:hAnsi="Arial" w:cs="Arial"/>
                <w:b/>
                <w:spacing w:val="-2"/>
                <w:sz w:val="15"/>
                <w:szCs w:val="15"/>
              </w:rPr>
              <w:t>a</w:t>
            </w:r>
            <w:r>
              <w:rPr>
                <w:rFonts w:ascii="Arial" w:eastAsia="Arial" w:hAnsi="Arial" w:cs="Arial"/>
                <w:b/>
                <w:sz w:val="15"/>
                <w:szCs w:val="15"/>
              </w:rPr>
              <w:t>h</w:t>
            </w:r>
            <w:proofErr w:type="spellEnd"/>
          </w:p>
        </w:tc>
        <w:tc>
          <w:tcPr>
            <w:tcW w:w="59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E0FFDD4" w14:textId="77777777" w:rsidR="00F567C3" w:rsidRDefault="00CA0246" w:rsidP="00576100">
            <w:pPr>
              <w:spacing w:before="36"/>
              <w:ind w:left="174" w:right="174"/>
              <w:jc w:val="center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sz w:val="15"/>
                <w:szCs w:val="15"/>
              </w:rPr>
              <w:t>23</w:t>
            </w:r>
          </w:p>
        </w:tc>
      </w:tr>
    </w:tbl>
    <w:p w14:paraId="51EC13BC" w14:textId="5BC8F4D4" w:rsidR="00F567C3" w:rsidRDefault="00F567C3">
      <w:pPr>
        <w:spacing w:before="11" w:line="220" w:lineRule="exact"/>
        <w:rPr>
          <w:sz w:val="22"/>
          <w:szCs w:val="22"/>
        </w:rPr>
      </w:pPr>
    </w:p>
    <w:p w14:paraId="68BDF287" w14:textId="7BBA500B" w:rsidR="00F567C3" w:rsidRDefault="00E94715">
      <w:pPr>
        <w:spacing w:before="42"/>
        <w:ind w:left="147"/>
        <w:rPr>
          <w:rFonts w:ascii="Arial" w:eastAsia="Arial" w:hAnsi="Arial" w:cs="Arial"/>
          <w:sz w:val="15"/>
          <w:szCs w:val="1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38E79F8F" wp14:editId="7B9AB458">
                <wp:simplePos x="0" y="0"/>
                <wp:positionH relativeFrom="page">
                  <wp:posOffset>3931920</wp:posOffset>
                </wp:positionH>
                <wp:positionV relativeFrom="paragraph">
                  <wp:posOffset>146050</wp:posOffset>
                </wp:positionV>
                <wp:extent cx="3241675" cy="793750"/>
                <wp:effectExtent l="0" t="1905" r="0" b="4445"/>
                <wp:wrapNone/>
                <wp:docPr id="16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1675" cy="793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54"/>
                              <w:gridCol w:w="1027"/>
                              <w:gridCol w:w="3006"/>
                              <w:gridCol w:w="593"/>
                            </w:tblGrid>
                            <w:tr w:rsidR="00623BCF" w14:paraId="0EC125BB" w14:textId="77777777">
                              <w:trPr>
                                <w:trHeight w:hRule="exact" w:val="233"/>
                              </w:trPr>
                              <w:tc>
                                <w:tcPr>
                                  <w:tcW w:w="454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10" w:space="0" w:color="CFDFF0"/>
                                    <w:right w:val="single" w:sz="7" w:space="0" w:color="000000"/>
                                  </w:tcBorders>
                                  <w:shd w:val="clear" w:color="auto" w:fill="CFDFF0"/>
                                </w:tcPr>
                                <w:p w14:paraId="6D2395A1" w14:textId="77777777" w:rsidR="00623BCF" w:rsidRDefault="00623BCF">
                                  <w:pPr>
                                    <w:spacing w:before="33"/>
                                    <w:ind w:left="121"/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spacing w:val="-1"/>
                                      <w:sz w:val="15"/>
                                      <w:szCs w:val="15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1027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10" w:space="0" w:color="CFDFF0"/>
                                    <w:right w:val="single" w:sz="7" w:space="0" w:color="000000"/>
                                  </w:tcBorders>
                                  <w:shd w:val="clear" w:color="auto" w:fill="CFDFF0"/>
                                </w:tcPr>
                                <w:p w14:paraId="09303BB3" w14:textId="77777777" w:rsidR="00623BCF" w:rsidRDefault="00623BCF">
                                  <w:pPr>
                                    <w:spacing w:before="33"/>
                                    <w:ind w:left="184"/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spacing w:val="-1"/>
                                      <w:sz w:val="15"/>
                                      <w:szCs w:val="15"/>
                                    </w:rPr>
                                    <w:t>Ko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spacing w:val="1"/>
                                      <w:sz w:val="15"/>
                                      <w:szCs w:val="15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sz w:val="15"/>
                                      <w:szCs w:val="15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spacing w:val="-1"/>
                                      <w:sz w:val="15"/>
                                      <w:szCs w:val="15"/>
                                    </w:rPr>
                                    <w:t xml:space="preserve"> M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sz w:val="15"/>
                                      <w:szCs w:val="15"/>
                                    </w:rPr>
                                    <w:t>K</w:t>
                                  </w:r>
                                </w:p>
                              </w:tc>
                              <w:tc>
                                <w:tcPr>
                                  <w:tcW w:w="3006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10" w:space="0" w:color="CFDFF0"/>
                                    <w:right w:val="single" w:sz="7" w:space="0" w:color="000000"/>
                                  </w:tcBorders>
                                  <w:shd w:val="clear" w:color="auto" w:fill="CFDFF0"/>
                                </w:tcPr>
                                <w:p w14:paraId="1A6EFF65" w14:textId="77777777" w:rsidR="00623BCF" w:rsidRDefault="00623BCF">
                                  <w:pPr>
                                    <w:spacing w:before="33"/>
                                    <w:ind w:left="40"/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spacing w:val="1"/>
                                      <w:sz w:val="15"/>
                                      <w:szCs w:val="15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spacing w:val="-2"/>
                                      <w:sz w:val="15"/>
                                      <w:szCs w:val="15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sz w:val="15"/>
                                      <w:szCs w:val="15"/>
                                    </w:rPr>
                                    <w:t>ma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spacing w:val="-1"/>
                                      <w:sz w:val="15"/>
                                      <w:szCs w:val="15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spacing w:val="-1"/>
                                      <w:sz w:val="15"/>
                                      <w:szCs w:val="15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sz w:val="15"/>
                                      <w:szCs w:val="15"/>
                                    </w:rPr>
                                    <w:t>ata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spacing w:val="-3"/>
                                      <w:sz w:val="15"/>
                                      <w:szCs w:val="15"/>
                                    </w:rPr>
                                    <w:t>k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spacing w:val="-1"/>
                                      <w:sz w:val="15"/>
                                      <w:szCs w:val="15"/>
                                    </w:rPr>
                                    <w:t>u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spacing w:val="1"/>
                                      <w:w w:val="101"/>
                                      <w:sz w:val="15"/>
                                      <w:szCs w:val="15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spacing w:val="-1"/>
                                      <w:w w:val="101"/>
                                      <w:sz w:val="15"/>
                                      <w:szCs w:val="15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sz w:val="15"/>
                                      <w:szCs w:val="15"/>
                                    </w:rPr>
                                    <w:t>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93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10" w:space="0" w:color="CFDFF0"/>
                                    <w:right w:val="single" w:sz="7" w:space="0" w:color="000000"/>
                                  </w:tcBorders>
                                  <w:shd w:val="clear" w:color="auto" w:fill="CFDFF0"/>
                                </w:tcPr>
                                <w:p w14:paraId="2F489677" w14:textId="77777777" w:rsidR="00623BCF" w:rsidRDefault="00623BCF">
                                  <w:pPr>
                                    <w:spacing w:before="33"/>
                                    <w:ind w:left="138"/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sz w:val="15"/>
                                      <w:szCs w:val="15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spacing w:val="1"/>
                                      <w:sz w:val="15"/>
                                      <w:szCs w:val="15"/>
                                    </w:rPr>
                                    <w:t>K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sz w:val="15"/>
                                      <w:szCs w:val="15"/>
                                    </w:rPr>
                                    <w:t>S</w:t>
                                  </w:r>
                                </w:p>
                              </w:tc>
                            </w:tr>
                            <w:tr w:rsidR="00623BCF" w14:paraId="606249D6" w14:textId="77777777">
                              <w:trPr>
                                <w:trHeight w:hRule="exact" w:val="254"/>
                              </w:trPr>
                              <w:tc>
                                <w:tcPr>
                                  <w:tcW w:w="454" w:type="dxa"/>
                                  <w:tcBorders>
                                    <w:top w:val="single" w:sz="10" w:space="0" w:color="CFDFF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14:paraId="22D129E3" w14:textId="77777777" w:rsidR="00623BCF" w:rsidRDefault="00623BCF">
                                  <w:pPr>
                                    <w:spacing w:before="41"/>
                                    <w:ind w:left="150" w:right="140"/>
                                    <w:jc w:val="center"/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027" w:type="dxa"/>
                                  <w:tcBorders>
                                    <w:top w:val="single" w:sz="10" w:space="0" w:color="CFDFF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14:paraId="4D40B0B9" w14:textId="77777777" w:rsidR="00623BCF" w:rsidRDefault="00623BCF">
                                  <w:pPr>
                                    <w:spacing w:before="41"/>
                                    <w:ind w:left="203"/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5"/>
                                      <w:szCs w:val="15"/>
                                    </w:rPr>
                                    <w:t>U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w w:val="101"/>
                                      <w:sz w:val="15"/>
                                      <w:szCs w:val="15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5"/>
                                      <w:szCs w:val="15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  <w:t>4411</w:t>
                                  </w:r>
                                </w:p>
                              </w:tc>
                              <w:tc>
                                <w:tcPr>
                                  <w:tcW w:w="3006" w:type="dxa"/>
                                  <w:tcBorders>
                                    <w:top w:val="single" w:sz="10" w:space="0" w:color="CFDFF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14:paraId="45C87915" w14:textId="77777777" w:rsidR="00623BCF" w:rsidRDefault="00623BCF">
                                  <w:pPr>
                                    <w:spacing w:before="41"/>
                                    <w:ind w:left="40"/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  <w:t>Kuliah</w:t>
                                  </w:r>
                                  <w:proofErr w:type="spellEnd"/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5"/>
                                      <w:szCs w:val="15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  <w:t>K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3"/>
                                      <w:sz w:val="15"/>
                                      <w:szCs w:val="15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  <w:t>rja</w:t>
                                  </w:r>
                                  <w:proofErr w:type="spellEnd"/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5"/>
                                      <w:szCs w:val="15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5"/>
                                      <w:szCs w:val="15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5"/>
                                      <w:szCs w:val="15"/>
                                    </w:rPr>
                                    <w:t>y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2"/>
                                      <w:sz w:val="15"/>
                                      <w:szCs w:val="15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5"/>
                                      <w:szCs w:val="15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  <w:t>a</w:t>
                                  </w:r>
                                  <w:proofErr w:type="spellEnd"/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5"/>
                                      <w:szCs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2"/>
                                      <w:sz w:val="15"/>
                                      <w:szCs w:val="15"/>
                                    </w:rPr>
                                    <w:t>KK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5"/>
                                      <w:szCs w:val="15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tcBorders>
                                    <w:top w:val="single" w:sz="10" w:space="0" w:color="CFDFF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14:paraId="36D9E63C" w14:textId="77777777" w:rsidR="00623BCF" w:rsidRDefault="00623BCF">
                                  <w:pPr>
                                    <w:spacing w:before="41"/>
                                    <w:ind w:left="220" w:right="211"/>
                                    <w:jc w:val="center"/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623BCF" w14:paraId="66AECA9E" w14:textId="77777777">
                              <w:trPr>
                                <w:trHeight w:hRule="exact" w:val="242"/>
                              </w:trPr>
                              <w:tc>
                                <w:tcPr>
                                  <w:tcW w:w="454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14:paraId="35B77FDE" w14:textId="7E92C82D" w:rsidR="00623BCF" w:rsidRPr="00854592" w:rsidRDefault="00623BCF">
                                  <w:pPr>
                                    <w:spacing w:before="33"/>
                                    <w:ind w:left="150" w:right="140"/>
                                    <w:jc w:val="center"/>
                                    <w:rPr>
                                      <w:rFonts w:ascii="Arial" w:eastAsia="Arial" w:hAnsi="Arial" w:cs="Arial"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854592">
                                    <w:rPr>
                                      <w:rFonts w:ascii="Arial" w:eastAsia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027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14:paraId="5BB13B6B" w14:textId="77777777" w:rsidR="00623BCF" w:rsidRDefault="00623BCF">
                                  <w:pPr>
                                    <w:spacing w:before="33"/>
                                    <w:ind w:left="215"/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  <w:t>PS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5"/>
                                      <w:szCs w:val="15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2"/>
                                      <w:sz w:val="15"/>
                                      <w:szCs w:val="15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  <w:t>254</w:t>
                                  </w:r>
                                </w:p>
                              </w:tc>
                              <w:tc>
                                <w:tcPr>
                                  <w:tcW w:w="3006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14:paraId="3941548F" w14:textId="77777777" w:rsidR="00623BCF" w:rsidRDefault="00623BCF">
                                  <w:pPr>
                                    <w:spacing w:before="33"/>
                                    <w:ind w:left="40"/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  <w:t>Se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5"/>
                                      <w:szCs w:val="15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  <w:t>inar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3"/>
                                      <w:sz w:val="15"/>
                                      <w:szCs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5"/>
                                      <w:szCs w:val="15"/>
                                    </w:rPr>
                                    <w:t>H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2"/>
                                      <w:sz w:val="15"/>
                                      <w:szCs w:val="15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5"/>
                                      <w:szCs w:val="15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  <w:t>il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14:paraId="1A55BFE1" w14:textId="77777777" w:rsidR="00623BCF" w:rsidRDefault="00623BCF">
                                  <w:pPr>
                                    <w:spacing w:before="33"/>
                                    <w:ind w:left="220" w:right="211"/>
                                    <w:jc w:val="center"/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623BCF" w14:paraId="59D6B66A" w14:textId="77777777">
                              <w:trPr>
                                <w:trHeight w:hRule="exact" w:val="245"/>
                              </w:trPr>
                              <w:tc>
                                <w:tcPr>
                                  <w:tcW w:w="454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14:paraId="5A9FEBDC" w14:textId="74C07947" w:rsidR="00623BCF" w:rsidRPr="00854592" w:rsidRDefault="00623BCF">
                                  <w:pPr>
                                    <w:spacing w:before="33"/>
                                    <w:ind w:left="150" w:right="140"/>
                                    <w:jc w:val="center"/>
                                    <w:rPr>
                                      <w:rFonts w:ascii="Arial" w:eastAsia="Arial" w:hAnsi="Arial" w:cs="Arial"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854592">
                                    <w:rPr>
                                      <w:rFonts w:ascii="Arial" w:eastAsia="Arial" w:hAnsi="Arial" w:cs="Arial"/>
                                      <w:bCs/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027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14:paraId="4428364E" w14:textId="77777777" w:rsidR="00623BCF" w:rsidRDefault="00623BCF">
                                  <w:pPr>
                                    <w:spacing w:before="33"/>
                                    <w:ind w:left="215"/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  <w:t>PS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5"/>
                                      <w:szCs w:val="15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2"/>
                                      <w:sz w:val="15"/>
                                      <w:szCs w:val="15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  <w:t>455</w:t>
                                  </w:r>
                                </w:p>
                              </w:tc>
                              <w:tc>
                                <w:tcPr>
                                  <w:tcW w:w="3006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14:paraId="55B830F1" w14:textId="77777777" w:rsidR="00623BCF" w:rsidRDefault="00623BCF">
                                  <w:pPr>
                                    <w:spacing w:before="33"/>
                                    <w:ind w:left="40"/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5"/>
                                      <w:szCs w:val="15"/>
                                    </w:rPr>
                                    <w:t>k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2"/>
                                      <w:sz w:val="15"/>
                                      <w:szCs w:val="15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5"/>
                                      <w:szCs w:val="15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  <w:t>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93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14:paraId="163A68E4" w14:textId="77777777" w:rsidR="00623BCF" w:rsidRDefault="00623BCF">
                                  <w:pPr>
                                    <w:spacing w:before="33"/>
                                    <w:ind w:left="220" w:right="211"/>
                                    <w:jc w:val="center"/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623BCF" w14:paraId="501B641A" w14:textId="77777777">
                              <w:trPr>
                                <w:trHeight w:hRule="exact" w:val="245"/>
                              </w:trPr>
                              <w:tc>
                                <w:tcPr>
                                  <w:tcW w:w="454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14:paraId="1D20D435" w14:textId="77777777" w:rsidR="00623BCF" w:rsidRDefault="00623BCF"/>
                              </w:tc>
                              <w:tc>
                                <w:tcPr>
                                  <w:tcW w:w="1027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14:paraId="0F79A49D" w14:textId="77777777" w:rsidR="00623BCF" w:rsidRDefault="00623BCF"/>
                              </w:tc>
                              <w:tc>
                                <w:tcPr>
                                  <w:tcW w:w="3006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14:paraId="48ACC6B8" w14:textId="77777777" w:rsidR="00623BCF" w:rsidRDefault="00623BCF">
                                  <w:pPr>
                                    <w:spacing w:before="33"/>
                                    <w:ind w:right="18"/>
                                    <w:jc w:val="right"/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sz w:val="15"/>
                                      <w:szCs w:val="15"/>
                                    </w:rPr>
                                    <w:t>J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spacing w:val="1"/>
                                      <w:sz w:val="15"/>
                                      <w:szCs w:val="15"/>
                                    </w:rPr>
                                    <w:t>u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spacing w:val="-2"/>
                                      <w:sz w:val="15"/>
                                      <w:szCs w:val="15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spacing w:val="1"/>
                                      <w:w w:val="101"/>
                                      <w:sz w:val="15"/>
                                      <w:szCs w:val="15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spacing w:val="-2"/>
                                      <w:sz w:val="15"/>
                                      <w:szCs w:val="15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sz w:val="15"/>
                                      <w:szCs w:val="15"/>
                                    </w:rPr>
                                    <w:t>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93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14:paraId="275056B7" w14:textId="77777777" w:rsidR="00623BCF" w:rsidRDefault="00623BCF">
                                  <w:pPr>
                                    <w:spacing w:before="33"/>
                                    <w:ind w:left="176" w:right="170"/>
                                    <w:jc w:val="center"/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sz w:val="15"/>
                                      <w:szCs w:val="15"/>
                                    </w:rPr>
                                    <w:t>10</w:t>
                                  </w:r>
                                </w:p>
                              </w:tc>
                            </w:tr>
                          </w:tbl>
                          <w:p w14:paraId="45DC0712" w14:textId="77777777" w:rsidR="00623BCF" w:rsidRDefault="00623BCF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E79F8F" id="Text Box 48" o:spid="_x0000_s1030" type="#_x0000_t202" style="position:absolute;left:0;text-align:left;margin-left:309.6pt;margin-top:11.5pt;width:255.25pt;height:62.5pt;z-index:-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" filled="f" stroked="f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54"/>
                        <w:gridCol w:w="1027"/>
                        <w:gridCol w:w="3006"/>
                        <w:gridCol w:w="593"/>
                      </w:tblGrid>
                      <w:tr w:rsidR="00623BCF" w14:paraId="0EC125BB" w14:textId="77777777">
                        <w:trPr>
                          <w:trHeight w:hRule="exact" w:val="233"/>
                        </w:trPr>
                        <w:tc>
                          <w:tcPr>
                            <w:tcW w:w="454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10" w:space="0" w:color="CFDFF0"/>
                              <w:right w:val="single" w:sz="7" w:space="0" w:color="000000"/>
                            </w:tcBorders>
                            <w:shd w:val="clear" w:color="auto" w:fill="CFDFF0"/>
                          </w:tcPr>
                          <w:p w14:paraId="6D2395A1" w14:textId="77777777" w:rsidR="00623BCF" w:rsidRDefault="00623BCF">
                            <w:pPr>
                              <w:spacing w:before="33"/>
                              <w:ind w:left="121"/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spacing w:val="-1"/>
                                <w:sz w:val="15"/>
                                <w:szCs w:val="15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1027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10" w:space="0" w:color="CFDFF0"/>
                              <w:right w:val="single" w:sz="7" w:space="0" w:color="000000"/>
                            </w:tcBorders>
                            <w:shd w:val="clear" w:color="auto" w:fill="CFDFF0"/>
                          </w:tcPr>
                          <w:p w14:paraId="09303BB3" w14:textId="77777777" w:rsidR="00623BCF" w:rsidRDefault="00623BCF">
                            <w:pPr>
                              <w:spacing w:before="33"/>
                              <w:ind w:left="184"/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spacing w:val="-1"/>
                                <w:sz w:val="15"/>
                                <w:szCs w:val="15"/>
                              </w:rPr>
                              <w:t>Ko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spacing w:val="1"/>
                                <w:sz w:val="15"/>
                                <w:szCs w:val="15"/>
                              </w:rPr>
                              <w:t>d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sz w:val="15"/>
                                <w:szCs w:val="15"/>
                              </w:rPr>
                              <w:t>e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spacing w:val="-1"/>
                                <w:sz w:val="15"/>
                                <w:szCs w:val="15"/>
                              </w:rPr>
                              <w:t xml:space="preserve"> M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sz w:val="15"/>
                                <w:szCs w:val="15"/>
                              </w:rPr>
                              <w:t>K</w:t>
                            </w:r>
                          </w:p>
                        </w:tc>
                        <w:tc>
                          <w:tcPr>
                            <w:tcW w:w="3006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10" w:space="0" w:color="CFDFF0"/>
                              <w:right w:val="single" w:sz="7" w:space="0" w:color="000000"/>
                            </w:tcBorders>
                            <w:shd w:val="clear" w:color="auto" w:fill="CFDFF0"/>
                          </w:tcPr>
                          <w:p w14:paraId="1A6EFF65" w14:textId="77777777" w:rsidR="00623BCF" w:rsidRDefault="00623BCF">
                            <w:pPr>
                              <w:spacing w:before="33"/>
                              <w:ind w:left="40"/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spacing w:val="1"/>
                                <w:sz w:val="15"/>
                                <w:szCs w:val="15"/>
                              </w:rPr>
                              <w:t>N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spacing w:val="-2"/>
                                <w:sz w:val="15"/>
                                <w:szCs w:val="15"/>
                              </w:rPr>
                              <w:t>a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sz w:val="15"/>
                                <w:szCs w:val="15"/>
                              </w:rPr>
                              <w:t>ma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spacing w:val="-1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b/>
                                <w:spacing w:val="-1"/>
                                <w:sz w:val="15"/>
                                <w:szCs w:val="15"/>
                              </w:rPr>
                              <w:t>M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sz w:val="15"/>
                                <w:szCs w:val="15"/>
                              </w:rPr>
                              <w:t>ata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spacing w:val="-3"/>
                                <w:sz w:val="15"/>
                                <w:szCs w:val="15"/>
                              </w:rPr>
                              <w:t>k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spacing w:val="-1"/>
                                <w:sz w:val="15"/>
                                <w:szCs w:val="15"/>
                              </w:rPr>
                              <w:t>u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spacing w:val="1"/>
                                <w:w w:val="101"/>
                                <w:sz w:val="15"/>
                                <w:szCs w:val="15"/>
                              </w:rPr>
                              <w:t>l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spacing w:val="-1"/>
                                <w:w w:val="101"/>
                                <w:sz w:val="15"/>
                                <w:szCs w:val="15"/>
                              </w:rPr>
                              <w:t>i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sz w:val="15"/>
                                <w:szCs w:val="15"/>
                              </w:rPr>
                              <w:t>ah</w:t>
                            </w:r>
                            <w:proofErr w:type="spellEnd"/>
                          </w:p>
                        </w:tc>
                        <w:tc>
                          <w:tcPr>
                            <w:tcW w:w="593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10" w:space="0" w:color="CFDFF0"/>
                              <w:right w:val="single" w:sz="7" w:space="0" w:color="000000"/>
                            </w:tcBorders>
                            <w:shd w:val="clear" w:color="auto" w:fill="CFDFF0"/>
                          </w:tcPr>
                          <w:p w14:paraId="2F489677" w14:textId="77777777" w:rsidR="00623BCF" w:rsidRDefault="00623BCF">
                            <w:pPr>
                              <w:spacing w:before="33"/>
                              <w:ind w:left="138"/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sz w:val="15"/>
                                <w:szCs w:val="15"/>
                              </w:rPr>
                              <w:t>S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spacing w:val="1"/>
                                <w:sz w:val="15"/>
                                <w:szCs w:val="15"/>
                              </w:rPr>
                              <w:t>K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sz w:val="15"/>
                                <w:szCs w:val="15"/>
                              </w:rPr>
                              <w:t>S</w:t>
                            </w:r>
                          </w:p>
                        </w:tc>
                      </w:tr>
                      <w:tr w:rsidR="00623BCF" w14:paraId="606249D6" w14:textId="77777777">
                        <w:trPr>
                          <w:trHeight w:hRule="exact" w:val="254"/>
                        </w:trPr>
                        <w:tc>
                          <w:tcPr>
                            <w:tcW w:w="454" w:type="dxa"/>
                            <w:tcBorders>
                              <w:top w:val="single" w:sz="10" w:space="0" w:color="CFDFF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14:paraId="22D129E3" w14:textId="77777777" w:rsidR="00623BCF" w:rsidRDefault="00623BCF">
                            <w:pPr>
                              <w:spacing w:before="41"/>
                              <w:ind w:left="150" w:right="140"/>
                              <w:jc w:val="center"/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027" w:type="dxa"/>
                            <w:tcBorders>
                              <w:top w:val="single" w:sz="10" w:space="0" w:color="CFDFF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14:paraId="4D40B0B9" w14:textId="77777777" w:rsidR="00623BCF" w:rsidRDefault="00623BCF">
                            <w:pPr>
                              <w:spacing w:before="41"/>
                              <w:ind w:left="203"/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5"/>
                                <w:szCs w:val="15"/>
                              </w:rPr>
                              <w:t>U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w w:val="101"/>
                                <w:sz w:val="15"/>
                                <w:szCs w:val="15"/>
                              </w:rPr>
                              <w:t>I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5"/>
                                <w:szCs w:val="15"/>
                              </w:rPr>
                              <w:t>N</w:t>
                            </w:r>
                            <w:r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  <w:t>4411</w:t>
                            </w:r>
                          </w:p>
                        </w:tc>
                        <w:tc>
                          <w:tcPr>
                            <w:tcW w:w="3006" w:type="dxa"/>
                            <w:tcBorders>
                              <w:top w:val="single" w:sz="10" w:space="0" w:color="CFDFF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14:paraId="45C87915" w14:textId="77777777" w:rsidR="00623BCF" w:rsidRDefault="00623BCF">
                            <w:pPr>
                              <w:spacing w:before="41"/>
                              <w:ind w:left="40"/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  <w:t>Kuliah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  <w:t>K</w:t>
                            </w:r>
                            <w:r>
                              <w:rPr>
                                <w:rFonts w:ascii="Arial" w:eastAsia="Arial" w:hAnsi="Arial" w:cs="Arial"/>
                                <w:spacing w:val="-3"/>
                                <w:sz w:val="15"/>
                                <w:szCs w:val="15"/>
                              </w:rPr>
                              <w:t>e</w:t>
                            </w:r>
                            <w:r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  <w:t>rja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5"/>
                                <w:szCs w:val="15"/>
                              </w:rPr>
                              <w:t>N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5"/>
                                <w:szCs w:val="15"/>
                              </w:rPr>
                              <w:t>y</w:t>
                            </w:r>
                            <w:r>
                              <w:rPr>
                                <w:rFonts w:ascii="Arial" w:eastAsia="Arial" w:hAnsi="Arial" w:cs="Arial"/>
                                <w:spacing w:val="-2"/>
                                <w:sz w:val="15"/>
                                <w:szCs w:val="15"/>
                              </w:rPr>
                              <w:t>a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5"/>
                                <w:szCs w:val="15"/>
                              </w:rPr>
                              <w:t>t</w:t>
                            </w:r>
                            <w:r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5"/>
                                <w:szCs w:val="15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  <w:t>(</w:t>
                            </w:r>
                            <w:r>
                              <w:rPr>
                                <w:rFonts w:ascii="Arial" w:eastAsia="Arial" w:hAnsi="Arial" w:cs="Arial"/>
                                <w:spacing w:val="-2"/>
                                <w:sz w:val="15"/>
                                <w:szCs w:val="15"/>
                              </w:rPr>
                              <w:t>KK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5"/>
                                <w:szCs w:val="15"/>
                              </w:rPr>
                              <w:t>N</w:t>
                            </w:r>
                            <w:r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593" w:type="dxa"/>
                            <w:tcBorders>
                              <w:top w:val="single" w:sz="10" w:space="0" w:color="CFDFF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14:paraId="36D9E63C" w14:textId="77777777" w:rsidR="00623BCF" w:rsidRDefault="00623BCF">
                            <w:pPr>
                              <w:spacing w:before="41"/>
                              <w:ind w:left="220" w:right="211"/>
                              <w:jc w:val="center"/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  <w:t>4</w:t>
                            </w:r>
                          </w:p>
                        </w:tc>
                      </w:tr>
                      <w:tr w:rsidR="00623BCF" w14:paraId="66AECA9E" w14:textId="77777777">
                        <w:trPr>
                          <w:trHeight w:hRule="exact" w:val="242"/>
                        </w:trPr>
                        <w:tc>
                          <w:tcPr>
                            <w:tcW w:w="454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14:paraId="35B77FDE" w14:textId="7E92C82D" w:rsidR="00623BCF" w:rsidRPr="00854592" w:rsidRDefault="00623BCF">
                            <w:pPr>
                              <w:spacing w:before="33"/>
                              <w:ind w:left="150" w:right="140"/>
                              <w:jc w:val="center"/>
                              <w:rPr>
                                <w:rFonts w:ascii="Arial" w:eastAsia="Arial" w:hAnsi="Arial" w:cs="Arial"/>
                                <w:bCs/>
                                <w:sz w:val="16"/>
                                <w:szCs w:val="16"/>
                              </w:rPr>
                            </w:pPr>
                            <w:r w:rsidRPr="00854592">
                              <w:rPr>
                                <w:rFonts w:ascii="Arial" w:eastAsia="Arial" w:hAnsi="Arial" w:cs="Arial"/>
                                <w:bCs/>
                                <w:sz w:val="14"/>
                                <w:szCs w:val="1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027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14:paraId="5BB13B6B" w14:textId="77777777" w:rsidR="00623BCF" w:rsidRDefault="00623BCF">
                            <w:pPr>
                              <w:spacing w:before="33"/>
                              <w:ind w:left="215"/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  <w:t>PS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5"/>
                                <w:szCs w:val="15"/>
                              </w:rPr>
                              <w:t>I</w:t>
                            </w:r>
                            <w:r>
                              <w:rPr>
                                <w:rFonts w:ascii="Arial" w:eastAsia="Arial" w:hAnsi="Arial" w:cs="Arial"/>
                                <w:spacing w:val="-2"/>
                                <w:sz w:val="15"/>
                                <w:szCs w:val="15"/>
                              </w:rPr>
                              <w:t>4</w:t>
                            </w:r>
                            <w:r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  <w:t>254</w:t>
                            </w:r>
                          </w:p>
                        </w:tc>
                        <w:tc>
                          <w:tcPr>
                            <w:tcW w:w="3006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14:paraId="3941548F" w14:textId="77777777" w:rsidR="00623BCF" w:rsidRDefault="00623BCF">
                            <w:pPr>
                              <w:spacing w:before="33"/>
                              <w:ind w:left="40"/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  <w:t>Se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5"/>
                                <w:szCs w:val="15"/>
                              </w:rPr>
                              <w:t>m</w:t>
                            </w:r>
                            <w:r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  <w:t>inar</w:t>
                            </w:r>
                            <w:r>
                              <w:rPr>
                                <w:rFonts w:ascii="Arial" w:eastAsia="Arial" w:hAnsi="Arial" w:cs="Arial"/>
                                <w:spacing w:val="-3"/>
                                <w:sz w:val="15"/>
                                <w:szCs w:val="15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5"/>
                                <w:szCs w:val="15"/>
                              </w:rPr>
                              <w:t>H</w:t>
                            </w:r>
                            <w:r>
                              <w:rPr>
                                <w:rFonts w:ascii="Arial" w:eastAsia="Arial" w:hAnsi="Arial" w:cs="Arial"/>
                                <w:spacing w:val="-2"/>
                                <w:sz w:val="15"/>
                                <w:szCs w:val="15"/>
                              </w:rPr>
                              <w:t>a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5"/>
                                <w:szCs w:val="15"/>
                              </w:rPr>
                              <w:t>s</w:t>
                            </w:r>
                            <w:r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  <w:t>il</w:t>
                            </w:r>
                          </w:p>
                        </w:tc>
                        <w:tc>
                          <w:tcPr>
                            <w:tcW w:w="593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14:paraId="1A55BFE1" w14:textId="77777777" w:rsidR="00623BCF" w:rsidRDefault="00623BCF">
                            <w:pPr>
                              <w:spacing w:before="33"/>
                              <w:ind w:left="220" w:right="211"/>
                              <w:jc w:val="center"/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  <w:t>2</w:t>
                            </w:r>
                          </w:p>
                        </w:tc>
                      </w:tr>
                      <w:tr w:rsidR="00623BCF" w14:paraId="59D6B66A" w14:textId="77777777">
                        <w:trPr>
                          <w:trHeight w:hRule="exact" w:val="245"/>
                        </w:trPr>
                        <w:tc>
                          <w:tcPr>
                            <w:tcW w:w="454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14:paraId="5A9FEBDC" w14:textId="74C07947" w:rsidR="00623BCF" w:rsidRPr="00854592" w:rsidRDefault="00623BCF">
                            <w:pPr>
                              <w:spacing w:before="33"/>
                              <w:ind w:left="150" w:right="140"/>
                              <w:jc w:val="center"/>
                              <w:rPr>
                                <w:rFonts w:ascii="Arial" w:eastAsia="Arial" w:hAnsi="Arial" w:cs="Arial"/>
                                <w:bCs/>
                                <w:sz w:val="16"/>
                                <w:szCs w:val="16"/>
                              </w:rPr>
                            </w:pPr>
                            <w:r w:rsidRPr="00854592">
                              <w:rPr>
                                <w:rFonts w:ascii="Arial" w:eastAsia="Arial" w:hAnsi="Arial" w:cs="Arial"/>
                                <w:bCs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027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14:paraId="4428364E" w14:textId="77777777" w:rsidR="00623BCF" w:rsidRDefault="00623BCF">
                            <w:pPr>
                              <w:spacing w:before="33"/>
                              <w:ind w:left="215"/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  <w:t>PS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5"/>
                                <w:szCs w:val="15"/>
                              </w:rPr>
                              <w:t>I</w:t>
                            </w:r>
                            <w:r>
                              <w:rPr>
                                <w:rFonts w:ascii="Arial" w:eastAsia="Arial" w:hAnsi="Arial" w:cs="Arial"/>
                                <w:spacing w:val="-2"/>
                                <w:sz w:val="15"/>
                                <w:szCs w:val="15"/>
                              </w:rPr>
                              <w:t>4</w:t>
                            </w:r>
                            <w:r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  <w:t>455</w:t>
                            </w:r>
                          </w:p>
                        </w:tc>
                        <w:tc>
                          <w:tcPr>
                            <w:tcW w:w="3006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14:paraId="55B830F1" w14:textId="77777777" w:rsidR="00623BCF" w:rsidRDefault="00623BCF">
                            <w:pPr>
                              <w:spacing w:before="33"/>
                              <w:ind w:left="40"/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  <w:t>S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5"/>
                                <w:szCs w:val="15"/>
                              </w:rPr>
                              <w:t>k</w:t>
                            </w:r>
                            <w:r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  <w:t>r</w:t>
                            </w:r>
                            <w:r>
                              <w:rPr>
                                <w:rFonts w:ascii="Arial" w:eastAsia="Arial" w:hAnsi="Arial" w:cs="Arial"/>
                                <w:spacing w:val="-2"/>
                                <w:sz w:val="15"/>
                                <w:szCs w:val="15"/>
                              </w:rPr>
                              <w:t>i</w:t>
                            </w:r>
                            <w:r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  <w:t>p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5"/>
                                <w:szCs w:val="15"/>
                              </w:rPr>
                              <w:t>s</w:t>
                            </w:r>
                            <w:r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  <w:t>i</w:t>
                            </w:r>
                            <w:proofErr w:type="spellEnd"/>
                          </w:p>
                        </w:tc>
                        <w:tc>
                          <w:tcPr>
                            <w:tcW w:w="593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14:paraId="163A68E4" w14:textId="77777777" w:rsidR="00623BCF" w:rsidRDefault="00623BCF">
                            <w:pPr>
                              <w:spacing w:before="33"/>
                              <w:ind w:left="220" w:right="211"/>
                              <w:jc w:val="center"/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  <w:t>4</w:t>
                            </w:r>
                          </w:p>
                        </w:tc>
                      </w:tr>
                      <w:tr w:rsidR="00623BCF" w14:paraId="501B641A" w14:textId="77777777">
                        <w:trPr>
                          <w:trHeight w:hRule="exact" w:val="245"/>
                        </w:trPr>
                        <w:tc>
                          <w:tcPr>
                            <w:tcW w:w="454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14:paraId="1D20D435" w14:textId="77777777" w:rsidR="00623BCF" w:rsidRDefault="00623BCF"/>
                        </w:tc>
                        <w:tc>
                          <w:tcPr>
                            <w:tcW w:w="1027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14:paraId="0F79A49D" w14:textId="77777777" w:rsidR="00623BCF" w:rsidRDefault="00623BCF"/>
                        </w:tc>
                        <w:tc>
                          <w:tcPr>
                            <w:tcW w:w="3006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14:paraId="48ACC6B8" w14:textId="77777777" w:rsidR="00623BCF" w:rsidRDefault="00623BCF">
                            <w:pPr>
                              <w:spacing w:before="33"/>
                              <w:ind w:right="18"/>
                              <w:jc w:val="right"/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b/>
                                <w:sz w:val="15"/>
                                <w:szCs w:val="15"/>
                              </w:rPr>
                              <w:t>J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spacing w:val="1"/>
                                <w:sz w:val="15"/>
                                <w:szCs w:val="15"/>
                              </w:rPr>
                              <w:t>u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spacing w:val="-2"/>
                                <w:sz w:val="15"/>
                                <w:szCs w:val="15"/>
                              </w:rPr>
                              <w:t>m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spacing w:val="1"/>
                                <w:w w:val="101"/>
                                <w:sz w:val="15"/>
                                <w:szCs w:val="15"/>
                              </w:rPr>
                              <w:t>l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spacing w:val="-2"/>
                                <w:sz w:val="15"/>
                                <w:szCs w:val="15"/>
                              </w:rPr>
                              <w:t>a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sz w:val="15"/>
                                <w:szCs w:val="15"/>
                              </w:rPr>
                              <w:t>h</w:t>
                            </w:r>
                            <w:proofErr w:type="spellEnd"/>
                          </w:p>
                        </w:tc>
                        <w:tc>
                          <w:tcPr>
                            <w:tcW w:w="593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14:paraId="275056B7" w14:textId="77777777" w:rsidR="00623BCF" w:rsidRDefault="00623BCF">
                            <w:pPr>
                              <w:spacing w:before="33"/>
                              <w:ind w:left="176" w:right="170"/>
                              <w:jc w:val="center"/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sz w:val="15"/>
                                <w:szCs w:val="15"/>
                              </w:rPr>
                              <w:t>10</w:t>
                            </w:r>
                          </w:p>
                        </w:tc>
                      </w:tr>
                    </w:tbl>
                    <w:p w14:paraId="45DC0712" w14:textId="77777777" w:rsidR="00623BCF" w:rsidRDefault="00623BCF"/>
                  </w:txbxContent>
                </v:textbox>
                <w10:wrap anchorx="page"/>
              </v:shape>
            </w:pict>
          </mc:Fallback>
        </mc:AlternateContent>
      </w:r>
      <w:r w:rsidR="00CA0246">
        <w:rPr>
          <w:rFonts w:ascii="Arial" w:eastAsia="Arial" w:hAnsi="Arial" w:cs="Arial"/>
          <w:b/>
          <w:sz w:val="15"/>
          <w:szCs w:val="15"/>
        </w:rPr>
        <w:t>S</w:t>
      </w:r>
      <w:r w:rsidR="00CA0246">
        <w:rPr>
          <w:rFonts w:ascii="Arial" w:eastAsia="Arial" w:hAnsi="Arial" w:cs="Arial"/>
          <w:b/>
          <w:spacing w:val="-3"/>
          <w:sz w:val="15"/>
          <w:szCs w:val="15"/>
        </w:rPr>
        <w:t>E</w:t>
      </w:r>
      <w:r w:rsidR="00CA0246">
        <w:rPr>
          <w:rFonts w:ascii="Arial" w:eastAsia="Arial" w:hAnsi="Arial" w:cs="Arial"/>
          <w:b/>
          <w:spacing w:val="1"/>
          <w:sz w:val="15"/>
          <w:szCs w:val="15"/>
        </w:rPr>
        <w:t>M</w:t>
      </w:r>
      <w:r w:rsidR="00CA0246">
        <w:rPr>
          <w:rFonts w:ascii="Arial" w:eastAsia="Arial" w:hAnsi="Arial" w:cs="Arial"/>
          <w:b/>
          <w:sz w:val="15"/>
          <w:szCs w:val="15"/>
        </w:rPr>
        <w:t>E</w:t>
      </w:r>
      <w:r w:rsidR="00CA0246">
        <w:rPr>
          <w:rFonts w:ascii="Arial" w:eastAsia="Arial" w:hAnsi="Arial" w:cs="Arial"/>
          <w:b/>
          <w:spacing w:val="-3"/>
          <w:sz w:val="15"/>
          <w:szCs w:val="15"/>
        </w:rPr>
        <w:t>S</w:t>
      </w:r>
      <w:r w:rsidR="00CA0246">
        <w:rPr>
          <w:rFonts w:ascii="Arial" w:eastAsia="Arial" w:hAnsi="Arial" w:cs="Arial"/>
          <w:b/>
          <w:spacing w:val="1"/>
          <w:sz w:val="15"/>
          <w:szCs w:val="15"/>
        </w:rPr>
        <w:t>T</w:t>
      </w:r>
      <w:r w:rsidR="00CA0246">
        <w:rPr>
          <w:rFonts w:ascii="Arial" w:eastAsia="Arial" w:hAnsi="Arial" w:cs="Arial"/>
          <w:b/>
          <w:spacing w:val="-2"/>
          <w:sz w:val="15"/>
          <w:szCs w:val="15"/>
        </w:rPr>
        <w:t>E</w:t>
      </w:r>
      <w:r w:rsidR="00CA0246">
        <w:rPr>
          <w:rFonts w:ascii="Arial" w:eastAsia="Arial" w:hAnsi="Arial" w:cs="Arial"/>
          <w:b/>
          <w:sz w:val="15"/>
          <w:szCs w:val="15"/>
        </w:rPr>
        <w:t>R</w:t>
      </w:r>
      <w:r w:rsidR="00CA0246">
        <w:rPr>
          <w:rFonts w:ascii="Arial" w:eastAsia="Arial" w:hAnsi="Arial" w:cs="Arial"/>
          <w:b/>
          <w:spacing w:val="1"/>
          <w:sz w:val="15"/>
          <w:szCs w:val="15"/>
        </w:rPr>
        <w:t xml:space="preserve"> </w:t>
      </w:r>
      <w:r w:rsidR="00CA0246">
        <w:rPr>
          <w:rFonts w:ascii="Arial" w:eastAsia="Arial" w:hAnsi="Arial" w:cs="Arial"/>
          <w:b/>
          <w:sz w:val="15"/>
          <w:szCs w:val="15"/>
        </w:rPr>
        <w:t xml:space="preserve">7                                                                                                              </w:t>
      </w:r>
      <w:r w:rsidR="00CA0246">
        <w:rPr>
          <w:rFonts w:ascii="Arial" w:eastAsia="Arial" w:hAnsi="Arial" w:cs="Arial"/>
          <w:b/>
          <w:spacing w:val="6"/>
          <w:sz w:val="15"/>
          <w:szCs w:val="15"/>
        </w:rPr>
        <w:t xml:space="preserve"> </w:t>
      </w:r>
      <w:r w:rsidR="00CA0246">
        <w:rPr>
          <w:rFonts w:ascii="Arial" w:eastAsia="Arial" w:hAnsi="Arial" w:cs="Arial"/>
          <w:b/>
          <w:sz w:val="15"/>
          <w:szCs w:val="15"/>
        </w:rPr>
        <w:t>S</w:t>
      </w:r>
      <w:r w:rsidR="00CA0246">
        <w:rPr>
          <w:rFonts w:ascii="Arial" w:eastAsia="Arial" w:hAnsi="Arial" w:cs="Arial"/>
          <w:b/>
          <w:spacing w:val="-3"/>
          <w:sz w:val="15"/>
          <w:szCs w:val="15"/>
        </w:rPr>
        <w:t>E</w:t>
      </w:r>
      <w:r w:rsidR="00CA0246">
        <w:rPr>
          <w:rFonts w:ascii="Arial" w:eastAsia="Arial" w:hAnsi="Arial" w:cs="Arial"/>
          <w:b/>
          <w:spacing w:val="1"/>
          <w:sz w:val="15"/>
          <w:szCs w:val="15"/>
        </w:rPr>
        <w:t>M</w:t>
      </w:r>
      <w:r w:rsidR="00CA0246">
        <w:rPr>
          <w:rFonts w:ascii="Arial" w:eastAsia="Arial" w:hAnsi="Arial" w:cs="Arial"/>
          <w:b/>
          <w:sz w:val="15"/>
          <w:szCs w:val="15"/>
        </w:rPr>
        <w:t>E</w:t>
      </w:r>
      <w:r w:rsidR="00CA0246">
        <w:rPr>
          <w:rFonts w:ascii="Arial" w:eastAsia="Arial" w:hAnsi="Arial" w:cs="Arial"/>
          <w:b/>
          <w:spacing w:val="-3"/>
          <w:sz w:val="15"/>
          <w:szCs w:val="15"/>
        </w:rPr>
        <w:t>S</w:t>
      </w:r>
      <w:r w:rsidR="00CA0246">
        <w:rPr>
          <w:rFonts w:ascii="Arial" w:eastAsia="Arial" w:hAnsi="Arial" w:cs="Arial"/>
          <w:b/>
          <w:spacing w:val="1"/>
          <w:sz w:val="15"/>
          <w:szCs w:val="15"/>
        </w:rPr>
        <w:t>T</w:t>
      </w:r>
      <w:r w:rsidR="00CA0246">
        <w:rPr>
          <w:rFonts w:ascii="Arial" w:eastAsia="Arial" w:hAnsi="Arial" w:cs="Arial"/>
          <w:b/>
          <w:spacing w:val="-2"/>
          <w:sz w:val="15"/>
          <w:szCs w:val="15"/>
        </w:rPr>
        <w:t>E</w:t>
      </w:r>
      <w:r w:rsidR="00CA0246">
        <w:rPr>
          <w:rFonts w:ascii="Arial" w:eastAsia="Arial" w:hAnsi="Arial" w:cs="Arial"/>
          <w:b/>
          <w:sz w:val="15"/>
          <w:szCs w:val="15"/>
        </w:rPr>
        <w:t>R 8</w:t>
      </w:r>
    </w:p>
    <w:p w14:paraId="5A0E2013" w14:textId="6FBE26B0" w:rsidR="00F567C3" w:rsidRDefault="00F567C3">
      <w:pPr>
        <w:spacing w:before="5" w:line="0" w:lineRule="atLeast"/>
        <w:rPr>
          <w:sz w:val="1"/>
          <w:szCs w:val="1"/>
        </w:rPr>
      </w:pPr>
    </w:p>
    <w:tbl>
      <w:tblPr>
        <w:tblpPr w:leftFromText="180" w:rightFromText="180" w:vertAnchor="text" w:tblpY="1"/>
        <w:tblOverlap w:val="never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4"/>
        <w:gridCol w:w="1028"/>
        <w:gridCol w:w="3005"/>
        <w:gridCol w:w="595"/>
      </w:tblGrid>
      <w:tr w:rsidR="00F567C3" w14:paraId="6C10ABC8" w14:textId="77777777" w:rsidTr="00576100">
        <w:trPr>
          <w:trHeight w:hRule="exact" w:val="225"/>
        </w:trPr>
        <w:tc>
          <w:tcPr>
            <w:tcW w:w="454" w:type="dxa"/>
            <w:tcBorders>
              <w:top w:val="single" w:sz="7" w:space="0" w:color="000000"/>
              <w:left w:val="single" w:sz="7" w:space="0" w:color="000000"/>
              <w:bottom w:val="single" w:sz="10" w:space="0" w:color="CFDFF0"/>
              <w:right w:val="single" w:sz="7" w:space="0" w:color="000000"/>
            </w:tcBorders>
            <w:shd w:val="clear" w:color="auto" w:fill="CFDFF0"/>
          </w:tcPr>
          <w:p w14:paraId="6AF15C7B" w14:textId="77777777" w:rsidR="00F567C3" w:rsidRDefault="00CA0246" w:rsidP="00576100">
            <w:pPr>
              <w:spacing w:before="33" w:line="160" w:lineRule="exact"/>
              <w:ind w:left="133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spacing w:val="-1"/>
                <w:sz w:val="15"/>
                <w:szCs w:val="15"/>
              </w:rPr>
              <w:t>No</w:t>
            </w:r>
          </w:p>
        </w:tc>
        <w:tc>
          <w:tcPr>
            <w:tcW w:w="1028" w:type="dxa"/>
            <w:tcBorders>
              <w:top w:val="single" w:sz="7" w:space="0" w:color="000000"/>
              <w:left w:val="single" w:sz="7" w:space="0" w:color="000000"/>
              <w:bottom w:val="single" w:sz="10" w:space="0" w:color="CFDFF0"/>
              <w:right w:val="single" w:sz="7" w:space="0" w:color="000000"/>
            </w:tcBorders>
            <w:shd w:val="clear" w:color="auto" w:fill="CFDFF0"/>
          </w:tcPr>
          <w:p w14:paraId="4875C3E2" w14:textId="77777777" w:rsidR="00F567C3" w:rsidRDefault="00CA0246" w:rsidP="00576100">
            <w:pPr>
              <w:spacing w:before="33" w:line="160" w:lineRule="exact"/>
              <w:ind w:left="187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spacing w:val="-1"/>
                <w:sz w:val="15"/>
                <w:szCs w:val="15"/>
              </w:rPr>
              <w:t>Ko</w:t>
            </w:r>
            <w:r>
              <w:rPr>
                <w:rFonts w:ascii="Arial" w:eastAsia="Arial" w:hAnsi="Arial" w:cs="Arial"/>
                <w:b/>
                <w:spacing w:val="1"/>
                <w:sz w:val="15"/>
                <w:szCs w:val="15"/>
              </w:rPr>
              <w:t>d</w:t>
            </w:r>
            <w:r>
              <w:rPr>
                <w:rFonts w:ascii="Arial" w:eastAsia="Arial" w:hAnsi="Arial" w:cs="Arial"/>
                <w:b/>
                <w:sz w:val="15"/>
                <w:szCs w:val="15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sz w:val="15"/>
                <w:szCs w:val="15"/>
              </w:rPr>
              <w:t xml:space="preserve"> M</w:t>
            </w:r>
            <w:r>
              <w:rPr>
                <w:rFonts w:ascii="Arial" w:eastAsia="Arial" w:hAnsi="Arial" w:cs="Arial"/>
                <w:b/>
                <w:sz w:val="15"/>
                <w:szCs w:val="15"/>
              </w:rPr>
              <w:t>K</w:t>
            </w:r>
          </w:p>
        </w:tc>
        <w:tc>
          <w:tcPr>
            <w:tcW w:w="3005" w:type="dxa"/>
            <w:tcBorders>
              <w:top w:val="single" w:sz="7" w:space="0" w:color="000000"/>
              <w:left w:val="single" w:sz="7" w:space="0" w:color="000000"/>
              <w:bottom w:val="single" w:sz="10" w:space="0" w:color="CFDFF0"/>
              <w:right w:val="single" w:sz="7" w:space="0" w:color="000000"/>
            </w:tcBorders>
            <w:shd w:val="clear" w:color="auto" w:fill="CFDFF0"/>
          </w:tcPr>
          <w:p w14:paraId="68E88FD6" w14:textId="3D35892A" w:rsidR="00F567C3" w:rsidRDefault="00CA0246" w:rsidP="00576100">
            <w:pPr>
              <w:spacing w:before="33" w:line="160" w:lineRule="exact"/>
              <w:ind w:left="4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spacing w:val="1"/>
                <w:sz w:val="15"/>
                <w:szCs w:val="15"/>
              </w:rPr>
              <w:t>N</w:t>
            </w:r>
            <w:r>
              <w:rPr>
                <w:rFonts w:ascii="Arial" w:eastAsia="Arial" w:hAnsi="Arial" w:cs="Arial"/>
                <w:b/>
                <w:spacing w:val="-2"/>
                <w:sz w:val="15"/>
                <w:szCs w:val="15"/>
              </w:rPr>
              <w:t>a</w:t>
            </w:r>
            <w:r>
              <w:rPr>
                <w:rFonts w:ascii="Arial" w:eastAsia="Arial" w:hAnsi="Arial" w:cs="Arial"/>
                <w:b/>
                <w:sz w:val="15"/>
                <w:szCs w:val="15"/>
              </w:rPr>
              <w:t>ma</w:t>
            </w:r>
            <w:r>
              <w:rPr>
                <w:rFonts w:ascii="Arial" w:eastAsia="Arial" w:hAnsi="Arial" w:cs="Arial"/>
                <w:b/>
                <w:spacing w:val="-1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pacing w:val="-1"/>
                <w:sz w:val="15"/>
                <w:szCs w:val="15"/>
              </w:rPr>
              <w:t>M</w:t>
            </w:r>
            <w:r>
              <w:rPr>
                <w:rFonts w:ascii="Arial" w:eastAsia="Arial" w:hAnsi="Arial" w:cs="Arial"/>
                <w:b/>
                <w:sz w:val="15"/>
                <w:szCs w:val="15"/>
              </w:rPr>
              <w:t>ata</w:t>
            </w:r>
            <w:r>
              <w:rPr>
                <w:rFonts w:ascii="Arial" w:eastAsia="Arial" w:hAnsi="Arial" w:cs="Arial"/>
                <w:b/>
                <w:spacing w:val="-3"/>
                <w:sz w:val="15"/>
                <w:szCs w:val="15"/>
              </w:rPr>
              <w:t>k</w:t>
            </w:r>
            <w:r>
              <w:rPr>
                <w:rFonts w:ascii="Arial" w:eastAsia="Arial" w:hAnsi="Arial" w:cs="Arial"/>
                <w:b/>
                <w:spacing w:val="-1"/>
                <w:sz w:val="15"/>
                <w:szCs w:val="15"/>
              </w:rPr>
              <w:t>u</w:t>
            </w:r>
            <w:r>
              <w:rPr>
                <w:rFonts w:ascii="Arial" w:eastAsia="Arial" w:hAnsi="Arial" w:cs="Arial"/>
                <w:b/>
                <w:spacing w:val="1"/>
                <w:w w:val="101"/>
                <w:sz w:val="15"/>
                <w:szCs w:val="15"/>
              </w:rPr>
              <w:t>l</w:t>
            </w:r>
            <w:r>
              <w:rPr>
                <w:rFonts w:ascii="Arial" w:eastAsia="Arial" w:hAnsi="Arial" w:cs="Arial"/>
                <w:b/>
                <w:spacing w:val="-1"/>
                <w:w w:val="101"/>
                <w:sz w:val="15"/>
                <w:szCs w:val="15"/>
              </w:rPr>
              <w:t>i</w:t>
            </w:r>
            <w:r>
              <w:rPr>
                <w:rFonts w:ascii="Arial" w:eastAsia="Arial" w:hAnsi="Arial" w:cs="Arial"/>
                <w:b/>
                <w:sz w:val="15"/>
                <w:szCs w:val="15"/>
              </w:rPr>
              <w:t>ah</w:t>
            </w:r>
            <w:proofErr w:type="spellEnd"/>
          </w:p>
        </w:tc>
        <w:tc>
          <w:tcPr>
            <w:tcW w:w="595" w:type="dxa"/>
            <w:tcBorders>
              <w:top w:val="single" w:sz="7" w:space="0" w:color="000000"/>
              <w:left w:val="single" w:sz="7" w:space="0" w:color="000000"/>
              <w:bottom w:val="single" w:sz="10" w:space="0" w:color="CFDFF0"/>
              <w:right w:val="single" w:sz="7" w:space="0" w:color="000000"/>
            </w:tcBorders>
            <w:shd w:val="clear" w:color="auto" w:fill="CFDFF0"/>
          </w:tcPr>
          <w:p w14:paraId="3CE303AC" w14:textId="77777777" w:rsidR="00F567C3" w:rsidRDefault="00CA0246" w:rsidP="00576100">
            <w:pPr>
              <w:spacing w:before="33" w:line="160" w:lineRule="exact"/>
              <w:ind w:left="141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sz w:val="15"/>
                <w:szCs w:val="15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sz w:val="15"/>
                <w:szCs w:val="15"/>
              </w:rPr>
              <w:t>K</w:t>
            </w:r>
            <w:r>
              <w:rPr>
                <w:rFonts w:ascii="Arial" w:eastAsia="Arial" w:hAnsi="Arial" w:cs="Arial"/>
                <w:b/>
                <w:sz w:val="15"/>
                <w:szCs w:val="15"/>
              </w:rPr>
              <w:t>S</w:t>
            </w:r>
          </w:p>
        </w:tc>
      </w:tr>
      <w:tr w:rsidR="00F567C3" w14:paraId="4F5C6141" w14:textId="77777777" w:rsidTr="00576100">
        <w:trPr>
          <w:trHeight w:hRule="exact" w:val="262"/>
        </w:trPr>
        <w:tc>
          <w:tcPr>
            <w:tcW w:w="454" w:type="dxa"/>
            <w:tcBorders>
              <w:top w:val="single" w:sz="10" w:space="0" w:color="CFDFF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69B10BD" w14:textId="77777777" w:rsidR="00F567C3" w:rsidRDefault="00CA0246" w:rsidP="00576100">
            <w:pPr>
              <w:spacing w:before="49"/>
              <w:ind w:left="160" w:right="131"/>
              <w:jc w:val="center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1</w:t>
            </w:r>
          </w:p>
        </w:tc>
        <w:tc>
          <w:tcPr>
            <w:tcW w:w="1028" w:type="dxa"/>
            <w:tcBorders>
              <w:top w:val="single" w:sz="10" w:space="0" w:color="CFDFF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5DE10E2" w14:textId="5D9AC269" w:rsidR="00F567C3" w:rsidRDefault="00CA0246" w:rsidP="00576100">
            <w:pPr>
              <w:spacing w:before="49"/>
              <w:ind w:left="220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PS</w:t>
            </w:r>
            <w:r>
              <w:rPr>
                <w:rFonts w:ascii="Arial" w:eastAsia="Arial" w:hAnsi="Arial" w:cs="Arial"/>
                <w:spacing w:val="1"/>
                <w:sz w:val="15"/>
                <w:szCs w:val="15"/>
              </w:rPr>
              <w:t>I</w:t>
            </w:r>
            <w:r>
              <w:rPr>
                <w:rFonts w:ascii="Arial" w:eastAsia="Arial" w:hAnsi="Arial" w:cs="Arial"/>
                <w:spacing w:val="-2"/>
                <w:sz w:val="15"/>
                <w:szCs w:val="15"/>
              </w:rPr>
              <w:t>4</w:t>
            </w:r>
            <w:r>
              <w:rPr>
                <w:rFonts w:ascii="Arial" w:eastAsia="Arial" w:hAnsi="Arial" w:cs="Arial"/>
                <w:sz w:val="15"/>
                <w:szCs w:val="15"/>
              </w:rPr>
              <w:t>452</w:t>
            </w:r>
          </w:p>
        </w:tc>
        <w:tc>
          <w:tcPr>
            <w:tcW w:w="3005" w:type="dxa"/>
            <w:tcBorders>
              <w:top w:val="single" w:sz="10" w:space="0" w:color="CFDFF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33A6900" w14:textId="2F6B5E8A" w:rsidR="00F567C3" w:rsidRDefault="00CA0246" w:rsidP="00576100">
            <w:pPr>
              <w:spacing w:before="49"/>
              <w:ind w:left="42" w:right="-42"/>
              <w:rPr>
                <w:rFonts w:ascii="Arial" w:eastAsia="Arial" w:hAnsi="Arial" w:cs="Arial"/>
                <w:sz w:val="15"/>
                <w:szCs w:val="15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  <w:sz w:val="15"/>
                <w:szCs w:val="15"/>
              </w:rPr>
              <w:t>I</w:t>
            </w:r>
            <w:r>
              <w:rPr>
                <w:rFonts w:ascii="Arial" w:eastAsia="Arial" w:hAnsi="Arial" w:cs="Arial"/>
                <w:spacing w:val="1"/>
                <w:sz w:val="15"/>
                <w:szCs w:val="15"/>
              </w:rPr>
              <w:t>m</w:t>
            </w:r>
            <w:r>
              <w:rPr>
                <w:rFonts w:ascii="Arial" w:eastAsia="Arial" w:hAnsi="Arial" w:cs="Arial"/>
                <w:sz w:val="15"/>
                <w:szCs w:val="15"/>
              </w:rPr>
              <w:t>pl</w:t>
            </w:r>
            <w:r>
              <w:rPr>
                <w:rFonts w:ascii="Arial" w:eastAsia="Arial" w:hAnsi="Arial" w:cs="Arial"/>
                <w:spacing w:val="-3"/>
                <w:sz w:val="15"/>
                <w:szCs w:val="15"/>
              </w:rPr>
              <w:t>e</w:t>
            </w:r>
            <w:r>
              <w:rPr>
                <w:rFonts w:ascii="Arial" w:eastAsia="Arial" w:hAnsi="Arial" w:cs="Arial"/>
                <w:spacing w:val="1"/>
                <w:sz w:val="15"/>
                <w:szCs w:val="15"/>
              </w:rPr>
              <w:t>m</w:t>
            </w:r>
            <w:r>
              <w:rPr>
                <w:rFonts w:ascii="Arial" w:eastAsia="Arial" w:hAnsi="Arial" w:cs="Arial"/>
                <w:spacing w:val="-2"/>
                <w:sz w:val="15"/>
                <w:szCs w:val="15"/>
              </w:rPr>
              <w:t>e</w:t>
            </w:r>
            <w:r>
              <w:rPr>
                <w:rFonts w:ascii="Arial" w:eastAsia="Arial" w:hAnsi="Arial" w:cs="Arial"/>
                <w:sz w:val="15"/>
                <w:szCs w:val="15"/>
              </w:rPr>
              <w:t>n</w:t>
            </w:r>
            <w:r>
              <w:rPr>
                <w:rFonts w:ascii="Arial" w:eastAsia="Arial" w:hAnsi="Arial" w:cs="Arial"/>
                <w:spacing w:val="1"/>
                <w:sz w:val="15"/>
                <w:szCs w:val="15"/>
              </w:rPr>
              <w:t>t</w:t>
            </w:r>
            <w:r>
              <w:rPr>
                <w:rFonts w:ascii="Arial" w:eastAsia="Arial" w:hAnsi="Arial" w:cs="Arial"/>
                <w:spacing w:val="-2"/>
                <w:sz w:val="15"/>
                <w:szCs w:val="15"/>
              </w:rPr>
              <w:t>a</w:t>
            </w:r>
            <w:r>
              <w:rPr>
                <w:rFonts w:ascii="Arial" w:eastAsia="Arial" w:hAnsi="Arial" w:cs="Arial"/>
                <w:spacing w:val="1"/>
                <w:sz w:val="15"/>
                <w:szCs w:val="15"/>
              </w:rPr>
              <w:t>s</w:t>
            </w:r>
            <w:r>
              <w:rPr>
                <w:rFonts w:ascii="Arial" w:eastAsia="Arial" w:hAnsi="Arial" w:cs="Arial"/>
                <w:sz w:val="15"/>
                <w:szCs w:val="15"/>
              </w:rPr>
              <w:t>i</w:t>
            </w:r>
            <w:proofErr w:type="spellEnd"/>
            <w:r>
              <w:rPr>
                <w:rFonts w:ascii="Arial" w:eastAsia="Arial" w:hAnsi="Arial" w:cs="Arial"/>
                <w:spacing w:val="-1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5"/>
                <w:szCs w:val="15"/>
              </w:rPr>
              <w:t>B</w:t>
            </w:r>
            <w:r>
              <w:rPr>
                <w:rFonts w:ascii="Arial" w:eastAsia="Arial" w:hAnsi="Arial" w:cs="Arial"/>
                <w:spacing w:val="-2"/>
                <w:sz w:val="15"/>
                <w:szCs w:val="15"/>
              </w:rPr>
              <w:t>i</w:t>
            </w:r>
            <w:r>
              <w:rPr>
                <w:rFonts w:ascii="Arial" w:eastAsia="Arial" w:hAnsi="Arial" w:cs="Arial"/>
                <w:spacing w:val="1"/>
                <w:sz w:val="15"/>
                <w:szCs w:val="15"/>
              </w:rPr>
              <w:t>s</w:t>
            </w:r>
            <w:r>
              <w:rPr>
                <w:rFonts w:ascii="Arial" w:eastAsia="Arial" w:hAnsi="Arial" w:cs="Arial"/>
                <w:sz w:val="15"/>
                <w:szCs w:val="15"/>
              </w:rPr>
              <w:t>n</w:t>
            </w:r>
            <w:r>
              <w:rPr>
                <w:rFonts w:ascii="Arial" w:eastAsia="Arial" w:hAnsi="Arial" w:cs="Arial"/>
                <w:spacing w:val="-2"/>
                <w:sz w:val="15"/>
                <w:szCs w:val="15"/>
              </w:rPr>
              <w:t>i</w:t>
            </w:r>
            <w:r>
              <w:rPr>
                <w:rFonts w:ascii="Arial" w:eastAsia="Arial" w:hAnsi="Arial" w:cs="Arial"/>
                <w:sz w:val="15"/>
                <w:szCs w:val="15"/>
              </w:rPr>
              <w:t>s</w:t>
            </w:r>
            <w:proofErr w:type="spellEnd"/>
            <w:r>
              <w:rPr>
                <w:rFonts w:ascii="Arial" w:eastAsia="Arial" w:hAnsi="Arial" w:cs="Arial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5"/>
                <w:szCs w:val="15"/>
              </w:rPr>
              <w:t>P</w:t>
            </w:r>
            <w:r>
              <w:rPr>
                <w:rFonts w:ascii="Arial" w:eastAsia="Arial" w:hAnsi="Arial" w:cs="Arial"/>
                <w:spacing w:val="-2"/>
                <w:sz w:val="15"/>
                <w:szCs w:val="15"/>
              </w:rPr>
              <w:t>r</w:t>
            </w:r>
            <w:r>
              <w:rPr>
                <w:rFonts w:ascii="Arial" w:eastAsia="Arial" w:hAnsi="Arial" w:cs="Arial"/>
                <w:sz w:val="15"/>
                <w:szCs w:val="15"/>
              </w:rPr>
              <w:t>o</w:t>
            </w:r>
            <w:r>
              <w:rPr>
                <w:rFonts w:ascii="Arial" w:eastAsia="Arial" w:hAnsi="Arial" w:cs="Arial"/>
                <w:spacing w:val="-1"/>
                <w:sz w:val="15"/>
                <w:szCs w:val="15"/>
              </w:rPr>
              <w:t>y</w:t>
            </w:r>
            <w:r>
              <w:rPr>
                <w:rFonts w:ascii="Arial" w:eastAsia="Arial" w:hAnsi="Arial" w:cs="Arial"/>
                <w:sz w:val="15"/>
                <w:szCs w:val="15"/>
              </w:rPr>
              <w:t>ek</w:t>
            </w:r>
            <w:proofErr w:type="spellEnd"/>
            <w:r>
              <w:rPr>
                <w:rFonts w:ascii="Arial" w:eastAsia="Arial" w:hAnsi="Arial" w:cs="Arial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5"/>
                <w:szCs w:val="15"/>
              </w:rPr>
              <w:t>P</w:t>
            </w:r>
            <w:r>
              <w:rPr>
                <w:rFonts w:ascii="Arial" w:eastAsia="Arial" w:hAnsi="Arial" w:cs="Arial"/>
                <w:spacing w:val="-3"/>
                <w:sz w:val="15"/>
                <w:szCs w:val="15"/>
              </w:rPr>
              <w:t>e</w:t>
            </w:r>
            <w:r>
              <w:rPr>
                <w:rFonts w:ascii="Arial" w:eastAsia="Arial" w:hAnsi="Arial" w:cs="Arial"/>
                <w:sz w:val="15"/>
                <w:szCs w:val="15"/>
              </w:rPr>
              <w:t>ran</w:t>
            </w:r>
            <w:r>
              <w:rPr>
                <w:rFonts w:ascii="Arial" w:eastAsia="Arial" w:hAnsi="Arial" w:cs="Arial"/>
                <w:spacing w:val="-3"/>
                <w:sz w:val="15"/>
                <w:szCs w:val="15"/>
              </w:rPr>
              <w:t>g</w:t>
            </w:r>
            <w:r>
              <w:rPr>
                <w:rFonts w:ascii="Arial" w:eastAsia="Arial" w:hAnsi="Arial" w:cs="Arial"/>
                <w:spacing w:val="-1"/>
                <w:sz w:val="15"/>
                <w:szCs w:val="15"/>
              </w:rPr>
              <w:t>k</w:t>
            </w:r>
            <w:r>
              <w:rPr>
                <w:rFonts w:ascii="Arial" w:eastAsia="Arial" w:hAnsi="Arial" w:cs="Arial"/>
                <w:sz w:val="15"/>
                <w:szCs w:val="15"/>
              </w:rPr>
              <w:t>at</w:t>
            </w:r>
            <w:proofErr w:type="spellEnd"/>
            <w:r>
              <w:rPr>
                <w:rFonts w:ascii="Arial" w:eastAsia="Arial" w:hAnsi="Arial" w:cs="Arial"/>
                <w:sz w:val="15"/>
                <w:szCs w:val="15"/>
              </w:rPr>
              <w:t xml:space="preserve"> Luna</w:t>
            </w:r>
          </w:p>
        </w:tc>
        <w:tc>
          <w:tcPr>
            <w:tcW w:w="595" w:type="dxa"/>
            <w:tcBorders>
              <w:top w:val="single" w:sz="10" w:space="0" w:color="CFDFF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2DACFA2" w14:textId="77777777" w:rsidR="00F567C3" w:rsidRDefault="00CA0246" w:rsidP="00576100">
            <w:pPr>
              <w:spacing w:before="49"/>
              <w:ind w:left="222" w:right="209"/>
              <w:jc w:val="center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4</w:t>
            </w:r>
          </w:p>
        </w:tc>
      </w:tr>
      <w:tr w:rsidR="00F567C3" w14:paraId="2069D796" w14:textId="77777777" w:rsidTr="00576100">
        <w:trPr>
          <w:trHeight w:hRule="exact" w:val="242"/>
        </w:trPr>
        <w:tc>
          <w:tcPr>
            <w:tcW w:w="45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60BDEA5" w14:textId="11152DE9" w:rsidR="00F567C3" w:rsidRDefault="00CA0246" w:rsidP="00576100">
            <w:pPr>
              <w:spacing w:before="33"/>
              <w:ind w:left="160" w:right="131"/>
              <w:jc w:val="center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2</w:t>
            </w:r>
          </w:p>
        </w:tc>
        <w:tc>
          <w:tcPr>
            <w:tcW w:w="102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069263A" w14:textId="0F36B428" w:rsidR="00F567C3" w:rsidRDefault="00CA0246" w:rsidP="00576100">
            <w:pPr>
              <w:spacing w:before="33"/>
              <w:ind w:left="220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PS</w:t>
            </w:r>
            <w:r>
              <w:rPr>
                <w:rFonts w:ascii="Arial" w:eastAsia="Arial" w:hAnsi="Arial" w:cs="Arial"/>
                <w:spacing w:val="1"/>
                <w:sz w:val="15"/>
                <w:szCs w:val="15"/>
              </w:rPr>
              <w:t>I</w:t>
            </w:r>
            <w:r>
              <w:rPr>
                <w:rFonts w:ascii="Arial" w:eastAsia="Arial" w:hAnsi="Arial" w:cs="Arial"/>
                <w:spacing w:val="-2"/>
                <w:sz w:val="15"/>
                <w:szCs w:val="15"/>
              </w:rPr>
              <w:t>4</w:t>
            </w:r>
            <w:r>
              <w:rPr>
                <w:rFonts w:ascii="Arial" w:eastAsia="Arial" w:hAnsi="Arial" w:cs="Arial"/>
                <w:sz w:val="15"/>
                <w:szCs w:val="15"/>
              </w:rPr>
              <w:t>253</w:t>
            </w:r>
          </w:p>
        </w:tc>
        <w:tc>
          <w:tcPr>
            <w:tcW w:w="300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CEC4115" w14:textId="77FF6A3B" w:rsidR="00F567C3" w:rsidRDefault="00CA0246" w:rsidP="00576100">
            <w:pPr>
              <w:spacing w:before="33"/>
              <w:ind w:left="42"/>
              <w:rPr>
                <w:rFonts w:ascii="Arial" w:eastAsia="Arial" w:hAnsi="Arial" w:cs="Arial"/>
                <w:sz w:val="15"/>
                <w:szCs w:val="15"/>
              </w:rPr>
            </w:pPr>
            <w:proofErr w:type="spellStart"/>
            <w:r>
              <w:rPr>
                <w:rFonts w:ascii="Arial" w:eastAsia="Arial" w:hAnsi="Arial" w:cs="Arial"/>
                <w:sz w:val="15"/>
                <w:szCs w:val="15"/>
              </w:rPr>
              <w:t>Pra</w:t>
            </w:r>
            <w:r>
              <w:rPr>
                <w:rFonts w:ascii="Arial" w:eastAsia="Arial" w:hAnsi="Arial" w:cs="Arial"/>
                <w:spacing w:val="-1"/>
                <w:sz w:val="15"/>
                <w:szCs w:val="15"/>
              </w:rPr>
              <w:t>k</w:t>
            </w:r>
            <w:r>
              <w:rPr>
                <w:rFonts w:ascii="Arial" w:eastAsia="Arial" w:hAnsi="Arial" w:cs="Arial"/>
                <w:spacing w:val="1"/>
                <w:sz w:val="15"/>
                <w:szCs w:val="15"/>
              </w:rPr>
              <w:t>t</w:t>
            </w:r>
            <w:r>
              <w:rPr>
                <w:rFonts w:ascii="Arial" w:eastAsia="Arial" w:hAnsi="Arial" w:cs="Arial"/>
                <w:spacing w:val="-2"/>
                <w:sz w:val="15"/>
                <w:szCs w:val="15"/>
              </w:rPr>
              <w:t>e</w:t>
            </w:r>
            <w:r>
              <w:rPr>
                <w:rFonts w:ascii="Arial" w:eastAsia="Arial" w:hAnsi="Arial" w:cs="Arial"/>
                <w:sz w:val="15"/>
                <w:szCs w:val="15"/>
              </w:rPr>
              <w:t>k</w:t>
            </w:r>
            <w:proofErr w:type="spellEnd"/>
            <w:r>
              <w:rPr>
                <w:rFonts w:ascii="Arial" w:eastAsia="Arial" w:hAnsi="Arial" w:cs="Arial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5"/>
                <w:szCs w:val="15"/>
              </w:rPr>
              <w:t>P</w:t>
            </w:r>
            <w:r>
              <w:rPr>
                <w:rFonts w:ascii="Arial" w:eastAsia="Arial" w:hAnsi="Arial" w:cs="Arial"/>
                <w:spacing w:val="-3"/>
                <w:sz w:val="15"/>
                <w:szCs w:val="15"/>
              </w:rPr>
              <w:t>e</w:t>
            </w:r>
            <w:r>
              <w:rPr>
                <w:rFonts w:ascii="Arial" w:eastAsia="Arial" w:hAnsi="Arial" w:cs="Arial"/>
                <w:sz w:val="15"/>
                <w:szCs w:val="15"/>
              </w:rPr>
              <w:t>ngal</w:t>
            </w:r>
            <w:r>
              <w:rPr>
                <w:rFonts w:ascii="Arial" w:eastAsia="Arial" w:hAnsi="Arial" w:cs="Arial"/>
                <w:spacing w:val="-3"/>
                <w:sz w:val="15"/>
                <w:szCs w:val="15"/>
              </w:rPr>
              <w:t>a</w:t>
            </w:r>
            <w:r>
              <w:rPr>
                <w:rFonts w:ascii="Arial" w:eastAsia="Arial" w:hAnsi="Arial" w:cs="Arial"/>
                <w:spacing w:val="-1"/>
                <w:sz w:val="15"/>
                <w:szCs w:val="15"/>
              </w:rPr>
              <w:t>m</w:t>
            </w:r>
            <w:r>
              <w:rPr>
                <w:rFonts w:ascii="Arial" w:eastAsia="Arial" w:hAnsi="Arial" w:cs="Arial"/>
                <w:sz w:val="15"/>
                <w:szCs w:val="15"/>
              </w:rPr>
              <w:t>an</w:t>
            </w:r>
            <w:proofErr w:type="spellEnd"/>
            <w:r>
              <w:rPr>
                <w:rFonts w:ascii="Arial" w:eastAsia="Arial" w:hAnsi="Arial" w:cs="Arial"/>
                <w:spacing w:val="-1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5"/>
                <w:szCs w:val="15"/>
              </w:rPr>
              <w:t>Lap</w:t>
            </w:r>
            <w:r>
              <w:rPr>
                <w:rFonts w:ascii="Arial" w:eastAsia="Arial" w:hAnsi="Arial" w:cs="Arial"/>
                <w:spacing w:val="-3"/>
                <w:sz w:val="15"/>
                <w:szCs w:val="15"/>
              </w:rPr>
              <w:t>a</w:t>
            </w:r>
            <w:r>
              <w:rPr>
                <w:rFonts w:ascii="Arial" w:eastAsia="Arial" w:hAnsi="Arial" w:cs="Arial"/>
                <w:sz w:val="15"/>
                <w:szCs w:val="15"/>
              </w:rPr>
              <w:t>ngan</w:t>
            </w:r>
            <w:proofErr w:type="spellEnd"/>
            <w:r>
              <w:rPr>
                <w:rFonts w:ascii="Arial" w:eastAsia="Arial" w:hAnsi="Arial" w:cs="Arial"/>
                <w:spacing w:val="-1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sz w:val="15"/>
                <w:szCs w:val="15"/>
              </w:rPr>
              <w:t>(</w:t>
            </w:r>
            <w:r>
              <w:rPr>
                <w:rFonts w:ascii="Arial" w:eastAsia="Arial" w:hAnsi="Arial" w:cs="Arial"/>
                <w:spacing w:val="-2"/>
                <w:sz w:val="15"/>
                <w:szCs w:val="15"/>
              </w:rPr>
              <w:t>PP</w:t>
            </w:r>
            <w:r>
              <w:rPr>
                <w:rFonts w:ascii="Arial" w:eastAsia="Arial" w:hAnsi="Arial" w:cs="Arial"/>
                <w:sz w:val="15"/>
                <w:szCs w:val="15"/>
              </w:rPr>
              <w:t>L)</w:t>
            </w:r>
          </w:p>
        </w:tc>
        <w:tc>
          <w:tcPr>
            <w:tcW w:w="59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E899D72" w14:textId="77777777" w:rsidR="00F567C3" w:rsidRDefault="00CA0246" w:rsidP="00576100">
            <w:pPr>
              <w:spacing w:before="33"/>
              <w:ind w:left="222" w:right="209"/>
              <w:jc w:val="center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2</w:t>
            </w:r>
          </w:p>
        </w:tc>
      </w:tr>
      <w:tr w:rsidR="00F567C3" w14:paraId="20CA91F9" w14:textId="77777777" w:rsidTr="00576100">
        <w:trPr>
          <w:trHeight w:hRule="exact" w:val="245"/>
        </w:trPr>
        <w:tc>
          <w:tcPr>
            <w:tcW w:w="45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7805FAD" w14:textId="77777777" w:rsidR="00F567C3" w:rsidRDefault="00CA0246" w:rsidP="00576100">
            <w:pPr>
              <w:spacing w:before="33"/>
              <w:ind w:left="160" w:right="131"/>
              <w:jc w:val="center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3</w:t>
            </w:r>
          </w:p>
        </w:tc>
        <w:tc>
          <w:tcPr>
            <w:tcW w:w="102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2E31C95" w14:textId="77777777" w:rsidR="00F567C3" w:rsidRDefault="00CA0246" w:rsidP="00576100">
            <w:pPr>
              <w:spacing w:before="33"/>
              <w:ind w:left="208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pacing w:val="1"/>
                <w:sz w:val="15"/>
                <w:szCs w:val="15"/>
              </w:rPr>
              <w:t>U</w:t>
            </w:r>
            <w:r>
              <w:rPr>
                <w:rFonts w:ascii="Arial" w:eastAsia="Arial" w:hAnsi="Arial" w:cs="Arial"/>
                <w:spacing w:val="-1"/>
                <w:w w:val="101"/>
                <w:sz w:val="15"/>
                <w:szCs w:val="15"/>
              </w:rPr>
              <w:t>I</w:t>
            </w:r>
            <w:r>
              <w:rPr>
                <w:rFonts w:ascii="Arial" w:eastAsia="Arial" w:hAnsi="Arial" w:cs="Arial"/>
                <w:spacing w:val="-1"/>
                <w:sz w:val="15"/>
                <w:szCs w:val="15"/>
              </w:rPr>
              <w:t>N</w:t>
            </w:r>
            <w:r>
              <w:rPr>
                <w:rFonts w:ascii="Arial" w:eastAsia="Arial" w:hAnsi="Arial" w:cs="Arial"/>
                <w:sz w:val="15"/>
                <w:szCs w:val="15"/>
              </w:rPr>
              <w:t>4411</w:t>
            </w:r>
          </w:p>
        </w:tc>
        <w:tc>
          <w:tcPr>
            <w:tcW w:w="300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DCC4477" w14:textId="02B7B899" w:rsidR="00F567C3" w:rsidRDefault="00CA0246" w:rsidP="00576100">
            <w:pPr>
              <w:spacing w:before="33"/>
              <w:ind w:left="42"/>
              <w:rPr>
                <w:rFonts w:ascii="Arial" w:eastAsia="Arial" w:hAnsi="Arial" w:cs="Arial"/>
                <w:sz w:val="15"/>
                <w:szCs w:val="15"/>
              </w:rPr>
            </w:pPr>
            <w:proofErr w:type="spellStart"/>
            <w:r>
              <w:rPr>
                <w:rFonts w:ascii="Arial" w:eastAsia="Arial" w:hAnsi="Arial" w:cs="Arial"/>
                <w:sz w:val="15"/>
                <w:szCs w:val="15"/>
              </w:rPr>
              <w:t>Kuliah</w:t>
            </w:r>
            <w:proofErr w:type="spellEnd"/>
            <w:r>
              <w:rPr>
                <w:rFonts w:ascii="Arial" w:eastAsia="Arial" w:hAnsi="Arial" w:cs="Arial"/>
                <w:spacing w:val="-1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5"/>
                <w:szCs w:val="15"/>
              </w:rPr>
              <w:t>K</w:t>
            </w:r>
            <w:r>
              <w:rPr>
                <w:rFonts w:ascii="Arial" w:eastAsia="Arial" w:hAnsi="Arial" w:cs="Arial"/>
                <w:spacing w:val="-3"/>
                <w:sz w:val="15"/>
                <w:szCs w:val="15"/>
              </w:rPr>
              <w:t>e</w:t>
            </w:r>
            <w:r>
              <w:rPr>
                <w:rFonts w:ascii="Arial" w:eastAsia="Arial" w:hAnsi="Arial" w:cs="Arial"/>
                <w:sz w:val="15"/>
                <w:szCs w:val="15"/>
              </w:rPr>
              <w:t>rja</w:t>
            </w:r>
            <w:proofErr w:type="spellEnd"/>
            <w:r>
              <w:rPr>
                <w:rFonts w:ascii="Arial" w:eastAsia="Arial" w:hAnsi="Arial" w:cs="Arial"/>
                <w:spacing w:val="-1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sz w:val="15"/>
                <w:szCs w:val="15"/>
              </w:rPr>
              <w:t>N</w:t>
            </w:r>
            <w:r>
              <w:rPr>
                <w:rFonts w:ascii="Arial" w:eastAsia="Arial" w:hAnsi="Arial" w:cs="Arial"/>
                <w:spacing w:val="1"/>
                <w:sz w:val="15"/>
                <w:szCs w:val="15"/>
              </w:rPr>
              <w:t>y</w:t>
            </w:r>
            <w:r>
              <w:rPr>
                <w:rFonts w:ascii="Arial" w:eastAsia="Arial" w:hAnsi="Arial" w:cs="Arial"/>
                <w:spacing w:val="-2"/>
                <w:sz w:val="15"/>
                <w:szCs w:val="15"/>
              </w:rPr>
              <w:t>a</w:t>
            </w:r>
            <w:r>
              <w:rPr>
                <w:rFonts w:ascii="Arial" w:eastAsia="Arial" w:hAnsi="Arial" w:cs="Arial"/>
                <w:spacing w:val="1"/>
                <w:sz w:val="15"/>
                <w:szCs w:val="15"/>
              </w:rPr>
              <w:t>t</w:t>
            </w:r>
            <w:r>
              <w:rPr>
                <w:rFonts w:ascii="Arial" w:eastAsia="Arial" w:hAnsi="Arial" w:cs="Arial"/>
                <w:sz w:val="15"/>
                <w:szCs w:val="15"/>
              </w:rPr>
              <w:t>a</w:t>
            </w:r>
            <w:proofErr w:type="spellEnd"/>
            <w:r>
              <w:rPr>
                <w:rFonts w:ascii="Arial" w:eastAsia="Arial" w:hAnsi="Arial" w:cs="Arial"/>
                <w:spacing w:val="-1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sz w:val="15"/>
                <w:szCs w:val="15"/>
              </w:rPr>
              <w:t>(</w:t>
            </w:r>
            <w:r>
              <w:rPr>
                <w:rFonts w:ascii="Arial" w:eastAsia="Arial" w:hAnsi="Arial" w:cs="Arial"/>
                <w:spacing w:val="-2"/>
                <w:sz w:val="15"/>
                <w:szCs w:val="15"/>
              </w:rPr>
              <w:t>KK</w:t>
            </w:r>
            <w:r>
              <w:rPr>
                <w:rFonts w:ascii="Arial" w:eastAsia="Arial" w:hAnsi="Arial" w:cs="Arial"/>
                <w:spacing w:val="1"/>
                <w:sz w:val="15"/>
                <w:szCs w:val="15"/>
              </w:rPr>
              <w:t>N</w:t>
            </w:r>
            <w:r>
              <w:rPr>
                <w:rFonts w:ascii="Arial" w:eastAsia="Arial" w:hAnsi="Arial" w:cs="Arial"/>
                <w:sz w:val="15"/>
                <w:szCs w:val="15"/>
              </w:rPr>
              <w:t>)</w:t>
            </w:r>
          </w:p>
        </w:tc>
        <w:tc>
          <w:tcPr>
            <w:tcW w:w="59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06B55E2" w14:textId="77777777" w:rsidR="00F567C3" w:rsidRDefault="00CA0246" w:rsidP="00576100">
            <w:pPr>
              <w:spacing w:before="33"/>
              <w:ind w:left="222" w:right="209"/>
              <w:jc w:val="center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4</w:t>
            </w:r>
          </w:p>
        </w:tc>
      </w:tr>
      <w:tr w:rsidR="00F567C3" w14:paraId="58E439D1" w14:textId="77777777" w:rsidTr="00576100">
        <w:trPr>
          <w:trHeight w:hRule="exact" w:val="242"/>
        </w:trPr>
        <w:tc>
          <w:tcPr>
            <w:tcW w:w="45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64ED341" w14:textId="77777777" w:rsidR="00F567C3" w:rsidRDefault="00CA0246" w:rsidP="00576100">
            <w:pPr>
              <w:spacing w:before="33"/>
              <w:ind w:left="160" w:right="131"/>
              <w:jc w:val="center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4</w:t>
            </w:r>
          </w:p>
        </w:tc>
        <w:tc>
          <w:tcPr>
            <w:tcW w:w="102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90B1743" w14:textId="77777777" w:rsidR="00F567C3" w:rsidRDefault="00CA0246" w:rsidP="00576100">
            <w:pPr>
              <w:spacing w:before="33"/>
              <w:ind w:left="220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PS</w:t>
            </w:r>
            <w:r>
              <w:rPr>
                <w:rFonts w:ascii="Arial" w:eastAsia="Arial" w:hAnsi="Arial" w:cs="Arial"/>
                <w:spacing w:val="1"/>
                <w:sz w:val="15"/>
                <w:szCs w:val="15"/>
              </w:rPr>
              <w:t>I</w:t>
            </w:r>
            <w:r>
              <w:rPr>
                <w:rFonts w:ascii="Arial" w:eastAsia="Arial" w:hAnsi="Arial" w:cs="Arial"/>
                <w:spacing w:val="-2"/>
                <w:sz w:val="15"/>
                <w:szCs w:val="15"/>
              </w:rPr>
              <w:t>4</w:t>
            </w:r>
            <w:r>
              <w:rPr>
                <w:rFonts w:ascii="Arial" w:eastAsia="Arial" w:hAnsi="Arial" w:cs="Arial"/>
                <w:sz w:val="15"/>
                <w:szCs w:val="15"/>
              </w:rPr>
              <w:t>254</w:t>
            </w:r>
          </w:p>
        </w:tc>
        <w:tc>
          <w:tcPr>
            <w:tcW w:w="300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9885D73" w14:textId="77777777" w:rsidR="00F567C3" w:rsidRDefault="00CA0246" w:rsidP="00576100">
            <w:pPr>
              <w:spacing w:before="33"/>
              <w:ind w:left="4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Se</w:t>
            </w:r>
            <w:r>
              <w:rPr>
                <w:rFonts w:ascii="Arial" w:eastAsia="Arial" w:hAnsi="Arial" w:cs="Arial"/>
                <w:spacing w:val="-1"/>
                <w:sz w:val="15"/>
                <w:szCs w:val="15"/>
              </w:rPr>
              <w:t>m</w:t>
            </w:r>
            <w:r>
              <w:rPr>
                <w:rFonts w:ascii="Arial" w:eastAsia="Arial" w:hAnsi="Arial" w:cs="Arial"/>
                <w:sz w:val="15"/>
                <w:szCs w:val="15"/>
              </w:rPr>
              <w:t>inar</w:t>
            </w:r>
            <w:r>
              <w:rPr>
                <w:rFonts w:ascii="Arial" w:eastAsia="Arial" w:hAnsi="Arial" w:cs="Arial"/>
                <w:spacing w:val="-3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5"/>
                <w:szCs w:val="15"/>
              </w:rPr>
              <w:t>H</w:t>
            </w:r>
            <w:r>
              <w:rPr>
                <w:rFonts w:ascii="Arial" w:eastAsia="Arial" w:hAnsi="Arial" w:cs="Arial"/>
                <w:spacing w:val="-2"/>
                <w:sz w:val="15"/>
                <w:szCs w:val="15"/>
              </w:rPr>
              <w:t>a</w:t>
            </w:r>
            <w:r>
              <w:rPr>
                <w:rFonts w:ascii="Arial" w:eastAsia="Arial" w:hAnsi="Arial" w:cs="Arial"/>
                <w:spacing w:val="1"/>
                <w:sz w:val="15"/>
                <w:szCs w:val="15"/>
              </w:rPr>
              <w:t>s</w:t>
            </w:r>
            <w:r>
              <w:rPr>
                <w:rFonts w:ascii="Arial" w:eastAsia="Arial" w:hAnsi="Arial" w:cs="Arial"/>
                <w:sz w:val="15"/>
                <w:szCs w:val="15"/>
              </w:rPr>
              <w:t>il</w:t>
            </w:r>
          </w:p>
        </w:tc>
        <w:tc>
          <w:tcPr>
            <w:tcW w:w="59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F75E523" w14:textId="77777777" w:rsidR="00F567C3" w:rsidRDefault="00CA0246" w:rsidP="00576100">
            <w:pPr>
              <w:spacing w:before="33"/>
              <w:ind w:left="222" w:right="209"/>
              <w:jc w:val="center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2</w:t>
            </w:r>
          </w:p>
        </w:tc>
      </w:tr>
      <w:tr w:rsidR="00F567C3" w14:paraId="7759732F" w14:textId="77777777" w:rsidTr="00576100">
        <w:trPr>
          <w:trHeight w:hRule="exact" w:val="245"/>
        </w:trPr>
        <w:tc>
          <w:tcPr>
            <w:tcW w:w="45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68AF96B" w14:textId="77777777" w:rsidR="00F567C3" w:rsidRDefault="00F567C3" w:rsidP="00576100"/>
        </w:tc>
        <w:tc>
          <w:tcPr>
            <w:tcW w:w="102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C8F4653" w14:textId="77777777" w:rsidR="00F567C3" w:rsidRDefault="00F567C3" w:rsidP="00576100"/>
        </w:tc>
        <w:tc>
          <w:tcPr>
            <w:tcW w:w="300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F89D0CA" w14:textId="77777777" w:rsidR="00F567C3" w:rsidRDefault="00CA0246" w:rsidP="00576100">
            <w:pPr>
              <w:spacing w:before="36"/>
              <w:ind w:right="12"/>
              <w:jc w:val="right"/>
              <w:rPr>
                <w:rFonts w:ascii="Arial" w:eastAsia="Arial" w:hAnsi="Arial" w:cs="Arial"/>
                <w:sz w:val="15"/>
                <w:szCs w:val="15"/>
              </w:rPr>
            </w:pPr>
            <w:proofErr w:type="spellStart"/>
            <w:r>
              <w:rPr>
                <w:rFonts w:ascii="Arial" w:eastAsia="Arial" w:hAnsi="Arial" w:cs="Arial"/>
                <w:b/>
                <w:sz w:val="15"/>
                <w:szCs w:val="15"/>
              </w:rPr>
              <w:t>J</w:t>
            </w:r>
            <w:r>
              <w:rPr>
                <w:rFonts w:ascii="Arial" w:eastAsia="Arial" w:hAnsi="Arial" w:cs="Arial"/>
                <w:b/>
                <w:spacing w:val="1"/>
                <w:sz w:val="15"/>
                <w:szCs w:val="15"/>
              </w:rPr>
              <w:t>u</w:t>
            </w:r>
            <w:r>
              <w:rPr>
                <w:rFonts w:ascii="Arial" w:eastAsia="Arial" w:hAnsi="Arial" w:cs="Arial"/>
                <w:b/>
                <w:spacing w:val="-2"/>
                <w:sz w:val="15"/>
                <w:szCs w:val="15"/>
              </w:rPr>
              <w:t>m</w:t>
            </w:r>
            <w:r>
              <w:rPr>
                <w:rFonts w:ascii="Arial" w:eastAsia="Arial" w:hAnsi="Arial" w:cs="Arial"/>
                <w:b/>
                <w:spacing w:val="1"/>
                <w:w w:val="101"/>
                <w:sz w:val="15"/>
                <w:szCs w:val="15"/>
              </w:rPr>
              <w:t>l</w:t>
            </w:r>
            <w:r>
              <w:rPr>
                <w:rFonts w:ascii="Arial" w:eastAsia="Arial" w:hAnsi="Arial" w:cs="Arial"/>
                <w:b/>
                <w:spacing w:val="-2"/>
                <w:sz w:val="15"/>
                <w:szCs w:val="15"/>
              </w:rPr>
              <w:t>a</w:t>
            </w:r>
            <w:r>
              <w:rPr>
                <w:rFonts w:ascii="Arial" w:eastAsia="Arial" w:hAnsi="Arial" w:cs="Arial"/>
                <w:b/>
                <w:sz w:val="15"/>
                <w:szCs w:val="15"/>
              </w:rPr>
              <w:t>h</w:t>
            </w:r>
            <w:proofErr w:type="spellEnd"/>
          </w:p>
        </w:tc>
        <w:tc>
          <w:tcPr>
            <w:tcW w:w="59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51BD223" w14:textId="77777777" w:rsidR="00F567C3" w:rsidRDefault="00CA0246" w:rsidP="00576100">
            <w:pPr>
              <w:spacing w:before="36"/>
              <w:ind w:left="222" w:right="209"/>
              <w:jc w:val="center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sz w:val="15"/>
                <w:szCs w:val="15"/>
              </w:rPr>
              <w:t>6</w:t>
            </w:r>
          </w:p>
        </w:tc>
      </w:tr>
    </w:tbl>
    <w:p w14:paraId="3DA4D68C" w14:textId="2D2C9272" w:rsidR="00F567C3" w:rsidRDefault="00576100">
      <w:pPr>
        <w:spacing w:before="4"/>
        <w:ind w:left="7200"/>
        <w:rPr>
          <w:rFonts w:ascii="Arial" w:eastAsia="Arial" w:hAnsi="Arial" w:cs="Arial"/>
          <w:sz w:val="15"/>
          <w:szCs w:val="15"/>
        </w:rPr>
      </w:pPr>
      <w:r>
        <w:br w:type="textWrapping" w:clear="all"/>
      </w:r>
      <w:proofErr w:type="spellStart"/>
      <w:r w:rsidR="00CA0246">
        <w:rPr>
          <w:rFonts w:ascii="Arial" w:eastAsia="Arial" w:hAnsi="Arial" w:cs="Arial"/>
          <w:sz w:val="15"/>
          <w:szCs w:val="15"/>
        </w:rPr>
        <w:t>Go</w:t>
      </w:r>
      <w:r w:rsidR="00CA0246">
        <w:rPr>
          <w:rFonts w:ascii="Arial" w:eastAsia="Arial" w:hAnsi="Arial" w:cs="Arial"/>
          <w:spacing w:val="-1"/>
          <w:sz w:val="15"/>
          <w:szCs w:val="15"/>
        </w:rPr>
        <w:t>w</w:t>
      </w:r>
      <w:r w:rsidR="00CA0246">
        <w:rPr>
          <w:rFonts w:ascii="Arial" w:eastAsia="Arial" w:hAnsi="Arial" w:cs="Arial"/>
          <w:sz w:val="15"/>
          <w:szCs w:val="15"/>
        </w:rPr>
        <w:t>a</w:t>
      </w:r>
      <w:proofErr w:type="spellEnd"/>
      <w:r w:rsidR="00CA0246">
        <w:rPr>
          <w:rFonts w:ascii="Arial" w:eastAsia="Arial" w:hAnsi="Arial" w:cs="Arial"/>
          <w:sz w:val="15"/>
          <w:szCs w:val="15"/>
        </w:rPr>
        <w:t>,</w:t>
      </w:r>
      <w:r w:rsidR="00AF584A">
        <w:rPr>
          <w:rFonts w:ascii="Arial" w:eastAsia="Arial" w:hAnsi="Arial" w:cs="Arial"/>
          <w:sz w:val="15"/>
          <w:szCs w:val="15"/>
        </w:rPr>
        <w:t xml:space="preserve"> </w:t>
      </w:r>
      <w:r w:rsidR="00AF584A">
        <w:rPr>
          <w:rFonts w:ascii="Arial" w:eastAsia="Arial" w:hAnsi="Arial" w:cs="Arial"/>
          <w:spacing w:val="-4"/>
          <w:sz w:val="15"/>
          <w:szCs w:val="15"/>
        </w:rPr>
        <w:t>21</w:t>
      </w:r>
      <w:r w:rsidR="00CA0246">
        <w:rPr>
          <w:rFonts w:ascii="Arial" w:eastAsia="Arial" w:hAnsi="Arial" w:cs="Arial"/>
          <w:sz w:val="15"/>
          <w:szCs w:val="15"/>
        </w:rPr>
        <w:t>/</w:t>
      </w:r>
      <w:r w:rsidR="00CA0246">
        <w:rPr>
          <w:rFonts w:ascii="Arial" w:eastAsia="Arial" w:hAnsi="Arial" w:cs="Arial"/>
          <w:spacing w:val="-7"/>
          <w:sz w:val="15"/>
          <w:szCs w:val="15"/>
        </w:rPr>
        <w:t xml:space="preserve"> </w:t>
      </w:r>
      <w:proofErr w:type="spellStart"/>
      <w:r w:rsidR="00AF584A">
        <w:rPr>
          <w:rFonts w:ascii="Arial" w:eastAsia="Arial" w:hAnsi="Arial" w:cs="Arial"/>
          <w:spacing w:val="1"/>
          <w:sz w:val="15"/>
          <w:szCs w:val="15"/>
        </w:rPr>
        <w:t>Agustus</w:t>
      </w:r>
      <w:proofErr w:type="spellEnd"/>
      <w:r w:rsidR="00CA0246">
        <w:rPr>
          <w:rFonts w:ascii="Arial" w:eastAsia="Arial" w:hAnsi="Arial" w:cs="Arial"/>
          <w:spacing w:val="6"/>
          <w:sz w:val="15"/>
          <w:szCs w:val="15"/>
        </w:rPr>
        <w:t xml:space="preserve"> </w:t>
      </w:r>
      <w:r w:rsidR="00CA0246">
        <w:rPr>
          <w:rFonts w:ascii="Arial" w:eastAsia="Arial" w:hAnsi="Arial" w:cs="Arial"/>
          <w:spacing w:val="1"/>
          <w:w w:val="101"/>
          <w:sz w:val="15"/>
          <w:szCs w:val="15"/>
        </w:rPr>
        <w:t>/</w:t>
      </w:r>
      <w:r w:rsidR="00CA0246">
        <w:rPr>
          <w:rFonts w:ascii="Arial" w:eastAsia="Arial" w:hAnsi="Arial" w:cs="Arial"/>
          <w:sz w:val="15"/>
          <w:szCs w:val="15"/>
        </w:rPr>
        <w:t>20</w:t>
      </w:r>
      <w:r w:rsidR="00CA0246">
        <w:rPr>
          <w:rFonts w:ascii="Arial" w:eastAsia="Arial" w:hAnsi="Arial" w:cs="Arial"/>
          <w:spacing w:val="-3"/>
          <w:sz w:val="15"/>
          <w:szCs w:val="15"/>
        </w:rPr>
        <w:t>2</w:t>
      </w:r>
      <w:r w:rsidR="00CA0246">
        <w:rPr>
          <w:rFonts w:ascii="Arial" w:eastAsia="Arial" w:hAnsi="Arial" w:cs="Arial"/>
          <w:sz w:val="15"/>
          <w:szCs w:val="15"/>
        </w:rPr>
        <w:t>0</w:t>
      </w:r>
    </w:p>
    <w:p w14:paraId="77C79817" w14:textId="2ECB7183" w:rsidR="00F567C3" w:rsidRDefault="00CA0246">
      <w:pPr>
        <w:spacing w:before="72"/>
        <w:ind w:left="1628"/>
        <w:rPr>
          <w:rFonts w:ascii="Arial" w:eastAsia="Arial" w:hAnsi="Arial" w:cs="Arial"/>
          <w:sz w:val="15"/>
          <w:szCs w:val="15"/>
        </w:rPr>
      </w:pPr>
      <w:proofErr w:type="spellStart"/>
      <w:r>
        <w:rPr>
          <w:rFonts w:ascii="Arial" w:eastAsia="Arial" w:hAnsi="Arial" w:cs="Arial"/>
          <w:sz w:val="15"/>
          <w:szCs w:val="15"/>
        </w:rPr>
        <w:t>Ke</w:t>
      </w:r>
      <w:r>
        <w:rPr>
          <w:rFonts w:ascii="Arial" w:eastAsia="Arial" w:hAnsi="Arial" w:cs="Arial"/>
          <w:spacing w:val="1"/>
          <w:sz w:val="15"/>
          <w:szCs w:val="15"/>
        </w:rPr>
        <w:t>t</w:t>
      </w:r>
      <w:r>
        <w:rPr>
          <w:rFonts w:ascii="Arial" w:eastAsia="Arial" w:hAnsi="Arial" w:cs="Arial"/>
          <w:spacing w:val="-2"/>
          <w:sz w:val="15"/>
          <w:szCs w:val="15"/>
        </w:rPr>
        <w:t>u</w:t>
      </w:r>
      <w:r>
        <w:rPr>
          <w:rFonts w:ascii="Arial" w:eastAsia="Arial" w:hAnsi="Arial" w:cs="Arial"/>
          <w:sz w:val="15"/>
          <w:szCs w:val="15"/>
        </w:rPr>
        <w:t>a</w:t>
      </w:r>
      <w:proofErr w:type="spellEnd"/>
      <w:r>
        <w:rPr>
          <w:rFonts w:ascii="Arial" w:eastAsia="Arial" w:hAnsi="Arial" w:cs="Arial"/>
          <w:spacing w:val="-3"/>
          <w:sz w:val="15"/>
          <w:szCs w:val="15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spacing w:val="1"/>
          <w:sz w:val="15"/>
          <w:szCs w:val="15"/>
        </w:rPr>
        <w:t>J</w:t>
      </w:r>
      <w:r>
        <w:rPr>
          <w:rFonts w:ascii="Arial" w:eastAsia="Arial" w:hAnsi="Arial" w:cs="Arial"/>
          <w:sz w:val="15"/>
          <w:szCs w:val="15"/>
        </w:rPr>
        <w:t>u</w:t>
      </w:r>
      <w:r>
        <w:rPr>
          <w:rFonts w:ascii="Arial" w:eastAsia="Arial" w:hAnsi="Arial" w:cs="Arial"/>
          <w:spacing w:val="-2"/>
          <w:sz w:val="15"/>
          <w:szCs w:val="15"/>
        </w:rPr>
        <w:t>r</w:t>
      </w:r>
      <w:r>
        <w:rPr>
          <w:rFonts w:ascii="Arial" w:eastAsia="Arial" w:hAnsi="Arial" w:cs="Arial"/>
          <w:sz w:val="15"/>
          <w:szCs w:val="15"/>
        </w:rPr>
        <w:t>u</w:t>
      </w:r>
      <w:r>
        <w:rPr>
          <w:rFonts w:ascii="Arial" w:eastAsia="Arial" w:hAnsi="Arial" w:cs="Arial"/>
          <w:spacing w:val="-1"/>
          <w:sz w:val="15"/>
          <w:szCs w:val="15"/>
        </w:rPr>
        <w:t>s</w:t>
      </w:r>
      <w:r>
        <w:rPr>
          <w:rFonts w:ascii="Arial" w:eastAsia="Arial" w:hAnsi="Arial" w:cs="Arial"/>
          <w:sz w:val="15"/>
          <w:szCs w:val="15"/>
        </w:rPr>
        <w:t>an</w:t>
      </w:r>
      <w:proofErr w:type="spellEnd"/>
      <w:r>
        <w:rPr>
          <w:rFonts w:ascii="Arial" w:eastAsia="Arial" w:hAnsi="Arial" w:cs="Arial"/>
          <w:sz w:val="15"/>
          <w:szCs w:val="15"/>
        </w:rPr>
        <w:t xml:space="preserve">,   </w:t>
      </w:r>
      <w:proofErr w:type="gramEnd"/>
      <w:r>
        <w:rPr>
          <w:rFonts w:ascii="Arial" w:eastAsia="Arial" w:hAnsi="Arial" w:cs="Arial"/>
          <w:sz w:val="15"/>
          <w:szCs w:val="15"/>
        </w:rPr>
        <w:t xml:space="preserve">                                     </w:t>
      </w:r>
      <w:proofErr w:type="spellStart"/>
      <w:r>
        <w:rPr>
          <w:rFonts w:ascii="Arial" w:eastAsia="Arial" w:hAnsi="Arial" w:cs="Arial"/>
          <w:sz w:val="15"/>
          <w:szCs w:val="15"/>
        </w:rPr>
        <w:t>Pen</w:t>
      </w:r>
      <w:r>
        <w:rPr>
          <w:rFonts w:ascii="Arial" w:eastAsia="Arial" w:hAnsi="Arial" w:cs="Arial"/>
          <w:spacing w:val="-3"/>
          <w:sz w:val="15"/>
          <w:szCs w:val="15"/>
        </w:rPr>
        <w:t>a</w:t>
      </w:r>
      <w:r>
        <w:rPr>
          <w:rFonts w:ascii="Arial" w:eastAsia="Arial" w:hAnsi="Arial" w:cs="Arial"/>
          <w:spacing w:val="1"/>
          <w:sz w:val="15"/>
          <w:szCs w:val="15"/>
        </w:rPr>
        <w:t>s</w:t>
      </w:r>
      <w:r>
        <w:rPr>
          <w:rFonts w:ascii="Arial" w:eastAsia="Arial" w:hAnsi="Arial" w:cs="Arial"/>
          <w:sz w:val="15"/>
          <w:szCs w:val="15"/>
        </w:rPr>
        <w:t>eh</w:t>
      </w:r>
      <w:r>
        <w:rPr>
          <w:rFonts w:ascii="Arial" w:eastAsia="Arial" w:hAnsi="Arial" w:cs="Arial"/>
          <w:spacing w:val="-3"/>
          <w:sz w:val="15"/>
          <w:szCs w:val="15"/>
        </w:rPr>
        <w:t>a</w:t>
      </w:r>
      <w:r>
        <w:rPr>
          <w:rFonts w:ascii="Arial" w:eastAsia="Arial" w:hAnsi="Arial" w:cs="Arial"/>
          <w:sz w:val="15"/>
          <w:szCs w:val="15"/>
        </w:rPr>
        <w:t>t</w:t>
      </w:r>
      <w:proofErr w:type="spellEnd"/>
      <w:r>
        <w:rPr>
          <w:rFonts w:ascii="Arial" w:eastAsia="Arial" w:hAnsi="Arial" w:cs="Arial"/>
          <w:spacing w:val="-1"/>
          <w:sz w:val="15"/>
          <w:szCs w:val="15"/>
        </w:rPr>
        <w:t xml:space="preserve"> </w:t>
      </w:r>
      <w:proofErr w:type="spellStart"/>
      <w:r>
        <w:rPr>
          <w:rFonts w:ascii="Arial" w:eastAsia="Arial" w:hAnsi="Arial" w:cs="Arial"/>
          <w:spacing w:val="-2"/>
          <w:sz w:val="15"/>
          <w:szCs w:val="15"/>
        </w:rPr>
        <w:t>A</w:t>
      </w:r>
      <w:r>
        <w:rPr>
          <w:rFonts w:ascii="Arial" w:eastAsia="Arial" w:hAnsi="Arial" w:cs="Arial"/>
          <w:spacing w:val="1"/>
          <w:sz w:val="15"/>
          <w:szCs w:val="15"/>
        </w:rPr>
        <w:t>k</w:t>
      </w:r>
      <w:r>
        <w:rPr>
          <w:rFonts w:ascii="Arial" w:eastAsia="Arial" w:hAnsi="Arial" w:cs="Arial"/>
          <w:sz w:val="15"/>
          <w:szCs w:val="15"/>
        </w:rPr>
        <w:t>ad</w:t>
      </w:r>
      <w:r>
        <w:rPr>
          <w:rFonts w:ascii="Arial" w:eastAsia="Arial" w:hAnsi="Arial" w:cs="Arial"/>
          <w:spacing w:val="-3"/>
          <w:sz w:val="15"/>
          <w:szCs w:val="15"/>
        </w:rPr>
        <w:t>e</w:t>
      </w:r>
      <w:r>
        <w:rPr>
          <w:rFonts w:ascii="Arial" w:eastAsia="Arial" w:hAnsi="Arial" w:cs="Arial"/>
          <w:spacing w:val="1"/>
          <w:sz w:val="15"/>
          <w:szCs w:val="15"/>
        </w:rPr>
        <w:t>m</w:t>
      </w:r>
      <w:r>
        <w:rPr>
          <w:rFonts w:ascii="Arial" w:eastAsia="Arial" w:hAnsi="Arial" w:cs="Arial"/>
          <w:spacing w:val="-2"/>
          <w:sz w:val="15"/>
          <w:szCs w:val="15"/>
        </w:rPr>
        <w:t>i</w:t>
      </w:r>
      <w:r>
        <w:rPr>
          <w:rFonts w:ascii="Arial" w:eastAsia="Arial" w:hAnsi="Arial" w:cs="Arial"/>
          <w:sz w:val="15"/>
          <w:szCs w:val="15"/>
        </w:rPr>
        <w:t>k</w:t>
      </w:r>
      <w:proofErr w:type="spellEnd"/>
      <w:r>
        <w:rPr>
          <w:rFonts w:ascii="Arial" w:eastAsia="Arial" w:hAnsi="Arial" w:cs="Arial"/>
          <w:sz w:val="15"/>
          <w:szCs w:val="15"/>
        </w:rPr>
        <w:t xml:space="preserve">                          </w:t>
      </w:r>
      <w:r w:rsidR="00854592">
        <w:rPr>
          <w:rFonts w:ascii="Arial" w:eastAsia="Arial" w:hAnsi="Arial" w:cs="Arial"/>
          <w:sz w:val="15"/>
          <w:szCs w:val="15"/>
        </w:rPr>
        <w:t xml:space="preserve">           </w:t>
      </w:r>
      <w:r>
        <w:rPr>
          <w:rFonts w:ascii="Arial" w:eastAsia="Arial" w:hAnsi="Arial" w:cs="Arial"/>
          <w:spacing w:val="23"/>
          <w:sz w:val="15"/>
          <w:szCs w:val="15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15"/>
          <w:szCs w:val="15"/>
        </w:rPr>
        <w:t>M</w:t>
      </w:r>
      <w:r>
        <w:rPr>
          <w:rFonts w:ascii="Arial" w:eastAsia="Arial" w:hAnsi="Arial" w:cs="Arial"/>
          <w:sz w:val="15"/>
          <w:szCs w:val="15"/>
        </w:rPr>
        <w:t>a</w:t>
      </w:r>
      <w:r>
        <w:rPr>
          <w:rFonts w:ascii="Arial" w:eastAsia="Arial" w:hAnsi="Arial" w:cs="Arial"/>
          <w:spacing w:val="-3"/>
          <w:sz w:val="15"/>
          <w:szCs w:val="15"/>
        </w:rPr>
        <w:t>h</w:t>
      </w:r>
      <w:r>
        <w:rPr>
          <w:rFonts w:ascii="Arial" w:eastAsia="Arial" w:hAnsi="Arial" w:cs="Arial"/>
          <w:sz w:val="15"/>
          <w:szCs w:val="15"/>
        </w:rPr>
        <w:t>a</w:t>
      </w:r>
      <w:r>
        <w:rPr>
          <w:rFonts w:ascii="Arial" w:eastAsia="Arial" w:hAnsi="Arial" w:cs="Arial"/>
          <w:spacing w:val="-1"/>
          <w:sz w:val="15"/>
          <w:szCs w:val="15"/>
        </w:rPr>
        <w:t>s</w:t>
      </w:r>
      <w:r>
        <w:rPr>
          <w:rFonts w:ascii="Arial" w:eastAsia="Arial" w:hAnsi="Arial" w:cs="Arial"/>
          <w:sz w:val="15"/>
          <w:szCs w:val="15"/>
        </w:rPr>
        <w:t>i</w:t>
      </w:r>
      <w:r>
        <w:rPr>
          <w:rFonts w:ascii="Arial" w:eastAsia="Arial" w:hAnsi="Arial" w:cs="Arial"/>
          <w:spacing w:val="-1"/>
          <w:sz w:val="15"/>
          <w:szCs w:val="15"/>
        </w:rPr>
        <w:t>s</w:t>
      </w:r>
      <w:r>
        <w:rPr>
          <w:rFonts w:ascii="Arial" w:eastAsia="Arial" w:hAnsi="Arial" w:cs="Arial"/>
          <w:spacing w:val="1"/>
          <w:sz w:val="15"/>
          <w:szCs w:val="15"/>
        </w:rPr>
        <w:t>w</w:t>
      </w:r>
      <w:r>
        <w:rPr>
          <w:rFonts w:ascii="Arial" w:eastAsia="Arial" w:hAnsi="Arial" w:cs="Arial"/>
          <w:sz w:val="15"/>
          <w:szCs w:val="15"/>
        </w:rPr>
        <w:t>a</w:t>
      </w:r>
      <w:proofErr w:type="spellEnd"/>
      <w:r>
        <w:rPr>
          <w:rFonts w:ascii="Arial" w:eastAsia="Arial" w:hAnsi="Arial" w:cs="Arial"/>
          <w:spacing w:val="-1"/>
          <w:sz w:val="15"/>
          <w:szCs w:val="15"/>
        </w:rPr>
        <w:t xml:space="preserve"> </w:t>
      </w:r>
      <w:proofErr w:type="spellStart"/>
      <w:r>
        <w:rPr>
          <w:rFonts w:ascii="Arial" w:eastAsia="Arial" w:hAnsi="Arial" w:cs="Arial"/>
          <w:spacing w:val="-2"/>
          <w:sz w:val="15"/>
          <w:szCs w:val="15"/>
        </w:rPr>
        <w:t>Y</w:t>
      </w:r>
      <w:r>
        <w:rPr>
          <w:rFonts w:ascii="Arial" w:eastAsia="Arial" w:hAnsi="Arial" w:cs="Arial"/>
          <w:sz w:val="15"/>
          <w:szCs w:val="15"/>
        </w:rPr>
        <w:t>b</w:t>
      </w:r>
      <w:r>
        <w:rPr>
          <w:rFonts w:ascii="Arial" w:eastAsia="Arial" w:hAnsi="Arial" w:cs="Arial"/>
          <w:spacing w:val="-1"/>
          <w:sz w:val="15"/>
          <w:szCs w:val="15"/>
        </w:rPr>
        <w:t>s</w:t>
      </w:r>
      <w:proofErr w:type="spellEnd"/>
      <w:r>
        <w:rPr>
          <w:rFonts w:ascii="Arial" w:eastAsia="Arial" w:hAnsi="Arial" w:cs="Arial"/>
          <w:w w:val="101"/>
          <w:sz w:val="15"/>
          <w:szCs w:val="15"/>
        </w:rPr>
        <w:t>,</w:t>
      </w:r>
    </w:p>
    <w:p w14:paraId="52B43F70" w14:textId="6EE15393" w:rsidR="00F567C3" w:rsidRDefault="006D71D7">
      <w:pPr>
        <w:spacing w:before="17" w:line="280" w:lineRule="exact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87424" behindDoc="1" locked="0" layoutInCell="1" allowOverlap="1" wp14:anchorId="20A3F10D" wp14:editId="5DB0C4FF">
            <wp:simplePos x="0" y="0"/>
            <wp:positionH relativeFrom="column">
              <wp:posOffset>4746625</wp:posOffset>
            </wp:positionH>
            <wp:positionV relativeFrom="paragraph">
              <wp:posOffset>26035</wp:posOffset>
            </wp:positionV>
            <wp:extent cx="495300" cy="644262"/>
            <wp:effectExtent l="0" t="0" r="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522" t="43737" r="17141" b="13270"/>
                    <a:stretch/>
                  </pic:blipFill>
                  <pic:spPr bwMode="auto">
                    <a:xfrm>
                      <a:off x="0" y="0"/>
                      <a:ext cx="495300" cy="6442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816274" w14:textId="3EDBD3E3" w:rsidR="008E7873" w:rsidRDefault="008E7873">
      <w:pPr>
        <w:spacing w:before="17" w:line="280" w:lineRule="exact"/>
        <w:rPr>
          <w:sz w:val="28"/>
          <w:szCs w:val="28"/>
        </w:rPr>
      </w:pPr>
    </w:p>
    <w:tbl>
      <w:tblPr>
        <w:tblW w:w="0" w:type="auto"/>
        <w:tblInd w:w="15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27"/>
        <w:gridCol w:w="3099"/>
        <w:gridCol w:w="1472"/>
      </w:tblGrid>
      <w:tr w:rsidR="00F567C3" w14:paraId="75499B5D" w14:textId="77777777" w:rsidTr="0081583B">
        <w:trPr>
          <w:trHeight w:hRule="exact" w:val="357"/>
        </w:trPr>
        <w:tc>
          <w:tcPr>
            <w:tcW w:w="2627" w:type="dxa"/>
            <w:tcBorders>
              <w:top w:val="nil"/>
              <w:left w:val="nil"/>
              <w:bottom w:val="nil"/>
              <w:right w:val="nil"/>
            </w:tcBorders>
          </w:tcPr>
          <w:p w14:paraId="67F27E2E" w14:textId="77777777" w:rsidR="00F567C3" w:rsidRDefault="00CA0246">
            <w:pPr>
              <w:spacing w:before="82"/>
              <w:ind w:left="40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spacing w:val="1"/>
                <w:sz w:val="15"/>
                <w:szCs w:val="15"/>
                <w:u w:val="single" w:color="000000"/>
              </w:rPr>
              <w:lastRenderedPageBreak/>
              <w:t>F</w:t>
            </w:r>
            <w:r>
              <w:rPr>
                <w:rFonts w:ascii="Arial" w:eastAsia="Arial" w:hAnsi="Arial" w:cs="Arial"/>
                <w:b/>
                <w:spacing w:val="-2"/>
                <w:sz w:val="15"/>
                <w:szCs w:val="15"/>
                <w:u w:val="single" w:color="00000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sz w:val="15"/>
                <w:szCs w:val="15"/>
                <w:u w:val="single" w:color="000000"/>
              </w:rPr>
              <w:t>i</w:t>
            </w:r>
            <w:r>
              <w:rPr>
                <w:rFonts w:ascii="Arial" w:eastAsia="Arial" w:hAnsi="Arial" w:cs="Arial"/>
                <w:b/>
                <w:sz w:val="15"/>
                <w:szCs w:val="15"/>
                <w:u w:val="single" w:color="000000"/>
              </w:rPr>
              <w:t>s</w:t>
            </w:r>
            <w:r>
              <w:rPr>
                <w:rFonts w:ascii="Arial" w:eastAsia="Arial" w:hAnsi="Arial" w:cs="Arial"/>
                <w:b/>
                <w:spacing w:val="-3"/>
                <w:sz w:val="15"/>
                <w:szCs w:val="15"/>
                <w:u w:val="single" w:color="000000"/>
              </w:rPr>
              <w:t>a</w:t>
            </w:r>
            <w:r>
              <w:rPr>
                <w:rFonts w:ascii="Arial" w:eastAsia="Arial" w:hAnsi="Arial" w:cs="Arial"/>
                <w:b/>
                <w:sz w:val="15"/>
                <w:szCs w:val="15"/>
                <w:u w:val="single" w:color="000000"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  <w:sz w:val="15"/>
                <w:szCs w:val="15"/>
                <w:u w:val="single" w:color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pacing w:val="-1"/>
                <w:sz w:val="15"/>
                <w:szCs w:val="15"/>
                <w:u w:val="single" w:color="000000"/>
              </w:rPr>
              <w:t>A</w:t>
            </w:r>
            <w:r>
              <w:rPr>
                <w:rFonts w:ascii="Arial" w:eastAsia="Arial" w:hAnsi="Arial" w:cs="Arial"/>
                <w:b/>
                <w:sz w:val="15"/>
                <w:szCs w:val="15"/>
                <w:u w:val="single" w:color="000000"/>
              </w:rPr>
              <w:t>k</w:t>
            </w:r>
            <w:r>
              <w:rPr>
                <w:rFonts w:ascii="Arial" w:eastAsia="Arial" w:hAnsi="Arial" w:cs="Arial"/>
                <w:b/>
                <w:spacing w:val="-1"/>
                <w:sz w:val="15"/>
                <w:szCs w:val="15"/>
                <w:u w:val="single" w:color="000000"/>
              </w:rPr>
              <w:t>ib</w:t>
            </w:r>
            <w:proofErr w:type="spellEnd"/>
            <w:r>
              <w:rPr>
                <w:rFonts w:ascii="Arial" w:eastAsia="Arial" w:hAnsi="Arial" w:cs="Arial"/>
                <w:b/>
                <w:sz w:val="15"/>
                <w:szCs w:val="15"/>
                <w:u w:val="single" w:color="000000"/>
              </w:rPr>
              <w:t>,</w:t>
            </w:r>
            <w:r>
              <w:rPr>
                <w:rFonts w:ascii="Arial" w:eastAsia="Arial" w:hAnsi="Arial" w:cs="Arial"/>
                <w:b/>
                <w:spacing w:val="1"/>
                <w:sz w:val="15"/>
                <w:szCs w:val="15"/>
                <w:u w:val="single" w:color="000000"/>
              </w:rPr>
              <w:t xml:space="preserve"> </w:t>
            </w:r>
            <w:proofErr w:type="spellStart"/>
            <w:proofErr w:type="gramStart"/>
            <w:r>
              <w:rPr>
                <w:rFonts w:ascii="Arial" w:eastAsia="Arial" w:hAnsi="Arial" w:cs="Arial"/>
                <w:b/>
                <w:sz w:val="15"/>
                <w:szCs w:val="15"/>
                <w:u w:val="single" w:color="000000"/>
              </w:rPr>
              <w:t>S</w:t>
            </w:r>
            <w:r>
              <w:rPr>
                <w:rFonts w:ascii="Arial" w:eastAsia="Arial" w:hAnsi="Arial" w:cs="Arial"/>
                <w:b/>
                <w:spacing w:val="-1"/>
                <w:sz w:val="15"/>
                <w:szCs w:val="15"/>
                <w:u w:val="single" w:color="000000"/>
              </w:rPr>
              <w:t>.K</w:t>
            </w:r>
            <w:r>
              <w:rPr>
                <w:rFonts w:ascii="Arial" w:eastAsia="Arial" w:hAnsi="Arial" w:cs="Arial"/>
                <w:b/>
                <w:spacing w:val="1"/>
                <w:sz w:val="15"/>
                <w:szCs w:val="15"/>
                <w:u w:val="single" w:color="000000"/>
              </w:rPr>
              <w:t>o</w:t>
            </w:r>
            <w:r>
              <w:rPr>
                <w:rFonts w:ascii="Arial" w:eastAsia="Arial" w:hAnsi="Arial" w:cs="Arial"/>
                <w:b/>
                <w:spacing w:val="-2"/>
                <w:sz w:val="15"/>
                <w:szCs w:val="15"/>
                <w:u w:val="single" w:color="000000"/>
              </w:rPr>
              <w:t>m</w:t>
            </w:r>
            <w:proofErr w:type="spellEnd"/>
            <w:proofErr w:type="gramEnd"/>
            <w:r>
              <w:rPr>
                <w:rFonts w:ascii="Arial" w:eastAsia="Arial" w:hAnsi="Arial" w:cs="Arial"/>
                <w:b/>
                <w:spacing w:val="-1"/>
                <w:sz w:val="15"/>
                <w:szCs w:val="15"/>
                <w:u w:val="single" w:color="000000"/>
              </w:rPr>
              <w:t>.</w:t>
            </w:r>
            <w:r>
              <w:rPr>
                <w:rFonts w:ascii="Arial" w:eastAsia="Arial" w:hAnsi="Arial" w:cs="Arial"/>
                <w:b/>
                <w:sz w:val="15"/>
                <w:szCs w:val="15"/>
                <w:u w:val="single" w:color="000000"/>
              </w:rPr>
              <w:t>,</w:t>
            </w:r>
            <w:r>
              <w:rPr>
                <w:rFonts w:ascii="Arial" w:eastAsia="Arial" w:hAnsi="Arial" w:cs="Arial"/>
                <w:b/>
                <w:spacing w:val="3"/>
                <w:sz w:val="15"/>
                <w:szCs w:val="15"/>
                <w:u w:val="single" w:color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pacing w:val="-1"/>
                <w:sz w:val="15"/>
                <w:szCs w:val="15"/>
                <w:u w:val="single" w:color="000000"/>
              </w:rPr>
              <w:t>M</w:t>
            </w:r>
            <w:r>
              <w:rPr>
                <w:rFonts w:ascii="Arial" w:eastAsia="Arial" w:hAnsi="Arial" w:cs="Arial"/>
                <w:b/>
                <w:spacing w:val="-1"/>
                <w:w w:val="101"/>
                <w:sz w:val="15"/>
                <w:szCs w:val="15"/>
                <w:u w:val="single" w:color="000000"/>
              </w:rPr>
              <w:t>.</w:t>
            </w:r>
            <w:r>
              <w:rPr>
                <w:rFonts w:ascii="Arial" w:eastAsia="Arial" w:hAnsi="Arial" w:cs="Arial"/>
                <w:b/>
                <w:spacing w:val="1"/>
                <w:sz w:val="15"/>
                <w:szCs w:val="15"/>
                <w:u w:val="single" w:color="000000"/>
              </w:rPr>
              <w:t>K</w:t>
            </w:r>
            <w:r>
              <w:rPr>
                <w:rFonts w:ascii="Arial" w:eastAsia="Arial" w:hAnsi="Arial" w:cs="Arial"/>
                <w:b/>
                <w:spacing w:val="-1"/>
                <w:sz w:val="15"/>
                <w:szCs w:val="15"/>
                <w:u w:val="single" w:color="000000"/>
              </w:rPr>
              <w:t>o</w:t>
            </w:r>
            <w:r>
              <w:rPr>
                <w:rFonts w:ascii="Arial" w:eastAsia="Arial" w:hAnsi="Arial" w:cs="Arial"/>
                <w:b/>
                <w:spacing w:val="-2"/>
                <w:sz w:val="15"/>
                <w:szCs w:val="15"/>
                <w:u w:val="single" w:color="000000"/>
              </w:rPr>
              <w:t>m</w:t>
            </w:r>
            <w:proofErr w:type="spellEnd"/>
            <w:r>
              <w:rPr>
                <w:rFonts w:ascii="Arial" w:eastAsia="Arial" w:hAnsi="Arial" w:cs="Arial"/>
                <w:b/>
                <w:w w:val="101"/>
                <w:sz w:val="15"/>
                <w:szCs w:val="15"/>
                <w:u w:val="single" w:color="000000"/>
              </w:rPr>
              <w:t>.</w:t>
            </w:r>
          </w:p>
        </w:tc>
        <w:tc>
          <w:tcPr>
            <w:tcW w:w="3099" w:type="dxa"/>
            <w:tcBorders>
              <w:top w:val="nil"/>
              <w:left w:val="nil"/>
              <w:bottom w:val="nil"/>
              <w:right w:val="nil"/>
            </w:tcBorders>
          </w:tcPr>
          <w:p w14:paraId="5CDFAA63" w14:textId="554A23C4" w:rsidR="00F567C3" w:rsidRDefault="00CA0246" w:rsidP="0081583B">
            <w:pPr>
              <w:spacing w:before="82"/>
              <w:rPr>
                <w:sz w:val="15"/>
                <w:szCs w:val="15"/>
              </w:rPr>
            </w:pPr>
            <w:r>
              <w:rPr>
                <w:b/>
                <w:spacing w:val="1"/>
                <w:sz w:val="15"/>
                <w:szCs w:val="15"/>
                <w:u w:val="single" w:color="000000"/>
              </w:rPr>
              <w:t xml:space="preserve"> </w:t>
            </w:r>
            <w:proofErr w:type="spellStart"/>
            <w:r>
              <w:rPr>
                <w:b/>
                <w:spacing w:val="-1"/>
                <w:sz w:val="15"/>
                <w:szCs w:val="15"/>
                <w:u w:val="single" w:color="000000"/>
              </w:rPr>
              <w:t>A</w:t>
            </w:r>
            <w:r>
              <w:rPr>
                <w:b/>
                <w:spacing w:val="1"/>
                <w:sz w:val="15"/>
                <w:szCs w:val="15"/>
                <w:u w:val="single" w:color="000000"/>
              </w:rPr>
              <w:t>s</w:t>
            </w:r>
            <w:r>
              <w:rPr>
                <w:b/>
                <w:sz w:val="15"/>
                <w:szCs w:val="15"/>
                <w:u w:val="single" w:color="000000"/>
              </w:rPr>
              <w:t>r</w:t>
            </w:r>
            <w:r>
              <w:rPr>
                <w:b/>
                <w:spacing w:val="-2"/>
                <w:sz w:val="15"/>
                <w:szCs w:val="15"/>
                <w:u w:val="single" w:color="000000"/>
              </w:rPr>
              <w:t>u</w:t>
            </w:r>
            <w:r>
              <w:rPr>
                <w:b/>
                <w:sz w:val="15"/>
                <w:szCs w:val="15"/>
                <w:u w:val="single" w:color="000000"/>
              </w:rPr>
              <w:t>l</w:t>
            </w:r>
            <w:proofErr w:type="spellEnd"/>
            <w:r>
              <w:rPr>
                <w:b/>
                <w:spacing w:val="-1"/>
                <w:sz w:val="15"/>
                <w:szCs w:val="15"/>
                <w:u w:val="single" w:color="000000"/>
              </w:rPr>
              <w:t xml:space="preserve"> </w:t>
            </w:r>
            <w:proofErr w:type="spellStart"/>
            <w:r>
              <w:rPr>
                <w:b/>
                <w:spacing w:val="-1"/>
                <w:sz w:val="15"/>
                <w:szCs w:val="15"/>
                <w:u w:val="single" w:color="000000"/>
              </w:rPr>
              <w:t>A</w:t>
            </w:r>
            <w:r>
              <w:rPr>
                <w:b/>
                <w:spacing w:val="1"/>
                <w:sz w:val="15"/>
                <w:szCs w:val="15"/>
                <w:u w:val="single" w:color="000000"/>
              </w:rPr>
              <w:t>s</w:t>
            </w:r>
            <w:r>
              <w:rPr>
                <w:b/>
                <w:spacing w:val="-2"/>
                <w:sz w:val="15"/>
                <w:szCs w:val="15"/>
                <w:u w:val="single" w:color="000000"/>
              </w:rPr>
              <w:t>h</w:t>
            </w:r>
            <w:r>
              <w:rPr>
                <w:b/>
                <w:spacing w:val="1"/>
                <w:sz w:val="15"/>
                <w:szCs w:val="15"/>
                <w:u w:val="single" w:color="000000"/>
              </w:rPr>
              <w:t>a</w:t>
            </w:r>
            <w:r>
              <w:rPr>
                <w:b/>
                <w:spacing w:val="-2"/>
                <w:sz w:val="15"/>
                <w:szCs w:val="15"/>
                <w:u w:val="single" w:color="000000"/>
              </w:rPr>
              <w:t>r</w:t>
            </w:r>
            <w:r>
              <w:rPr>
                <w:b/>
                <w:sz w:val="15"/>
                <w:szCs w:val="15"/>
                <w:u w:val="single" w:color="000000"/>
              </w:rPr>
              <w:t>i</w:t>
            </w:r>
            <w:proofErr w:type="spellEnd"/>
            <w:r>
              <w:rPr>
                <w:b/>
                <w:spacing w:val="3"/>
                <w:sz w:val="15"/>
                <w:szCs w:val="15"/>
                <w:u w:val="single" w:color="000000"/>
              </w:rPr>
              <w:t xml:space="preserve"> </w:t>
            </w:r>
            <w:proofErr w:type="spellStart"/>
            <w:r>
              <w:rPr>
                <w:b/>
                <w:spacing w:val="-1"/>
                <w:sz w:val="15"/>
                <w:szCs w:val="15"/>
                <w:u w:val="single" w:color="000000"/>
              </w:rPr>
              <w:t>M</w:t>
            </w:r>
            <w:r>
              <w:rPr>
                <w:b/>
                <w:spacing w:val="-2"/>
                <w:sz w:val="15"/>
                <w:szCs w:val="15"/>
                <w:u w:val="single" w:color="000000"/>
              </w:rPr>
              <w:t>u</w:t>
            </w:r>
            <w:r>
              <w:rPr>
                <w:b/>
                <w:spacing w:val="1"/>
                <w:sz w:val="15"/>
                <w:szCs w:val="15"/>
                <w:u w:val="single" w:color="000000"/>
              </w:rPr>
              <w:t>i</w:t>
            </w:r>
            <w:r>
              <w:rPr>
                <w:b/>
                <w:sz w:val="15"/>
                <w:szCs w:val="15"/>
                <w:u w:val="single" w:color="000000"/>
              </w:rPr>
              <w:t>n</w:t>
            </w:r>
            <w:proofErr w:type="spellEnd"/>
            <w:r>
              <w:rPr>
                <w:b/>
                <w:spacing w:val="-2"/>
                <w:sz w:val="15"/>
                <w:szCs w:val="15"/>
                <w:u w:val="single" w:color="000000"/>
              </w:rPr>
              <w:t xml:space="preserve"> </w:t>
            </w:r>
            <w:proofErr w:type="gramStart"/>
            <w:r>
              <w:rPr>
                <w:b/>
                <w:sz w:val="15"/>
                <w:szCs w:val="15"/>
                <w:u w:val="single" w:color="000000"/>
              </w:rPr>
              <w:t>S</w:t>
            </w:r>
            <w:r>
              <w:rPr>
                <w:b/>
                <w:spacing w:val="-2"/>
                <w:sz w:val="15"/>
                <w:szCs w:val="15"/>
                <w:u w:val="single" w:color="000000"/>
              </w:rPr>
              <w:t>.</w:t>
            </w:r>
            <w:proofErr w:type="spellStart"/>
            <w:r>
              <w:rPr>
                <w:b/>
                <w:sz w:val="15"/>
                <w:szCs w:val="15"/>
                <w:u w:val="single" w:color="000000"/>
              </w:rPr>
              <w:t>K</w:t>
            </w:r>
            <w:r>
              <w:rPr>
                <w:b/>
                <w:spacing w:val="-1"/>
                <w:sz w:val="15"/>
                <w:szCs w:val="15"/>
                <w:u w:val="single" w:color="000000"/>
              </w:rPr>
              <w:t>om</w:t>
            </w:r>
            <w:proofErr w:type="spellEnd"/>
            <w:proofErr w:type="gramEnd"/>
            <w:r>
              <w:rPr>
                <w:b/>
                <w:sz w:val="15"/>
                <w:szCs w:val="15"/>
                <w:u w:val="single" w:color="000000"/>
              </w:rPr>
              <w:t>.,</w:t>
            </w:r>
            <w:proofErr w:type="spellStart"/>
            <w:r>
              <w:rPr>
                <w:b/>
                <w:spacing w:val="-1"/>
                <w:sz w:val="15"/>
                <w:szCs w:val="15"/>
                <w:u w:val="single" w:color="000000"/>
              </w:rPr>
              <w:t>M</w:t>
            </w:r>
            <w:r>
              <w:rPr>
                <w:b/>
                <w:spacing w:val="-2"/>
                <w:sz w:val="15"/>
                <w:szCs w:val="15"/>
                <w:u w:val="single" w:color="000000"/>
              </w:rPr>
              <w:t>.K</w:t>
            </w:r>
            <w:r>
              <w:rPr>
                <w:b/>
                <w:spacing w:val="-1"/>
                <w:sz w:val="15"/>
                <w:szCs w:val="15"/>
                <w:u w:val="single" w:color="000000"/>
              </w:rPr>
              <w:t>o</w:t>
            </w:r>
            <w:r>
              <w:rPr>
                <w:b/>
                <w:sz w:val="15"/>
                <w:szCs w:val="15"/>
                <w:u w:val="single" w:color="000000"/>
              </w:rPr>
              <w:t>m</w:t>
            </w:r>
            <w:proofErr w:type="spellEnd"/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</w:tcPr>
          <w:p w14:paraId="0B988597" w14:textId="523F0AC8" w:rsidR="00F567C3" w:rsidRDefault="006D71D7" w:rsidP="007710C7">
            <w:pPr>
              <w:spacing w:before="82"/>
              <w:rPr>
                <w:sz w:val="15"/>
                <w:szCs w:val="15"/>
              </w:rPr>
            </w:pPr>
            <w:r>
              <w:rPr>
                <w:b/>
                <w:spacing w:val="-1"/>
                <w:sz w:val="15"/>
                <w:szCs w:val="15"/>
                <w:u w:val="single" w:color="000000"/>
              </w:rPr>
              <w:t xml:space="preserve">Andi </w:t>
            </w:r>
            <w:proofErr w:type="spellStart"/>
            <w:r>
              <w:rPr>
                <w:b/>
                <w:spacing w:val="-1"/>
                <w:sz w:val="15"/>
                <w:szCs w:val="15"/>
                <w:u w:val="single" w:color="000000"/>
              </w:rPr>
              <w:t>Abdillah</w:t>
            </w:r>
            <w:proofErr w:type="spellEnd"/>
          </w:p>
        </w:tc>
      </w:tr>
      <w:tr w:rsidR="00F567C3" w14:paraId="4CD001E8" w14:textId="77777777" w:rsidTr="0081583B">
        <w:trPr>
          <w:trHeight w:hRule="exact" w:val="356"/>
        </w:trPr>
        <w:tc>
          <w:tcPr>
            <w:tcW w:w="2627" w:type="dxa"/>
            <w:tcBorders>
              <w:top w:val="nil"/>
              <w:left w:val="nil"/>
              <w:bottom w:val="nil"/>
              <w:right w:val="nil"/>
            </w:tcBorders>
          </w:tcPr>
          <w:p w14:paraId="23DA30C1" w14:textId="77777777" w:rsidR="00F567C3" w:rsidRDefault="00CA0246">
            <w:pPr>
              <w:spacing w:line="160" w:lineRule="exact"/>
              <w:ind w:left="40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pacing w:val="1"/>
                <w:sz w:val="15"/>
                <w:szCs w:val="15"/>
              </w:rPr>
              <w:t>N</w:t>
            </w:r>
            <w:r>
              <w:rPr>
                <w:rFonts w:ascii="Arial" w:eastAsia="Arial" w:hAnsi="Arial" w:cs="Arial"/>
                <w:spacing w:val="-1"/>
                <w:sz w:val="15"/>
                <w:szCs w:val="15"/>
              </w:rPr>
              <w:t>I</w:t>
            </w:r>
            <w:r>
              <w:rPr>
                <w:rFonts w:ascii="Arial" w:eastAsia="Arial" w:hAnsi="Arial" w:cs="Arial"/>
                <w:sz w:val="15"/>
                <w:szCs w:val="15"/>
              </w:rPr>
              <w:t>P:</w:t>
            </w:r>
            <w:r>
              <w:rPr>
                <w:rFonts w:ascii="Arial" w:eastAsia="Arial" w:hAnsi="Arial" w:cs="Arial"/>
                <w:spacing w:val="2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5"/>
                <w:szCs w:val="15"/>
              </w:rPr>
              <w:t>1</w:t>
            </w:r>
            <w:r>
              <w:rPr>
                <w:rFonts w:ascii="Arial" w:eastAsia="Arial" w:hAnsi="Arial" w:cs="Arial"/>
                <w:sz w:val="15"/>
                <w:szCs w:val="15"/>
              </w:rPr>
              <w:t>9761</w:t>
            </w:r>
            <w:r>
              <w:rPr>
                <w:rFonts w:ascii="Arial" w:eastAsia="Arial" w:hAnsi="Arial" w:cs="Arial"/>
                <w:spacing w:val="-3"/>
                <w:sz w:val="15"/>
                <w:szCs w:val="15"/>
              </w:rPr>
              <w:t>2</w:t>
            </w:r>
            <w:r>
              <w:rPr>
                <w:rFonts w:ascii="Arial" w:eastAsia="Arial" w:hAnsi="Arial" w:cs="Arial"/>
                <w:sz w:val="15"/>
                <w:szCs w:val="15"/>
              </w:rPr>
              <w:t>122</w:t>
            </w:r>
            <w:r>
              <w:rPr>
                <w:rFonts w:ascii="Arial" w:eastAsia="Arial" w:hAnsi="Arial" w:cs="Arial"/>
                <w:spacing w:val="-3"/>
                <w:sz w:val="15"/>
                <w:szCs w:val="15"/>
              </w:rPr>
              <w:t>0</w:t>
            </w:r>
            <w:r>
              <w:rPr>
                <w:rFonts w:ascii="Arial" w:eastAsia="Arial" w:hAnsi="Arial" w:cs="Arial"/>
                <w:sz w:val="15"/>
                <w:szCs w:val="15"/>
              </w:rPr>
              <w:t>050</w:t>
            </w:r>
            <w:r>
              <w:rPr>
                <w:rFonts w:ascii="Arial" w:eastAsia="Arial" w:hAnsi="Arial" w:cs="Arial"/>
                <w:spacing w:val="-3"/>
                <w:sz w:val="15"/>
                <w:szCs w:val="15"/>
              </w:rPr>
              <w:t>1</w:t>
            </w:r>
            <w:r>
              <w:rPr>
                <w:rFonts w:ascii="Arial" w:eastAsia="Arial" w:hAnsi="Arial" w:cs="Arial"/>
                <w:sz w:val="15"/>
                <w:szCs w:val="15"/>
              </w:rPr>
              <w:t>1005</w:t>
            </w:r>
          </w:p>
        </w:tc>
        <w:tc>
          <w:tcPr>
            <w:tcW w:w="3099" w:type="dxa"/>
            <w:tcBorders>
              <w:top w:val="nil"/>
              <w:left w:val="nil"/>
              <w:bottom w:val="nil"/>
              <w:right w:val="nil"/>
            </w:tcBorders>
          </w:tcPr>
          <w:p w14:paraId="048D1A3C" w14:textId="77777777" w:rsidR="00F567C3" w:rsidRDefault="00CA0246" w:rsidP="0081583B">
            <w:pPr>
              <w:spacing w:line="160" w:lineRule="exact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pacing w:val="1"/>
                <w:sz w:val="15"/>
                <w:szCs w:val="15"/>
              </w:rPr>
              <w:t>N</w:t>
            </w:r>
            <w:r>
              <w:rPr>
                <w:rFonts w:ascii="Arial" w:eastAsia="Arial" w:hAnsi="Arial" w:cs="Arial"/>
                <w:spacing w:val="-1"/>
                <w:sz w:val="15"/>
                <w:szCs w:val="15"/>
              </w:rPr>
              <w:t>I</w:t>
            </w:r>
            <w:r>
              <w:rPr>
                <w:rFonts w:ascii="Arial" w:eastAsia="Arial" w:hAnsi="Arial" w:cs="Arial"/>
                <w:sz w:val="15"/>
                <w:szCs w:val="15"/>
              </w:rPr>
              <w:t>P:</w:t>
            </w:r>
            <w:r>
              <w:rPr>
                <w:rFonts w:ascii="Arial" w:eastAsia="Arial" w:hAnsi="Arial" w:cs="Arial"/>
                <w:spacing w:val="2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5"/>
                <w:szCs w:val="15"/>
              </w:rPr>
              <w:t>1</w:t>
            </w:r>
            <w:r>
              <w:rPr>
                <w:rFonts w:ascii="Arial" w:eastAsia="Arial" w:hAnsi="Arial" w:cs="Arial"/>
                <w:sz w:val="15"/>
                <w:szCs w:val="15"/>
              </w:rPr>
              <w:t>9871</w:t>
            </w:r>
            <w:r>
              <w:rPr>
                <w:rFonts w:ascii="Arial" w:eastAsia="Arial" w:hAnsi="Arial" w:cs="Arial"/>
                <w:spacing w:val="-3"/>
                <w:sz w:val="15"/>
                <w:szCs w:val="15"/>
              </w:rPr>
              <w:t>0</w:t>
            </w:r>
            <w:r>
              <w:rPr>
                <w:rFonts w:ascii="Arial" w:eastAsia="Arial" w:hAnsi="Arial" w:cs="Arial"/>
                <w:sz w:val="15"/>
                <w:szCs w:val="15"/>
              </w:rPr>
              <w:t>072</w:t>
            </w:r>
            <w:r>
              <w:rPr>
                <w:rFonts w:ascii="Arial" w:eastAsia="Arial" w:hAnsi="Arial" w:cs="Arial"/>
                <w:spacing w:val="-3"/>
                <w:sz w:val="15"/>
                <w:szCs w:val="15"/>
              </w:rPr>
              <w:t>0</w:t>
            </w:r>
            <w:r>
              <w:rPr>
                <w:rFonts w:ascii="Arial" w:eastAsia="Arial" w:hAnsi="Arial" w:cs="Arial"/>
                <w:sz w:val="15"/>
                <w:szCs w:val="15"/>
              </w:rPr>
              <w:t>190</w:t>
            </w:r>
            <w:r>
              <w:rPr>
                <w:rFonts w:ascii="Arial" w:eastAsia="Arial" w:hAnsi="Arial" w:cs="Arial"/>
                <w:spacing w:val="-3"/>
                <w:sz w:val="15"/>
                <w:szCs w:val="15"/>
              </w:rPr>
              <w:t>3</w:t>
            </w:r>
            <w:r>
              <w:rPr>
                <w:rFonts w:ascii="Arial" w:eastAsia="Arial" w:hAnsi="Arial" w:cs="Arial"/>
                <w:sz w:val="15"/>
                <w:szCs w:val="15"/>
              </w:rPr>
              <w:t>1006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</w:tcPr>
          <w:p w14:paraId="3434132A" w14:textId="13D6FB90" w:rsidR="00F567C3" w:rsidRDefault="00CA0246" w:rsidP="007710C7">
            <w:pPr>
              <w:spacing w:line="160" w:lineRule="exact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pacing w:val="1"/>
                <w:sz w:val="15"/>
                <w:szCs w:val="15"/>
              </w:rPr>
              <w:t>N</w:t>
            </w:r>
            <w:r>
              <w:rPr>
                <w:rFonts w:ascii="Arial" w:eastAsia="Arial" w:hAnsi="Arial" w:cs="Arial"/>
                <w:spacing w:val="-1"/>
                <w:w w:val="101"/>
                <w:sz w:val="15"/>
                <w:szCs w:val="15"/>
              </w:rPr>
              <w:t>I</w:t>
            </w:r>
            <w:r>
              <w:rPr>
                <w:rFonts w:ascii="Arial" w:eastAsia="Arial" w:hAnsi="Arial" w:cs="Arial"/>
                <w:spacing w:val="-1"/>
                <w:sz w:val="15"/>
                <w:szCs w:val="15"/>
              </w:rPr>
              <w:t>M</w:t>
            </w:r>
            <w:r>
              <w:rPr>
                <w:rFonts w:ascii="Arial" w:eastAsia="Arial" w:hAnsi="Arial" w:cs="Arial"/>
                <w:w w:val="101"/>
                <w:sz w:val="15"/>
                <w:szCs w:val="15"/>
              </w:rPr>
              <w:t>:</w:t>
            </w:r>
            <w:r w:rsidR="00717A35">
              <w:rPr>
                <w:rFonts w:ascii="Arial" w:eastAsia="Arial" w:hAnsi="Arial" w:cs="Arial"/>
                <w:w w:val="101"/>
                <w:sz w:val="15"/>
                <w:szCs w:val="15"/>
              </w:rPr>
              <w:t>60900116</w:t>
            </w:r>
            <w:r w:rsidR="006D71D7">
              <w:rPr>
                <w:rFonts w:ascii="Arial" w:eastAsia="Arial" w:hAnsi="Arial" w:cs="Arial"/>
                <w:w w:val="101"/>
                <w:sz w:val="15"/>
                <w:szCs w:val="15"/>
              </w:rPr>
              <w:t>004</w:t>
            </w:r>
          </w:p>
        </w:tc>
      </w:tr>
    </w:tbl>
    <w:p w14:paraId="62E5FE57" w14:textId="54F8197F" w:rsidR="00F567C3" w:rsidRDefault="00F567C3">
      <w:pPr>
        <w:sectPr w:rsidR="00F567C3">
          <w:type w:val="continuous"/>
          <w:pgSz w:w="11900" w:h="16860"/>
          <w:pgMar w:top="300" w:right="500" w:bottom="280" w:left="520" w:header="720" w:footer="720" w:gutter="0"/>
          <w:cols w:space="720"/>
        </w:sectPr>
      </w:pPr>
    </w:p>
    <w:p w14:paraId="43C16483" w14:textId="15423C9F" w:rsidR="00717A35" w:rsidRDefault="008B0EDD" w:rsidP="00717A35">
      <w:pPr>
        <w:spacing w:before="18" w:line="280" w:lineRule="exact"/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88448" behindDoc="1" locked="0" layoutInCell="1" allowOverlap="1" wp14:anchorId="0EB0D240" wp14:editId="158D38A2">
            <wp:simplePos x="0" y="0"/>
            <wp:positionH relativeFrom="margin">
              <wp:align>left</wp:align>
            </wp:positionH>
            <wp:positionV relativeFrom="paragraph">
              <wp:posOffset>-527050</wp:posOffset>
            </wp:positionV>
            <wp:extent cx="6994106" cy="515302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4106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BA9305" w14:textId="3999B5A7" w:rsidR="00717A35" w:rsidRDefault="00717A35" w:rsidP="00717A35">
      <w:pPr>
        <w:spacing w:line="200" w:lineRule="exact"/>
      </w:pPr>
    </w:p>
    <w:p w14:paraId="3AA6F14C" w14:textId="601EF548" w:rsidR="00717A35" w:rsidRDefault="00717A35" w:rsidP="00717A35">
      <w:pPr>
        <w:spacing w:line="200" w:lineRule="exact"/>
      </w:pPr>
    </w:p>
    <w:p w14:paraId="3183B937" w14:textId="1FBD9829" w:rsidR="00717A35" w:rsidRDefault="00717A35" w:rsidP="00717A35">
      <w:pPr>
        <w:spacing w:line="200" w:lineRule="exact"/>
      </w:pPr>
    </w:p>
    <w:p w14:paraId="25654D32" w14:textId="3BF8DB6F" w:rsidR="00717A35" w:rsidRDefault="00717A35" w:rsidP="00717A35">
      <w:pPr>
        <w:spacing w:line="200" w:lineRule="exact"/>
      </w:pPr>
    </w:p>
    <w:p w14:paraId="3A4F4551" w14:textId="6E80D27A" w:rsidR="00717A35" w:rsidRDefault="00717A35" w:rsidP="00717A35">
      <w:pPr>
        <w:spacing w:line="200" w:lineRule="exact"/>
      </w:pPr>
    </w:p>
    <w:p w14:paraId="0E22F937" w14:textId="5C8EA940" w:rsidR="00717A35" w:rsidRDefault="00717A35" w:rsidP="00717A35">
      <w:pPr>
        <w:spacing w:line="200" w:lineRule="exact"/>
      </w:pPr>
    </w:p>
    <w:p w14:paraId="6EBF5CB7" w14:textId="3518B575" w:rsidR="00717A35" w:rsidRDefault="00717A35" w:rsidP="00717A35">
      <w:pPr>
        <w:spacing w:line="200" w:lineRule="exact"/>
      </w:pPr>
    </w:p>
    <w:p w14:paraId="3E54B8FD" w14:textId="107519D8" w:rsidR="00717A35" w:rsidRDefault="00717A35" w:rsidP="00717A35">
      <w:pPr>
        <w:spacing w:line="200" w:lineRule="exact"/>
      </w:pPr>
    </w:p>
    <w:p w14:paraId="534999F3" w14:textId="0C4D3CDE" w:rsidR="00717A35" w:rsidRDefault="00717A35" w:rsidP="00717A35">
      <w:pPr>
        <w:spacing w:line="200" w:lineRule="exact"/>
      </w:pPr>
    </w:p>
    <w:p w14:paraId="49A3E987" w14:textId="42138A6F" w:rsidR="00717A35" w:rsidRDefault="00717A35" w:rsidP="00717A35">
      <w:pPr>
        <w:spacing w:line="200" w:lineRule="exact"/>
      </w:pPr>
    </w:p>
    <w:p w14:paraId="3042A940" w14:textId="16582F35" w:rsidR="00717A35" w:rsidRDefault="00717A35" w:rsidP="00717A35">
      <w:pPr>
        <w:spacing w:line="200" w:lineRule="exact"/>
      </w:pPr>
    </w:p>
    <w:p w14:paraId="0863C17D" w14:textId="72571882" w:rsidR="00717A35" w:rsidRDefault="00717A35" w:rsidP="00717A35">
      <w:pPr>
        <w:spacing w:line="200" w:lineRule="exact"/>
      </w:pPr>
    </w:p>
    <w:p w14:paraId="76028597" w14:textId="0D8A7861" w:rsidR="00717A35" w:rsidRDefault="00717A35" w:rsidP="00717A35">
      <w:pPr>
        <w:spacing w:line="200" w:lineRule="exact"/>
      </w:pPr>
    </w:p>
    <w:p w14:paraId="59CBE000" w14:textId="03021CEC" w:rsidR="00717A35" w:rsidRDefault="00717A35" w:rsidP="00717A35">
      <w:pPr>
        <w:spacing w:line="200" w:lineRule="exact"/>
      </w:pPr>
    </w:p>
    <w:p w14:paraId="7D5D3A6F" w14:textId="0584CF76" w:rsidR="00717A35" w:rsidRDefault="00717A35" w:rsidP="000177FE">
      <w:pPr>
        <w:spacing w:line="200" w:lineRule="exact"/>
        <w:jc w:val="center"/>
      </w:pPr>
    </w:p>
    <w:p w14:paraId="7C97BDBD" w14:textId="76C0BC5B" w:rsidR="00717A35" w:rsidRDefault="00717A35" w:rsidP="00717A35">
      <w:pPr>
        <w:spacing w:line="200" w:lineRule="exact"/>
      </w:pPr>
    </w:p>
    <w:p w14:paraId="645700F5" w14:textId="2005626A" w:rsidR="00717A35" w:rsidRDefault="00717A35" w:rsidP="00717A35">
      <w:pPr>
        <w:spacing w:line="200" w:lineRule="exact"/>
      </w:pPr>
    </w:p>
    <w:p w14:paraId="78CC963C" w14:textId="50396C66" w:rsidR="00717A35" w:rsidRDefault="00717A35" w:rsidP="00717A35">
      <w:pPr>
        <w:spacing w:line="200" w:lineRule="exact"/>
      </w:pPr>
    </w:p>
    <w:p w14:paraId="5BAC76D4" w14:textId="31B2F866" w:rsidR="00717A35" w:rsidRDefault="00717A35" w:rsidP="00717A35">
      <w:pPr>
        <w:spacing w:line="200" w:lineRule="exact"/>
      </w:pPr>
    </w:p>
    <w:p w14:paraId="025786C0" w14:textId="3E21645A" w:rsidR="00717A35" w:rsidRDefault="00717A35" w:rsidP="00717A35">
      <w:pPr>
        <w:spacing w:line="200" w:lineRule="exact"/>
      </w:pPr>
    </w:p>
    <w:p w14:paraId="72D91E28" w14:textId="11A54809" w:rsidR="00717A35" w:rsidRDefault="00717A35" w:rsidP="00717A35">
      <w:pPr>
        <w:spacing w:line="200" w:lineRule="exact"/>
      </w:pPr>
    </w:p>
    <w:p w14:paraId="0E66DD65" w14:textId="1132223D" w:rsidR="00717A35" w:rsidRDefault="00717A35" w:rsidP="00717A35">
      <w:pPr>
        <w:spacing w:line="200" w:lineRule="exact"/>
      </w:pPr>
    </w:p>
    <w:p w14:paraId="1B4835A6" w14:textId="4E3EA34D" w:rsidR="00717A35" w:rsidRDefault="00717A35" w:rsidP="00717A35">
      <w:pPr>
        <w:spacing w:line="200" w:lineRule="exact"/>
      </w:pPr>
    </w:p>
    <w:p w14:paraId="3C3EDF7F" w14:textId="30754D58" w:rsidR="00717A35" w:rsidRDefault="00717A35" w:rsidP="00717A35">
      <w:pPr>
        <w:spacing w:line="200" w:lineRule="exact"/>
      </w:pPr>
    </w:p>
    <w:p w14:paraId="5310DBD5" w14:textId="0D6504AF" w:rsidR="00717A35" w:rsidRDefault="00717A35" w:rsidP="00717A35">
      <w:pPr>
        <w:spacing w:line="200" w:lineRule="exact"/>
      </w:pPr>
    </w:p>
    <w:p w14:paraId="48CE6C45" w14:textId="37869898" w:rsidR="00717A35" w:rsidRDefault="008B0EDD" w:rsidP="00717A35">
      <w:pPr>
        <w:spacing w:line="200" w:lineRule="exact"/>
      </w:pPr>
      <w:r>
        <w:rPr>
          <w:noProof/>
          <w:sz w:val="28"/>
          <w:szCs w:val="28"/>
        </w:rPr>
        <w:drawing>
          <wp:anchor distT="0" distB="0" distL="114300" distR="114300" simplePos="0" relativeHeight="251690496" behindDoc="1" locked="0" layoutInCell="1" allowOverlap="1" wp14:anchorId="17204D10" wp14:editId="78ABD5DB">
            <wp:simplePos x="0" y="0"/>
            <wp:positionH relativeFrom="column">
              <wp:posOffset>5819775</wp:posOffset>
            </wp:positionH>
            <wp:positionV relativeFrom="paragraph">
              <wp:posOffset>108585</wp:posOffset>
            </wp:positionV>
            <wp:extent cx="399415" cy="520065"/>
            <wp:effectExtent l="0" t="0" r="63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522" t="43737" r="17141" b="13270"/>
                    <a:stretch/>
                  </pic:blipFill>
                  <pic:spPr bwMode="auto">
                    <a:xfrm>
                      <a:off x="0" y="0"/>
                      <a:ext cx="399415" cy="520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1C7081" w14:textId="49114B67" w:rsidR="00717A35" w:rsidRDefault="00717A35" w:rsidP="00717A35">
      <w:pPr>
        <w:spacing w:line="200" w:lineRule="exact"/>
      </w:pPr>
    </w:p>
    <w:p w14:paraId="0814CBC0" w14:textId="0A8A2BBB" w:rsidR="00717A35" w:rsidRDefault="00717A35" w:rsidP="00717A35">
      <w:pPr>
        <w:spacing w:line="200" w:lineRule="exact"/>
      </w:pPr>
    </w:p>
    <w:p w14:paraId="20D931C9" w14:textId="1CB2A6C7" w:rsidR="00717A35" w:rsidRDefault="00717A35" w:rsidP="00717A35">
      <w:pPr>
        <w:spacing w:line="200" w:lineRule="exact"/>
      </w:pPr>
    </w:p>
    <w:p w14:paraId="4757A5DD" w14:textId="2DFD745C" w:rsidR="00717A35" w:rsidRDefault="00717A35" w:rsidP="00717A35">
      <w:pPr>
        <w:spacing w:line="200" w:lineRule="exact"/>
      </w:pPr>
    </w:p>
    <w:p w14:paraId="0882F1D2" w14:textId="753F889E" w:rsidR="00717A35" w:rsidRDefault="00717A35" w:rsidP="00717A35">
      <w:pPr>
        <w:spacing w:line="200" w:lineRule="exact"/>
      </w:pPr>
    </w:p>
    <w:p w14:paraId="2283B34C" w14:textId="538F075D" w:rsidR="00717A35" w:rsidRDefault="00717A35" w:rsidP="00717A35">
      <w:pPr>
        <w:spacing w:line="200" w:lineRule="exact"/>
      </w:pPr>
    </w:p>
    <w:p w14:paraId="31823251" w14:textId="2AA00AA7" w:rsidR="00717A35" w:rsidRDefault="00717A35" w:rsidP="00717A35">
      <w:pPr>
        <w:spacing w:line="200" w:lineRule="exact"/>
      </w:pPr>
    </w:p>
    <w:p w14:paraId="6AD120BE" w14:textId="4F20F31A" w:rsidR="00717A35" w:rsidRDefault="00717A35" w:rsidP="00717A35">
      <w:pPr>
        <w:spacing w:line="200" w:lineRule="exact"/>
      </w:pPr>
    </w:p>
    <w:p w14:paraId="73E218A0" w14:textId="5BCBFA91" w:rsidR="00717A35" w:rsidRDefault="00717A35" w:rsidP="00717A35">
      <w:pPr>
        <w:spacing w:line="200" w:lineRule="exact"/>
      </w:pPr>
    </w:p>
    <w:p w14:paraId="43D798DA" w14:textId="77777777" w:rsidR="00717A35" w:rsidRDefault="00717A35" w:rsidP="00717A35">
      <w:pPr>
        <w:spacing w:line="200" w:lineRule="exact"/>
      </w:pPr>
    </w:p>
    <w:p w14:paraId="410FBE3C" w14:textId="77777777" w:rsidR="00717A35" w:rsidRDefault="00717A35" w:rsidP="00717A35">
      <w:pPr>
        <w:spacing w:line="200" w:lineRule="exact"/>
      </w:pPr>
    </w:p>
    <w:p w14:paraId="1401D1E0" w14:textId="77777777" w:rsidR="00717A35" w:rsidRDefault="00717A35" w:rsidP="00717A35">
      <w:pPr>
        <w:spacing w:line="200" w:lineRule="exact"/>
      </w:pPr>
    </w:p>
    <w:p w14:paraId="24DD3C31" w14:textId="77777777" w:rsidR="00717A35" w:rsidRDefault="00717A35" w:rsidP="00717A35">
      <w:pPr>
        <w:spacing w:line="200" w:lineRule="exact"/>
      </w:pPr>
    </w:p>
    <w:p w14:paraId="565AF805" w14:textId="77777777" w:rsidR="00717A35" w:rsidRDefault="00717A35" w:rsidP="00717A35">
      <w:pPr>
        <w:spacing w:line="240" w:lineRule="exact"/>
        <w:rPr>
          <w:sz w:val="24"/>
          <w:szCs w:val="24"/>
        </w:rPr>
      </w:pPr>
    </w:p>
    <w:p w14:paraId="7342C0D6" w14:textId="2E8DFC6B" w:rsidR="00717A35" w:rsidRDefault="00717A35">
      <w:r>
        <w:br w:type="page"/>
      </w:r>
    </w:p>
    <w:p w14:paraId="321104BB" w14:textId="63730BB3" w:rsidR="00717A35" w:rsidRDefault="008B0EDD" w:rsidP="00717A35">
      <w:pPr>
        <w:spacing w:line="200" w:lineRule="exact"/>
      </w:pPr>
      <w:r>
        <w:rPr>
          <w:noProof/>
        </w:rPr>
        <w:lastRenderedPageBreak/>
        <w:drawing>
          <wp:anchor distT="0" distB="0" distL="114300" distR="114300" simplePos="0" relativeHeight="251691520" behindDoc="1" locked="0" layoutInCell="1" allowOverlap="1" wp14:anchorId="2E8E43D2" wp14:editId="284ECEA0">
            <wp:simplePos x="0" y="0"/>
            <wp:positionH relativeFrom="margin">
              <wp:posOffset>47625</wp:posOffset>
            </wp:positionH>
            <wp:positionV relativeFrom="paragraph">
              <wp:posOffset>-479425</wp:posOffset>
            </wp:positionV>
            <wp:extent cx="7023100" cy="6142990"/>
            <wp:effectExtent l="0" t="0" r="635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3100" cy="6142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EF4F80" w14:textId="7AD4C0A5" w:rsidR="00717A35" w:rsidRDefault="00717A35" w:rsidP="00717A35">
      <w:pPr>
        <w:spacing w:line="200" w:lineRule="exact"/>
      </w:pPr>
    </w:p>
    <w:p w14:paraId="3351A865" w14:textId="7A170204" w:rsidR="00717A35" w:rsidRDefault="000177FE" w:rsidP="008B0EDD">
      <w:pPr>
        <w:tabs>
          <w:tab w:val="left" w:pos="4095"/>
        </w:tabs>
        <w:spacing w:line="200" w:lineRule="exact"/>
      </w:pPr>
      <w:r>
        <w:tab/>
      </w:r>
    </w:p>
    <w:p w14:paraId="5EB60368" w14:textId="7DF71A02" w:rsidR="00717A35" w:rsidRDefault="00717A35" w:rsidP="00717A35">
      <w:pPr>
        <w:spacing w:line="200" w:lineRule="exact"/>
      </w:pPr>
    </w:p>
    <w:p w14:paraId="07AD8906" w14:textId="186564E7" w:rsidR="00717A35" w:rsidRDefault="00717A35" w:rsidP="00717A35">
      <w:pPr>
        <w:spacing w:line="200" w:lineRule="exact"/>
      </w:pPr>
    </w:p>
    <w:p w14:paraId="276E4F4C" w14:textId="53B5853B" w:rsidR="00717A35" w:rsidRDefault="00717A35" w:rsidP="00717A35">
      <w:pPr>
        <w:spacing w:line="200" w:lineRule="exact"/>
      </w:pPr>
    </w:p>
    <w:p w14:paraId="4DE4DF37" w14:textId="3E3A7EB3" w:rsidR="00717A35" w:rsidRDefault="00717A35" w:rsidP="00717A35">
      <w:pPr>
        <w:spacing w:line="200" w:lineRule="exact"/>
      </w:pPr>
    </w:p>
    <w:p w14:paraId="60541B31" w14:textId="6EFA0882" w:rsidR="00717A35" w:rsidRDefault="00717A35" w:rsidP="00717A35">
      <w:pPr>
        <w:spacing w:line="200" w:lineRule="exact"/>
      </w:pPr>
    </w:p>
    <w:p w14:paraId="15A41B51" w14:textId="209542AD" w:rsidR="00717A35" w:rsidRDefault="00717A35" w:rsidP="00717A35">
      <w:pPr>
        <w:spacing w:line="200" w:lineRule="exact"/>
      </w:pPr>
    </w:p>
    <w:p w14:paraId="53B8B736" w14:textId="091078DF" w:rsidR="00717A35" w:rsidRDefault="00717A35" w:rsidP="00717A35">
      <w:pPr>
        <w:spacing w:line="200" w:lineRule="exact"/>
      </w:pPr>
    </w:p>
    <w:p w14:paraId="705962B7" w14:textId="695EF4EF" w:rsidR="00717A35" w:rsidRDefault="00717A35" w:rsidP="00717A35">
      <w:pPr>
        <w:spacing w:line="200" w:lineRule="exact"/>
      </w:pPr>
    </w:p>
    <w:p w14:paraId="302CE6FD" w14:textId="794767B1" w:rsidR="00717A35" w:rsidRDefault="00717A35" w:rsidP="00717A35">
      <w:pPr>
        <w:spacing w:line="200" w:lineRule="exact"/>
      </w:pPr>
    </w:p>
    <w:p w14:paraId="45A64FF3" w14:textId="77777777" w:rsidR="00717A35" w:rsidRDefault="00717A35" w:rsidP="00717A35">
      <w:pPr>
        <w:spacing w:line="200" w:lineRule="exact"/>
      </w:pPr>
    </w:p>
    <w:p w14:paraId="18560787" w14:textId="6C0C96C0" w:rsidR="00717A35" w:rsidRDefault="00717A35" w:rsidP="00717A35">
      <w:pPr>
        <w:spacing w:line="200" w:lineRule="exact"/>
      </w:pPr>
    </w:p>
    <w:p w14:paraId="376B8F40" w14:textId="0DCB73CB" w:rsidR="00717A35" w:rsidRDefault="00717A35" w:rsidP="00717A35">
      <w:pPr>
        <w:spacing w:line="200" w:lineRule="exact"/>
      </w:pPr>
    </w:p>
    <w:p w14:paraId="34634F7C" w14:textId="620F9CD9" w:rsidR="00717A35" w:rsidRDefault="00717A35" w:rsidP="00717A35">
      <w:pPr>
        <w:spacing w:line="200" w:lineRule="exact"/>
      </w:pPr>
    </w:p>
    <w:p w14:paraId="60ED1B97" w14:textId="22BD02B7" w:rsidR="00717A35" w:rsidRDefault="00717A35" w:rsidP="00717A35">
      <w:pPr>
        <w:spacing w:line="200" w:lineRule="exact"/>
      </w:pPr>
    </w:p>
    <w:p w14:paraId="03485E01" w14:textId="4FBA5D65" w:rsidR="00717A35" w:rsidRDefault="00717A35" w:rsidP="00717A35">
      <w:pPr>
        <w:spacing w:line="200" w:lineRule="exact"/>
      </w:pPr>
    </w:p>
    <w:p w14:paraId="0A4B004B" w14:textId="30BA7339" w:rsidR="00717A35" w:rsidRDefault="00717A35" w:rsidP="00717A35">
      <w:pPr>
        <w:spacing w:line="200" w:lineRule="exact"/>
      </w:pPr>
    </w:p>
    <w:p w14:paraId="7A56EC00" w14:textId="019E5904" w:rsidR="00717A35" w:rsidRDefault="00717A35" w:rsidP="00717A35">
      <w:pPr>
        <w:spacing w:line="200" w:lineRule="exact"/>
      </w:pPr>
    </w:p>
    <w:p w14:paraId="73A8BA04" w14:textId="24EEF93B" w:rsidR="00717A35" w:rsidRDefault="00717A35" w:rsidP="00717A35">
      <w:pPr>
        <w:spacing w:line="200" w:lineRule="exact"/>
      </w:pPr>
    </w:p>
    <w:p w14:paraId="2AF53074" w14:textId="683EB245" w:rsidR="00717A35" w:rsidRDefault="00717A35" w:rsidP="00717A35">
      <w:pPr>
        <w:spacing w:line="200" w:lineRule="exact"/>
      </w:pPr>
    </w:p>
    <w:p w14:paraId="1B509581" w14:textId="20926774" w:rsidR="00717A35" w:rsidRDefault="00717A35" w:rsidP="00717A35">
      <w:pPr>
        <w:spacing w:line="200" w:lineRule="exact"/>
      </w:pPr>
    </w:p>
    <w:p w14:paraId="7D8434A6" w14:textId="7365EFBF" w:rsidR="00717A35" w:rsidRDefault="00717A35" w:rsidP="00717A35">
      <w:pPr>
        <w:spacing w:line="200" w:lineRule="exact"/>
      </w:pPr>
    </w:p>
    <w:p w14:paraId="53E4CCC0" w14:textId="5E9940FF" w:rsidR="00717A35" w:rsidRDefault="00717A35" w:rsidP="00717A35">
      <w:pPr>
        <w:spacing w:line="200" w:lineRule="exact"/>
      </w:pPr>
    </w:p>
    <w:p w14:paraId="0B8FB2C0" w14:textId="4516FEA0" w:rsidR="00717A35" w:rsidRDefault="00717A35" w:rsidP="00717A35">
      <w:pPr>
        <w:spacing w:line="200" w:lineRule="exact"/>
      </w:pPr>
    </w:p>
    <w:p w14:paraId="22C930CA" w14:textId="133B9F7F" w:rsidR="00717A35" w:rsidRDefault="00717A35" w:rsidP="00717A35">
      <w:pPr>
        <w:spacing w:line="200" w:lineRule="exact"/>
      </w:pPr>
    </w:p>
    <w:p w14:paraId="1B618256" w14:textId="0EC1BB7D" w:rsidR="00717A35" w:rsidRDefault="00717A35" w:rsidP="00717A35">
      <w:pPr>
        <w:spacing w:line="200" w:lineRule="exact"/>
      </w:pPr>
    </w:p>
    <w:p w14:paraId="06D1E5A0" w14:textId="092AC74C" w:rsidR="00717A35" w:rsidRDefault="00717A35" w:rsidP="00717A35">
      <w:pPr>
        <w:spacing w:line="200" w:lineRule="exact"/>
      </w:pPr>
    </w:p>
    <w:p w14:paraId="3D62F06F" w14:textId="7EDC1A0E" w:rsidR="00717A35" w:rsidRDefault="008B0EDD">
      <w:r>
        <w:rPr>
          <w:noProof/>
        </w:rPr>
        <w:drawing>
          <wp:anchor distT="0" distB="0" distL="114300" distR="114300" simplePos="0" relativeHeight="251692544" behindDoc="1" locked="0" layoutInCell="1" allowOverlap="1" wp14:anchorId="3A973DF8" wp14:editId="5A0E7EB3">
            <wp:simplePos x="0" y="0"/>
            <wp:positionH relativeFrom="column">
              <wp:posOffset>638175</wp:posOffset>
            </wp:positionH>
            <wp:positionV relativeFrom="paragraph">
              <wp:posOffset>1971040</wp:posOffset>
            </wp:positionV>
            <wp:extent cx="5957002" cy="5372100"/>
            <wp:effectExtent l="0" t="0" r="5715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7002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7A35">
        <w:br w:type="page"/>
      </w:r>
    </w:p>
    <w:p w14:paraId="17AEACD7" w14:textId="4F5623B2" w:rsidR="00717A35" w:rsidRDefault="008B0EDD" w:rsidP="00717A35">
      <w:pPr>
        <w:spacing w:before="2" w:line="180" w:lineRule="exact"/>
        <w:rPr>
          <w:sz w:val="18"/>
          <w:szCs w:val="18"/>
        </w:rPr>
      </w:pPr>
      <w:r>
        <w:rPr>
          <w:noProof/>
        </w:rPr>
        <w:lastRenderedPageBreak/>
        <w:drawing>
          <wp:anchor distT="0" distB="0" distL="114300" distR="114300" simplePos="0" relativeHeight="251693568" behindDoc="1" locked="0" layoutInCell="1" allowOverlap="1" wp14:anchorId="5B5EE790" wp14:editId="5791151B">
            <wp:simplePos x="0" y="0"/>
            <wp:positionH relativeFrom="column">
              <wp:posOffset>657225</wp:posOffset>
            </wp:positionH>
            <wp:positionV relativeFrom="paragraph">
              <wp:posOffset>-374651</wp:posOffset>
            </wp:positionV>
            <wp:extent cx="5947485" cy="4609753"/>
            <wp:effectExtent l="0" t="0" r="0" b="635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1788" cy="46208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2977C5" w14:textId="5FC31E5B" w:rsidR="00717A35" w:rsidRDefault="00717A35" w:rsidP="00717A35">
      <w:pPr>
        <w:spacing w:line="200" w:lineRule="exact"/>
      </w:pPr>
    </w:p>
    <w:p w14:paraId="08E474DF" w14:textId="042A44BA" w:rsidR="00717A35" w:rsidRDefault="00717A35" w:rsidP="00717A35">
      <w:pPr>
        <w:spacing w:line="200" w:lineRule="exact"/>
      </w:pPr>
    </w:p>
    <w:p w14:paraId="3F643A3F" w14:textId="10706933" w:rsidR="00717A35" w:rsidRDefault="00717A35" w:rsidP="00717A35">
      <w:pPr>
        <w:spacing w:line="200" w:lineRule="exact"/>
      </w:pPr>
    </w:p>
    <w:p w14:paraId="031B5550" w14:textId="4193F6F8" w:rsidR="00717A35" w:rsidRDefault="00717A35" w:rsidP="00717A35">
      <w:pPr>
        <w:spacing w:line="200" w:lineRule="exact"/>
      </w:pPr>
    </w:p>
    <w:p w14:paraId="4AA48A0C" w14:textId="789104BB" w:rsidR="00717A35" w:rsidRDefault="00717A35" w:rsidP="000177FE">
      <w:pPr>
        <w:spacing w:line="200" w:lineRule="exact"/>
        <w:jc w:val="center"/>
      </w:pPr>
    </w:p>
    <w:p w14:paraId="2550B9BE" w14:textId="10F61D1C" w:rsidR="00717A35" w:rsidRDefault="00717A35" w:rsidP="00717A35">
      <w:pPr>
        <w:spacing w:line="200" w:lineRule="exact"/>
      </w:pPr>
    </w:p>
    <w:p w14:paraId="24F26E2A" w14:textId="5CF1AE15" w:rsidR="00717A35" w:rsidRDefault="00717A35" w:rsidP="00717A35">
      <w:pPr>
        <w:spacing w:line="200" w:lineRule="exact"/>
      </w:pPr>
    </w:p>
    <w:p w14:paraId="03790752" w14:textId="2EBA633D" w:rsidR="00717A35" w:rsidRDefault="00717A35" w:rsidP="00717A35">
      <w:pPr>
        <w:spacing w:line="200" w:lineRule="exact"/>
      </w:pPr>
    </w:p>
    <w:p w14:paraId="551A81E5" w14:textId="34FC7104" w:rsidR="00717A35" w:rsidRDefault="00717A35" w:rsidP="00717A35">
      <w:pPr>
        <w:spacing w:line="200" w:lineRule="exact"/>
      </w:pPr>
    </w:p>
    <w:p w14:paraId="16989235" w14:textId="6BA26052" w:rsidR="00717A35" w:rsidRDefault="00717A35">
      <w:r>
        <w:br w:type="page"/>
      </w:r>
    </w:p>
    <w:p w14:paraId="762DC79A" w14:textId="4DCC4BE4" w:rsidR="00F567C3" w:rsidRDefault="008B0EDD" w:rsidP="00717A35">
      <w:r>
        <w:rPr>
          <w:noProof/>
        </w:rPr>
        <w:lastRenderedPageBreak/>
        <w:drawing>
          <wp:anchor distT="0" distB="0" distL="114300" distR="114300" simplePos="0" relativeHeight="251694592" behindDoc="1" locked="0" layoutInCell="1" allowOverlap="1" wp14:anchorId="31884817" wp14:editId="00EEF705">
            <wp:simplePos x="0" y="0"/>
            <wp:positionH relativeFrom="column">
              <wp:posOffset>876300</wp:posOffset>
            </wp:positionH>
            <wp:positionV relativeFrom="paragraph">
              <wp:posOffset>120650</wp:posOffset>
            </wp:positionV>
            <wp:extent cx="5080000" cy="3810000"/>
            <wp:effectExtent l="0" t="0" r="635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567C3">
      <w:headerReference w:type="default" r:id="rId17"/>
      <w:footerReference w:type="default" r:id="rId18"/>
      <w:type w:val="continuous"/>
      <w:pgSz w:w="11900" w:h="16840"/>
      <w:pgMar w:top="200" w:right="420" w:bottom="0" w:left="4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74996F" w14:textId="77777777" w:rsidR="00657DE7" w:rsidRDefault="00657DE7" w:rsidP="00AF584A">
      <w:r>
        <w:separator/>
      </w:r>
    </w:p>
  </w:endnote>
  <w:endnote w:type="continuationSeparator" w:id="0">
    <w:p w14:paraId="514DD9F7" w14:textId="77777777" w:rsidR="00657DE7" w:rsidRDefault="00657DE7" w:rsidP="00AF58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A12814" w14:textId="4BE284C9" w:rsidR="00623BCF" w:rsidRDefault="00E94715">
    <w:pPr>
      <w:spacing w:line="200" w:lineRule="exact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32C7F42" wp14:editId="18032657">
              <wp:simplePos x="0" y="0"/>
              <wp:positionH relativeFrom="page">
                <wp:posOffset>323215</wp:posOffset>
              </wp:positionH>
              <wp:positionV relativeFrom="page">
                <wp:posOffset>10380980</wp:posOffset>
              </wp:positionV>
              <wp:extent cx="6909435" cy="128270"/>
              <wp:effectExtent l="0" t="0" r="0" b="0"/>
              <wp:wrapNone/>
              <wp:docPr id="1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09435" cy="1282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762EEF" w14:textId="77777777" w:rsidR="00623BCF" w:rsidRDefault="00623BCF">
                          <w:pPr>
                            <w:spacing w:before="1"/>
                            <w:ind w:left="20" w:right="-24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  <w:t xml:space="preserve">portalakademik.uin-alauddin.ac.id/index.php?pModule=wsaVl5yfncmQqMqpoaal&amp;pSub=wsaVl5yfncmQqteaoKeU1qKppA==&amp;pAct=0dWdoas=&amp;n…   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Arial" w:eastAsia="Arial" w:hAnsi="Arial" w:cs="Arial"/>
                              <w:noProof/>
                              <w:sz w:val="16"/>
                              <w:szCs w:val="16"/>
                            </w:rPr>
                            <w:t>5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  <w:t>/2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2C7F4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1" type="#_x0000_t202" style="position:absolute;margin-left:25.45pt;margin-top:817.4pt;width:544.05pt;height:10.1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" filled="f" stroked="f">
              <v:textbox inset="0,0,0,0">
                <w:txbxContent>
                  <w:p w14:paraId="09762EEF" w14:textId="77777777" w:rsidR="00623BCF" w:rsidRDefault="00623BCF">
                    <w:pPr>
                      <w:spacing w:before="1"/>
                      <w:ind w:left="20" w:right="-24"/>
                      <w:rPr>
                        <w:rFonts w:ascii="Arial" w:eastAsia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eastAsia="Arial" w:hAnsi="Arial" w:cs="Arial"/>
                        <w:sz w:val="16"/>
                        <w:szCs w:val="16"/>
                      </w:rPr>
                      <w:t xml:space="preserve">portalakademik.uin-alauddin.ac.id/index.php?pModule=wsaVl5yfncmQqMqpoaal&amp;pSub=wsaVl5yfncmQqteaoKeU1qKppA==&amp;pAct=0dWdoas=&amp;n…    </w:t>
                    </w:r>
                    <w:r>
                      <w:fldChar w:fldCharType="begin"/>
                    </w:r>
                    <w:r>
                      <w:rPr>
                        <w:rFonts w:ascii="Arial" w:eastAsia="Arial" w:hAnsi="Arial" w:cs="Arial"/>
                        <w:sz w:val="16"/>
                        <w:szCs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Arial" w:eastAsia="Arial" w:hAnsi="Arial" w:cs="Arial"/>
                        <w:noProof/>
                        <w:sz w:val="16"/>
                        <w:szCs w:val="16"/>
                      </w:rPr>
                      <w:t>5</w:t>
                    </w:r>
                    <w:r>
                      <w:fldChar w:fldCharType="end"/>
                    </w:r>
                    <w:r>
                      <w:rPr>
                        <w:rFonts w:ascii="Arial" w:eastAsia="Arial" w:hAnsi="Arial" w:cs="Arial"/>
                        <w:sz w:val="16"/>
                        <w:szCs w:val="16"/>
                      </w:rPr>
                      <w:t>/2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A6AF28" w14:textId="77777777" w:rsidR="00657DE7" w:rsidRDefault="00657DE7" w:rsidP="00AF584A">
      <w:r>
        <w:separator/>
      </w:r>
    </w:p>
  </w:footnote>
  <w:footnote w:type="continuationSeparator" w:id="0">
    <w:p w14:paraId="1ACDE4E9" w14:textId="77777777" w:rsidR="00657DE7" w:rsidRDefault="00657DE7" w:rsidP="00AF58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739E41" w14:textId="3836CA4D" w:rsidR="00623BCF" w:rsidRPr="008B0EDD" w:rsidRDefault="00623BCF" w:rsidP="008B0E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700791"/>
    <w:multiLevelType w:val="multilevel"/>
    <w:tmpl w:val="01C09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7C3"/>
    <w:rsid w:val="000177FE"/>
    <w:rsid w:val="00114AEB"/>
    <w:rsid w:val="0015390F"/>
    <w:rsid w:val="002202FE"/>
    <w:rsid w:val="0025193F"/>
    <w:rsid w:val="002906C1"/>
    <w:rsid w:val="002C229C"/>
    <w:rsid w:val="00347C6F"/>
    <w:rsid w:val="00483805"/>
    <w:rsid w:val="00565664"/>
    <w:rsid w:val="00576100"/>
    <w:rsid w:val="00580258"/>
    <w:rsid w:val="00623BCF"/>
    <w:rsid w:val="00657DE7"/>
    <w:rsid w:val="006D71D7"/>
    <w:rsid w:val="00717A35"/>
    <w:rsid w:val="007710C7"/>
    <w:rsid w:val="007E4DFD"/>
    <w:rsid w:val="0081583B"/>
    <w:rsid w:val="00854592"/>
    <w:rsid w:val="0088510A"/>
    <w:rsid w:val="008B0EDD"/>
    <w:rsid w:val="008E7873"/>
    <w:rsid w:val="009A0D64"/>
    <w:rsid w:val="00AD221F"/>
    <w:rsid w:val="00AF584A"/>
    <w:rsid w:val="00B91A70"/>
    <w:rsid w:val="00BA3536"/>
    <w:rsid w:val="00CA0246"/>
    <w:rsid w:val="00DC1976"/>
    <w:rsid w:val="00DC4687"/>
    <w:rsid w:val="00E94715"/>
    <w:rsid w:val="00F56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31F131"/>
  <w15:docId w15:val="{5C363B55-B28B-46AB-A5AD-DD64D2F9A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58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584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F584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584A"/>
  </w:style>
  <w:style w:type="paragraph" w:styleId="Footer">
    <w:name w:val="footer"/>
    <w:basedOn w:val="Normal"/>
    <w:link w:val="FooterChar"/>
    <w:uiPriority w:val="99"/>
    <w:unhideWhenUsed/>
    <w:rsid w:val="00AF584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58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43C5E7-B331-40CC-AFC9-2864A74468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6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Miftahul Khair</dc:creator>
  <cp:lastModifiedBy>ANDI ABDILLAH</cp:lastModifiedBy>
  <cp:revision>5</cp:revision>
  <cp:lastPrinted>2020-08-21T06:40:00Z</cp:lastPrinted>
  <dcterms:created xsi:type="dcterms:W3CDTF">2020-08-21T14:28:00Z</dcterms:created>
  <dcterms:modified xsi:type="dcterms:W3CDTF">2020-08-22T02:29:00Z</dcterms:modified>
</cp:coreProperties>
</file>